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66"/>
          <w:szCs w:val="66"/>
        </w:rPr>
        <w:jc w:val="left"/>
        <w:spacing w:line="740" w:lineRule="exact"/>
        <w:ind w:left="6557"/>
      </w:pPr>
      <w:r>
        <w:rPr>
          <w:rFonts w:ascii="Times New Roman" w:cs="Times New Roman" w:eastAsia="Times New Roman" w:hAnsi="Times New Roman"/>
          <w:color w:val="363435"/>
          <w:spacing w:val="0"/>
          <w:w w:val="89"/>
          <w:position w:val="-1"/>
          <w:sz w:val="66"/>
          <w:szCs w:val="66"/>
        </w:rPr>
        <w:t>X.</w:t>
      </w:r>
      <w:r>
        <w:rPr>
          <w:rFonts w:ascii="Times New Roman" w:cs="Times New Roman" w:eastAsia="Times New Roman" w:hAnsi="Times New Roman"/>
          <w:color w:val="363435"/>
          <w:spacing w:val="-3"/>
          <w:w w:val="89"/>
          <w:position w:val="-1"/>
          <w:sz w:val="66"/>
          <w:szCs w:val="66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89"/>
          <w:position w:val="-1"/>
          <w:sz w:val="66"/>
          <w:szCs w:val="66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66"/>
          <w:szCs w:val="6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ind w:left="129" w:right="825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X.1.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5"/>
          <w:sz w:val="22"/>
          <w:szCs w:val="22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left="955" w:right="295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N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EL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CAPÍTULO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VIII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tren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acortar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disperse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multitud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frecuencias.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similar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acorta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xtensió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trans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ersa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mediant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diafragmas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esparza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direcciones.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primer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fenómeno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podría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left="129" w:right="2951"/>
      </w:pPr>
      <w:r>
        <w:pict>
          <v:shape filled="f" stroked="f" style="position:absolute;margin-left:49.6376pt;margin-top:-59.0651pt;width:42.1055pt;height:68.9124pt;mso-position-horizontal-relative:page;mso-position-vertical-relative:paragraph;z-index:-4332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38"/>
                      <w:szCs w:val="138"/>
                    </w:rPr>
                    <w:jc w:val="left"/>
                    <w:spacing w:line="1360" w:lineRule="exact"/>
                    <w:ind w:right="-227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position w:val="-1"/>
                      <w:sz w:val="138"/>
                      <w:szCs w:val="138"/>
                    </w:rPr>
                    <w:t>E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position w:val="0"/>
                      <w:sz w:val="138"/>
                      <w:szCs w:val="13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llama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tempora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gund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espacial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llam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simplement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ilustr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X.1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límites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sombra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geométrica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fenómen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ahor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estudiaremos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fenómen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primera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1665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Francesco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Maria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Grimaldi,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acuñó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término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ind w:left="129" w:right="735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X.1.1.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Principio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20"/>
          <w:szCs w:val="20"/>
        </w:rPr>
        <w:t>Huygens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left="129" w:right="295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xplica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Christiaa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Huygen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propus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aíses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Bajos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“cada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nu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esféricas”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Ést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llamad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Huygens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ilustrar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7" w:line="200" w:lineRule="exact"/>
        <w:ind w:right="37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luz.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  <w:sectPr>
          <w:pgSz w:h="15560" w:w="11640"/>
          <w:pgMar w:bottom="280" w:left="880" w:right="90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55" w:lineRule="auto"/>
        <w:ind w:left="267" w:right="-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3098"/>
        <w:sectPr>
          <w:type w:val="continuous"/>
          <w:pgSz w:h="15560" w:w="11640"/>
          <w:pgMar w:bottom="280" w:left="880" w:right="900" w:top="1080"/>
          <w:cols w:equalWidth="off" w:num="2">
            <w:col w:space="4594" w:w="1238"/>
            <w:col w:w="4028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Límites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geométricos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880" w:right="90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6"/>
      </w:pPr>
      <w:r>
        <w:pict>
          <v:group coordorigin="7422,921" coordsize="3202,60" style="position:absolute;margin-left:371.123pt;margin-top:46.0645pt;width:160.096pt;height:3.0005pt;mso-position-horizontal-relative:page;mso-position-vertical-relative:page;z-index:-4334">
            <v:shape coordorigin="7437,936" coordsize="3172,0" filled="f" path="m7437,936l10609,936e" strokecolor="#363435" stroked="t" strokeweight="1.5pt" style="position:absolute;left:7437;top:936;width:3172;height:0">
              <v:path arrowok="t"/>
            </v:shape>
            <v:shape coordorigin="7437,976" coordsize="3172,0" filled="f" path="m7437,976l10609,976e" strokecolor="#363435" stroked="t" strokeweight="0.501pt" style="position:absolute;left:7437;top:976;width:3172;height:0">
              <v:path arrowok="t"/>
            </v:shape>
            <w10:wrap type="none"/>
          </v:group>
        </w:pict>
      </w:r>
      <w:r>
        <w:pict>
          <v:group coordorigin="1503,10930" coordsize="5160,3533" style="position:absolute;margin-left:75.1515pt;margin-top:546.512pt;width:258.003pt;height:176.653pt;mso-position-horizontal-relative:page;mso-position-vertical-relative:page;z-index:-4333">
            <v:shape coordorigin="3741,10940" coordsize="0,1115" filled="f" path="m3741,10940l3741,12056e" strokecolor="#363435" stroked="t" strokeweight="1pt" style="position:absolute;left:3741;top:10940;width:0;height:1115">
              <v:path arrowok="t"/>
            </v:shape>
            <v:shape coordorigin="3651,11825" coordsize="39,96" filled="f" path="m3690,11922l3683,11903,3675,11885,3668,11866,3660,11847,3653,11829,3651,11825e" strokecolor="#363435" stroked="t" strokeweight="0.6pt" style="position:absolute;left:3651;top:11825;width:39;height:96">
              <v:path arrowok="t"/>
            </v:shape>
            <v:shape coordorigin="3741,13338" coordsize="0,1115" filled="f" path="m3741,14453l3741,13338e" strokecolor="#363435" stroked="t" strokeweight="1pt" style="position:absolute;left:3741;top:13338;width:0;height:1115">
              <v:path arrowok="t"/>
            </v:shape>
            <v:shape coordorigin="3711,11980" coordsize="119,1385" filled="f" path="m3727,13365l3747,13297,3765,13229,3781,13160,3795,13091,3806,13021,3815,12952,3822,12882,3827,12812,3830,12742,3830,12671,3828,12601,3824,12531,3817,12461,3809,12392,3798,12322,3785,12253,3770,12184,3752,12116,3733,12048,3711,11980e" strokecolor="#363435" stroked="t" strokeweight="0.6pt" style="position:absolute;left:3711;top:11980;width:119;height:1385">
              <v:path arrowok="t"/>
            </v:shape>
            <v:shape coordorigin="3685,13402" coordsize="29,82" filled="f" path="m3685,13484l3692,13466,3699,13447,3706,13428,3712,13409,3714,13402e" strokecolor="#363435" stroked="t" strokeweight="0.6pt" style="position:absolute;left:3685;top:13402;width:29;height:82">
              <v:path arrowok="t"/>
            </v:shape>
            <v:shape coordorigin="4083,12697" coordsize="241,0" filled="f" path="m4325,12697l4083,12697e" strokecolor="#363435" stroked="t" strokeweight="0.4pt" style="position:absolute;left:4083;top:12697;width:241;height:0">
              <v:path arrowok="t"/>
            </v:shape>
            <v:shape coordorigin="4080,12697" coordsize="3,0" filled="f" path="m4080,12697l4083,12697e" strokecolor="#363435" stroked="t" strokeweight="0.4pt" style="position:absolute;left:4080;top:12697;width:3;height:0">
              <v:path arrowok="t"/>
            </v:shape>
            <v:shape coordorigin="3428,11945" coordsize="27,69" filled="f" path="m3454,12014l3447,11995,3440,11977,3433,11958,3428,11945e" strokecolor="#363435" stroked="t" strokeweight="0.6pt" style="position:absolute;left:3428;top:11945;width:27;height:69">
              <v:path arrowok="t"/>
            </v:shape>
            <v:shape coordorigin="3188,12027" coordsize="23,57" filled="f" path="m3211,12084l3204,12065,3196,12047,3189,12028,3188,12027e" strokecolor="#363435" stroked="t" strokeweight="0.6pt" style="position:absolute;left:3188;top:12027;width:23;height:57">
              <v:path arrowok="t"/>
            </v:shape>
            <v:shape coordorigin="2943,12097" coordsize="28,68" filled="f" path="m2972,12165l2964,12147,2957,12128,2949,12110,2943,12097e" strokecolor="#363435" stroked="t" strokeweight="0.6pt" style="position:absolute;left:2943;top:12097;width:28;height:68">
              <v:path arrowok="t"/>
            </v:shape>
            <v:shape coordorigin="2706,12185" coordsize="28,65" filled="f" path="m2734,12250l2726,12232,2719,12213,2711,12195,2706,12185e" strokecolor="#363435" stroked="t" strokeweight="0.6pt" style="position:absolute;left:2706;top:12185;width:28;height:65">
              <v:path arrowok="t"/>
            </v:shape>
            <v:shape coordorigin="2463,12261" coordsize="30,68" filled="f" path="m2493,12329l2486,12311,2478,12292,2469,12274,2463,12261e" strokecolor="#363435" stroked="t" strokeweight="0.6pt" style="position:absolute;left:2463;top:12261;width:30;height:68">
              <v:path arrowok="t"/>
            </v:shape>
            <v:shape coordorigin="2225,12349" coordsize="26,55" filled="f" path="m2251,12404l2243,12386,2234,12368,2225,12350,2225,12349e" strokecolor="#363435" stroked="t" strokeweight="0.6pt" style="position:absolute;left:2225;top:12349;width:26;height:55">
              <v:path arrowok="t"/>
            </v:shape>
            <v:shape coordorigin="1992,12449" coordsize="26,52" filled="f" path="m2018,12502l2010,12483,2001,12465,1992,12449e" strokecolor="#363435" stroked="t" strokeweight="0.6pt" style="position:absolute;left:1992;top:12449;width:26;height:52">
              <v:path arrowok="t"/>
            </v:shape>
            <v:shape coordorigin="1750,12541" coordsize="30,46" filled="f" path="m1779,12586l1770,12569,1759,12552,1750,12541e" strokecolor="#363435" stroked="t" strokeweight="0.6pt" style="position:absolute;left:1750;top:12541;width:30;height:46">
              <v:path arrowok="t"/>
            </v:shape>
            <v:shape coordorigin="1790,12610" coordsize="16,145" filled="f" path="m1799,12755l1802,12735,1805,12715,1805,12696,1805,12676,1802,12656,1798,12637,1792,12618,1790,12610e" strokecolor="#363435" stroked="t" strokeweight="0.6pt" style="position:absolute;left:1790;top:12610;width:16;height:145">
              <v:path arrowok="t"/>
            </v:shape>
            <v:shape coordorigin="2032,12538" coordsize="26,291" filled="f" path="m2040,12829l2045,12809,2050,12790,2053,12770,2056,12751,2057,12731,2058,12711,2059,12691,2058,12672,2056,12652,2054,12632,2051,12613,2047,12593,2043,12574,2037,12554,2032,12538e" strokecolor="#363435" stroked="t" strokeweight="0.6pt" style="position:absolute;left:2032;top:12538;width:26;height:291">
              <v:path arrowok="t"/>
            </v:shape>
            <v:shape coordorigin="2270,12453" coordsize="42,447" filled="f" path="m2283,12899l2289,12877,2294,12855,2299,12833,2303,12810,2306,12788,2308,12765,2310,12743,2311,12720,2312,12698,2311,12675,2310,12652,2309,12630,2306,12607,2303,12585,2299,12563,2295,12540,2290,12518,2284,12496,2277,12474,2270,12453e" strokecolor="#363435" stroked="t" strokeweight="0.6pt" style="position:absolute;left:2270;top:12453;width:42;height:447">
              <v:path arrowok="t"/>
            </v:shape>
            <v:shape coordorigin="2511,12376" coordsize="54,613" filled="f" path="m2520,12989l2529,12959,2537,12928,2544,12898,2550,12867,2555,12836,2559,12806,2562,12775,2564,12744,2565,12713,2565,12682,2564,12651,2562,12620,2559,12589,2555,12558,2550,12527,2544,12497,2537,12466,2529,12436,2521,12406,2511,12376e" strokecolor="#363435" stroked="t" strokeweight="0.6pt" style="position:absolute;left:2511;top:12376;width:54;height:613">
              <v:path arrowok="t"/>
            </v:shape>
            <v:shape coordorigin="2749,12293" coordsize="68,768" filled="f" path="m2762,13061l2774,13023,2783,12985,2792,12947,2799,12909,2805,12870,2810,12831,2814,12793,2816,12754,2818,12715,2818,12676,2816,12637,2814,12598,2810,12560,2805,12521,2799,12482,2791,12444,2783,12406,2773,12368,2762,12330,2749,12293e" strokecolor="#363435" stroked="t" strokeweight="0.6pt" style="position:absolute;left:2749;top:12293;width:68;height:768">
              <v:path arrowok="t"/>
            </v:shape>
            <v:shape coordorigin="2724,13109" coordsize="22,58" filled="f" path="m2724,13167l2732,13148,2739,13130,2746,13111,2746,13109e" strokecolor="#363435" stroked="t" strokeweight="0.6pt" style="position:absolute;left:2724;top:13109;width:22;height:58">
              <v:path arrowok="t"/>
            </v:shape>
            <v:shape coordorigin="2992,12221" coordsize="79,924" filled="f" path="m3001,13144l3015,13099,3027,13053,3038,13008,3047,12961,3055,12915,3061,12869,3065,12822,3069,12775,3070,12729,3071,12682,3070,12635,3067,12588,3063,12542,3057,12495,3050,12449,3041,12403,3031,12357,3019,12311,3006,12266,2992,12221e" strokecolor="#363435" stroked="t" strokeweight="0.6pt" style="position:absolute;left:2992;top:12221;width:79;height:924">
              <v:path arrowok="t"/>
            </v:shape>
            <v:shape coordorigin="2970,13181" coordsize="19,52" filled="f" path="m2970,13233l2977,13214,2984,13196,2989,13181e" strokecolor="#363435" stroked="t" strokeweight="0.6pt" style="position:absolute;left:2970;top:13181;width:19;height:52">
              <v:path arrowok="t"/>
            </v:shape>
            <v:shape coordorigin="3229,12133" coordsize="95,1079" filled="f" path="m3245,13212l3261,13159,3275,13106,3287,13052,3297,12998,3306,12944,3313,12890,3318,12835,3322,12781,3324,12726,3324,12671,3322,12617,3319,12562,3313,12508,3307,12454,3298,12400,3288,12346,3276,12292,3262,12239,3246,12186,3229,12133e" strokecolor="#363435" stroked="t" strokeweight="0.6pt" style="position:absolute;left:3229;top:12133;width:95;height:1079">
              <v:path arrowok="t"/>
            </v:shape>
            <v:shape coordorigin="3213,13249" coordsize="20,56" filled="f" path="m3213,13305l3219,13287,3226,13268,3233,13249e" strokecolor="#363435" stroked="t" strokeweight="0.6pt" style="position:absolute;left:3213;top:13249;width:20;height:56">
              <v:path arrowok="t"/>
            </v:shape>
            <v:shape coordorigin="3472,12063" coordsize="105,1225" filled="f" path="m3486,13289l3504,13229,3520,13168,3534,13107,3546,13046,3556,12984,3564,12923,3570,12861,3574,12799,3577,12737,3577,12675,3575,12613,3572,12551,3566,12489,3558,12428,3549,12366,3537,12305,3524,12244,3509,12183,3491,12123,3472,12063e" strokecolor="#363435" stroked="t" strokeweight="0.6pt" style="position:absolute;left:3472;top:12063;width:105;height:1225">
              <v:path arrowok="t"/>
            </v:shape>
            <v:shape coordorigin="3447,13332" coordsize="24,67" filled="f" path="m3447,13399l3454,13380,3461,13362,3468,13343,3471,13332e" strokecolor="#363435" stroked="t" strokeweight="0.6pt" style="position:absolute;left:3447;top:13332;width:24;height:67">
              <v:path arrowok="t"/>
            </v:shape>
            <v:shape coordorigin="2904,12015" coordsize="31,64" filled="f" path="m2935,12079l2927,12061,2918,12043,2909,12025,2904,12015e" strokecolor="#363435" stroked="t" strokeweight="0.6pt" style="position:absolute;left:2904;top:12015;width:31;height:64">
              <v:path arrowok="t"/>
            </v:shape>
            <v:shape coordorigin="3139,11921" coordsize="31,64" filled="f" path="m3170,11985l3161,11967,3153,11949,3144,11931,3139,11921e" strokecolor="#363435" stroked="t" strokeweight="0.6pt" style="position:absolute;left:3139;top:11921;width:31;height:64">
              <v:path arrowok="t"/>
            </v:shape>
            <v:shape coordorigin="3374,11827" coordsize="34,73" filled="f" path="m3409,11901l3400,11883,3392,11864,3383,11846,3375,11828,3374,11827e" strokecolor="#363435" stroked="t" strokeweight="0.6pt" style="position:absolute;left:3374;top:11827;width:34;height:73">
              <v:path arrowok="t"/>
            </v:shape>
            <v:shape coordorigin="1552,12643" coordsize="0,54" filled="f" path="m1552,12697l1552,12643e" strokecolor="#363435" stroked="t" strokeweight="0.4pt" style="position:absolute;left:1552;top:12643;width:0;height:54">
              <v:path arrowok="t"/>
            </v:shape>
            <v:shape coordorigin="1552,12697" coordsize="45,0" filled="f" path="m1552,12697l1598,12697e" strokecolor="#363435" stroked="t" strokeweight="0.4pt" style="position:absolute;left:1552;top:12697;width:45;height:0">
              <v:path arrowok="t"/>
            </v:shape>
            <v:shape coordorigin="1507,12697" coordsize="45,0" filled="f" path="m1552,12697l1507,12697e" strokecolor="#363435" stroked="t" strokeweight="0.4pt" style="position:absolute;left:1507;top:12697;width:45;height:0">
              <v:path arrowok="t"/>
            </v:shape>
            <v:shape coordorigin="1552,12697" coordsize="0,54" filled="f" path="m1552,12697l1552,12750e" strokecolor="#363435" stroked="t" strokeweight="0.4pt" style="position:absolute;left:1552;top:12697;width:0;height:54">
              <v:path arrowok="t"/>
            </v:shape>
            <v:shape coordorigin="6066,10950" coordsize="0,3390" filled="f" path="m6066,10950l6066,14341e" strokecolor="#363435" stroked="t" strokeweight="0.4pt" style="position:absolute;left:6066;top:10950;width:0;height:3390">
              <v:path arrowok="t"/>
            </v:shape>
            <v:shape coordorigin="1552,11374" coordsize="4514,1322" filled="f" path="m1552,12697l6066,11374e" strokecolor="#363435" stroked="t" strokeweight="0.4pt" style="position:absolute;left:1552;top:11374;width:4514;height:1322">
              <v:path arrowok="t"/>
            </v:shape>
            <v:shape coordorigin="1740,12810" coordsize="37,54" filled="f" path="m1740,12864l1753,12848,1765,12832,1775,12815,1778,12810e" strokecolor="#363435" stroked="t" strokeweight="0.6pt" style="position:absolute;left:1740;top:12810;width:37;height:54">
              <v:path arrowok="t"/>
            </v:shape>
            <v:shape coordorigin="1989,12892" coordsize="30,58" filled="f" path="m1989,12950l1999,12932,2008,12914,2016,12896,2018,12892e" strokecolor="#363435" stroked="t" strokeweight="0.6pt" style="position:absolute;left:1989;top:12892;width:30;height:58">
              <v:path arrowok="t"/>
            </v:shape>
            <v:shape coordorigin="2234,12967" coordsize="27,60" filled="f" path="m2234,13027l2242,13009,2251,12991,2258,12972,2260,12967e" strokecolor="#363435" stroked="t" strokeweight="0.6pt" style="position:absolute;left:2234;top:12967;width:27;height:60">
              <v:path arrowok="t"/>
            </v:shape>
            <v:shape coordorigin="2483,13037" coordsize="21,51" filled="f" path="m2483,13088l2491,13070,2499,13051,2504,13037e" strokecolor="#363435" stroked="t" strokeweight="0.6pt" style="position:absolute;left:2483;top:13037;width:21;height:51">
              <v:path arrowok="t"/>
            </v:shape>
            <v:shape coordorigin="2930,13269" coordsize="25,57" filled="f" path="m2930,13326l2938,13308,2946,13289,2954,13271,2955,13269e" strokecolor="#363435" stroked="t" strokeweight="0.6pt" style="position:absolute;left:2930;top:13269;width:25;height:57">
              <v:path arrowok="t"/>
            </v:shape>
            <v:shape coordorigin="3179,13333" coordsize="23,54" filled="f" path="m3179,13388l3187,13369,3195,13351,3202,13333e" strokecolor="#363435" stroked="t" strokeweight="0.6pt" style="position:absolute;left:3179;top:13333;width:23;height:54">
              <v:path arrowok="t"/>
            </v:shape>
            <v:shape coordorigin="3411,13423" coordsize="27,63" filled="f" path="m3411,13487l3419,13468,3427,13450,3435,13431,3438,13423e" strokecolor="#363435" stroked="t" strokeweight="0.6pt" style="position:absolute;left:3411;top:13423;width:27;height:63">
              <v:path arrowok="t"/>
            </v:shape>
            <v:shape coordorigin="1552,12697" coordsize="4514,1322" filled="f" path="m1552,12697l6066,14019e" strokecolor="#363435" stroked="t" strokeweight="0.4pt" style="position:absolute;left:1552;top:12697;width:4514;height:1322">
              <v:path arrowok="t"/>
            </v:shape>
            <v:shape coordorigin="1598,12697" coordsize="4834,0" filled="f" path="m1598,12697l6432,12697e" strokecolor="#363435" stroked="t" strokeweight="0.4pt" style="position:absolute;left:1598;top:12697;width:4834;height:0">
              <v:path arrowok="t"/>
            </v:shape>
            <v:shape coordorigin="5294,11278" coordsize="772,2837" filled="f" path="m6066,14115l5957,14035,5841,13968,5733,13915,5590,13848,5461,13787,5402,13757,5374,13747,5340,13724,5319,13703,5299,13684,5294,13664,5296,13648,5305,13635,5318,13625,5334,13618,5351,13612,5369,13606,5385,13601,5399,13594,5400,13593,5423,13580,5430,13564,5419,13547,5405,13536,5389,13527,5381,13515,5382,13496,5389,13484,5409,13467,5430,13453,5442,13440,5453,13416,5444,13397,5435,13381,5429,13359,5425,13342,5422,13327,5422,13316,5423,13307,5424,13298,5427,13290,5430,13281,5433,13271,5436,13259,5438,13244,5440,13224,5440,13210,5440,12183,5437,12143,5426,12100,5424,12092,5422,12083,5422,12073,5423,12061,5426,12045,5431,12026,5435,12012,5444,11997,5453,11977,5442,11953,5430,11941,5409,11927,5389,11910,5382,11897,5381,11878,5389,11866,5405,11857,5419,11847,5430,11830,5423,11814,5400,11800,5372,11788,5342,11779,5326,11772,5306,11760,5296,11743,5294,11727,5299,11710,5340,11670,5374,11647,5402,11637,5461,11606,5590,11546,5733,11479,5841,11425,5957,11359,6066,11278e" strokecolor="#363435" stroked="t" strokeweight="1pt" style="position:absolute;left:5294;top:11278;width:772;height:2837">
              <v:path arrowok="t"/>
            </v:shape>
            <v:shape coordorigin="6066,11374" coordsize="570,0" filled="f" path="m6066,11374l6636,11374e" strokecolor="#363435" stroked="t" strokeweight="0.4pt" style="position:absolute;left:6066;top:11374;width:570;height:0">
              <v:path arrowok="t"/>
            </v:shape>
            <v:shape coordorigin="6636,11445" coordsize="0,2503" filled="f" path="m6636,11445l6636,13948e" strokecolor="#363435" stroked="t" strokeweight="0.4pt" style="position:absolute;left:6636;top:11445;width:0;height:2503">
              <v:path arrowok="t"/>
            </v:shape>
            <v:shape coordorigin="6613,11374" coordsize="46,87" fillcolor="#363435" filled="t" path="m6613,11461l6659,11461,6636,11374,6613,11461xe" stroked="f" style="position:absolute;left:6613;top:11374;width:46;height:87">
              <v:path arrowok="t"/>
              <v:fill/>
            </v:shape>
            <v:shape coordorigin="6613,13932" coordsize="46,87" fillcolor="#363435" filled="t" path="m6613,13932l6636,14019,6659,13932,6613,13932xe" stroked="f" style="position:absolute;left:6613;top:13932;width:46;height:87">
              <v:path arrowok="t"/>
              <v:fill/>
            </v:shape>
            <v:shape coordorigin="6066,14019" coordsize="570,0" filled="f" path="m6066,14019l6636,14019e" strokecolor="#363435" stroked="t" strokeweight="0.4pt" style="position:absolute;left:6066;top:14019;width:57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Diafragma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right="-47"/>
      </w:pP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antalla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880" w:right="900" w:top="1080"/>
          <w:cols w:equalWidth="off" w:num="3">
            <w:col w:space="1025" w:w="3695"/>
            <w:col w:space="4001" w:w="578"/>
            <w:col w:w="56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275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1" w:line="200" w:lineRule="exact"/>
        <w:ind w:left="111"/>
      </w:pPr>
      <w:r>
        <w:pict>
          <v:group coordorigin="6976,3525" coordsize="29,69" style="position:absolute;margin-left:348.807pt;margin-top:176.231pt;width:1.451pt;height:3.438pt;mso-position-horizontal-relative:page;mso-position-vertical-relative:page;z-index:-4307">
            <v:shape coordorigin="6976,3525" coordsize="29,69" filled="f" path="m6976,3593l6984,3575,6992,3557,7000,3538,7005,3525e" strokecolor="#363435" stroked="t" strokeweight="0.6pt" style="position:absolute;left:6976;top:3525;width:29;height:69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position w:val="-1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7"/>
          <w:szCs w:val="17"/>
        </w:rPr>
        <w:jc w:val="right"/>
        <w:ind w:right="138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Dirección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7"/>
          <w:szCs w:val="17"/>
        </w:rPr>
        <w:jc w:val="right"/>
        <w:spacing w:before="8" w:line="180" w:lineRule="exact"/>
        <w:ind w:right="1239"/>
      </w:pPr>
      <w:r>
        <w:pict>
          <v:group coordorigin="7293,207" coordsize="34,87" style="position:absolute;margin-left:364.663pt;margin-top:10.3637pt;width:1.713pt;height:4.33pt;mso-position-horizontal-relative:page;mso-position-vertical-relative:paragraph;z-index:-4329">
            <v:shape coordorigin="7293,207" coordsize="34,87" filled="f" path="m7328,294l7320,275,7313,257,7306,238,7298,219,7293,207e" strokecolor="#363435" stroked="t" strokeweight="0.6pt" style="position:absolute;left:7293;top:207;width:34;height:87">
              <v:path arrowok="t"/>
            </v:shape>
            <w10:wrap type="none"/>
          </v:group>
        </w:pict>
      </w:r>
      <w:r>
        <w:pict>
          <v:group coordorigin="6988,310" coordsize="29,72" style="position:absolute;margin-left:349.377pt;margin-top:15.5037pt;width:1.466pt;height:3.616pt;mso-position-horizontal-relative:page;mso-position-vertical-relative:paragraph;z-index:-4328">
            <v:shape coordorigin="6988,310" coordsize="29,72" filled="f" path="m7017,382l7010,364,7002,345,6995,327,6988,310e" strokecolor="#363435" stroked="t" strokeweight="0.6pt" style="position:absolute;left:6988;top:310;width:29;height:72">
              <v:path arrowok="t"/>
            </v:shape>
            <w10:wrap type="none"/>
          </v:group>
        </w:pict>
      </w:r>
      <w:r>
        <w:pict>
          <v:group coordorigin="7312,350" coordsize="178,1700" style="position:absolute;margin-left:365.606pt;margin-top:17.5117pt;width:8.87562pt;height:84.981pt;mso-position-horizontal-relative:page;mso-position-vertical-relative:paragraph;z-index:-4314">
            <v:shape coordorigin="7350,356" coordsize="134,1548" filled="f" path="m7367,1904l7390,1828,7411,1752,7428,1675,7444,1598,7457,1520,7467,1442,7475,1364,7480,1286,7483,1207,7484,1129,7481,1051,7477,972,7470,894,7460,816,7448,739,7433,661,7416,584,7397,508,7374,432,7350,356e" strokecolor="#363435" stroked="t" strokeweight="0.6pt" style="position:absolute;left:7350;top:356;width:134;height:1548">
              <v:path arrowok="t"/>
            </v:shape>
            <v:shape coordorigin="7318,1959" coordsize="31,85" filled="f" path="m7318,2044l7325,2025,7332,2006,7339,1988,7346,1969,7349,1959e" strokecolor="#363435" stroked="t" strokeweight="0.6pt" style="position:absolute;left:7318;top:1959;width:31;height:85">
              <v:path arrowok="t"/>
            </v:shape>
            <w10:wrap type="none"/>
          </v:group>
        </w:pict>
      </w:r>
      <w:r>
        <w:pict>
          <v:group coordorigin="6925,177" coordsize="39,81" style="position:absolute;margin-left:346.26pt;margin-top:8.83367pt;width:1.953pt;height:4.04pt;mso-position-horizontal-relative:page;mso-position-vertical-relative:paragraph;z-index:-4306">
            <v:shape coordorigin="6925,177" coordsize="39,81" filled="f" path="m6964,257l6956,239,6947,221,6939,203,6930,185,6925,177e" strokecolor="#363435" stroked="t" strokeweight="0.6pt" style="position:absolute;left:6925;top:177;width:39;height:81">
              <v:path arrowok="t"/>
            </v:shape>
            <w10:wrap type="none"/>
          </v:group>
        </w:pict>
      </w:r>
      <w:r>
        <w:pict>
          <v:group coordorigin="7225,58" coordsize="44,93" style="position:absolute;margin-left:361.255pt;margin-top:2.90167pt;width:2.19pt;height:4.644pt;mso-position-horizontal-relative:page;mso-position-vertical-relative:paragraph;z-index:-4305">
            <v:shape coordorigin="7225,58" coordsize="44,93" filled="f" path="m7269,151l7261,133,7252,115,7244,96,7235,78,7226,60,7225,58e" strokecolor="#363435" stroked="t" strokeweight="0.6pt" style="position:absolute;left:7225;top:58;width:44;height:93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7"/>
          <w:szCs w:val="17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7"/>
          <w:szCs w:val="17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7"/>
          <w:szCs w:val="17"/>
        </w:rPr>
        <w:t>rayos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5560" w:w="11640"/>
          <w:pgMar w:bottom="280" w:left="760" w:right="1040" w:top="92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7"/>
          <w:szCs w:val="17"/>
        </w:rPr>
        <w:jc w:val="left"/>
        <w:spacing w:before="38" w:line="250" w:lineRule="auto"/>
        <w:ind w:left="3700" w:right="-29"/>
      </w:pPr>
      <w:r>
        <w:pict>
          <v:group coordorigin="6675,-124" coordsize="36,86" style="position:absolute;margin-left:333.765pt;margin-top:-6.18465pt;width:1.807pt;height:4.307pt;mso-position-horizontal-relative:page;mso-position-vertical-relative:paragraph;z-index:-4327">
            <v:shape coordorigin="6675,-124" coordsize="36,86" filled="f" path="m6711,-38l6704,-56,6697,-75,6689,-93,6681,-111,6675,-124e" strokecolor="#363435" stroked="t" strokeweight="0.283pt" style="position:absolute;left:6675;top:-124;width:36;height:86">
              <v:path arrowok="t"/>
            </v:shape>
            <w10:wrap type="none"/>
          </v:group>
        </w:pict>
      </w:r>
      <w:r>
        <w:pict>
          <v:group coordorigin="6373,-13" coordsize="35,83" style="position:absolute;margin-left:318.627pt;margin-top:-0.642653pt;width:1.769pt;height:4.137pt;mso-position-horizontal-relative:page;mso-position-vertical-relative:paragraph;z-index:-4326">
            <v:shape coordorigin="6373,-13" coordsize="35,83" filled="f" path="m6408,70l6400,51,6393,33,6385,15,6377,-4,6373,-13e" strokecolor="#363435" stroked="t" strokeweight="0.6pt" style="position:absolute;left:6373;top:-13;width:35;height:83">
              <v:path arrowok="t"/>
            </v:shape>
            <w10:wrap type="none"/>
          </v:group>
        </w:pict>
      </w:r>
      <w:r>
        <w:pict>
          <v:group coordorigin="6062,84" coordsize="39,86" style="position:absolute;margin-left:303.122pt;margin-top:4.18335pt;width:1.938pt;height:4.288pt;mso-position-horizontal-relative:page;mso-position-vertical-relative:paragraph;z-index:-4325">
            <v:shape coordorigin="6062,84" coordsize="39,86" filled="f" path="m6101,169l6094,151,6086,133,6077,114,6069,96,6062,84e" strokecolor="#363435" stroked="t" strokeweight="0.6pt" style="position:absolute;left:6062;top:84;width:39;height:86">
              <v:path arrowok="t"/>
            </v:shape>
            <w10:wrap type="none"/>
          </v:group>
        </w:pict>
      </w:r>
      <w:r>
        <w:pict>
          <v:group coordorigin="5758,195" coordsize="34,69" style="position:absolute;margin-left:287.925pt;margin-top:9.75535pt;width:1.688pt;height:3.472pt;mso-position-horizontal-relative:page;mso-position-vertical-relative:paragraph;z-index:-4324">
            <v:shape coordorigin="5758,195" coordsize="34,69" filled="f" path="m5792,265l5784,246,5775,228,5767,210,5758,195e" strokecolor="#363435" stroked="t" strokeweight="0.6pt" style="position:absolute;left:5758;top:195;width:34;height:69">
              <v:path arrowok="t"/>
            </v:shape>
            <w10:wrap type="none"/>
          </v:group>
        </w:pict>
      </w:r>
      <w:r>
        <w:pict>
          <v:group coordorigin="5461,321" coordsize="34,66" style="position:absolute;margin-left:273.065pt;margin-top:16.0663pt;width:1.683pt;height:3.303pt;mso-position-horizontal-relative:page;mso-position-vertical-relative:paragraph;z-index:-4323">
            <v:shape coordorigin="5461,321" coordsize="34,66" filled="f" path="m5495,387l5487,369,5478,351,5468,334,5461,321e" strokecolor="#363435" stroked="t" strokeweight="0.6pt" style="position:absolute;left:5461;top:321;width:34;height:66">
              <v:path arrowok="t"/>
            </v:shape>
            <w10:wrap type="none"/>
          </v:group>
        </w:pict>
      </w:r>
      <w:r>
        <w:pict>
          <v:group coordorigin="5153,437" coordsize="38,58" style="position:absolute;margin-left:257.63pt;margin-top:21.8463pt;width:1.887pt;height:2.884pt;mso-position-horizontal-relative:page;mso-position-vertical-relative:paragraph;z-index:-4322">
            <v:shape coordorigin="5153,437" coordsize="38,58" filled="f" path="m5190,495l5181,477,5170,460,5158,444,5153,437e" strokecolor="#363435" stroked="t" strokeweight="0.6pt" style="position:absolute;left:5153;top:437;width:38;height:58">
              <v:path arrowok="t"/>
            </v:shape>
            <w10:wrap type="none"/>
          </v:group>
        </w:pict>
      </w:r>
      <w:r>
        <w:pict>
          <v:group coordorigin="5204,525" coordsize="20,183" style="position:absolute;margin-left:260.179pt;margin-top:26.2323pt;width:1.00362pt;height:9.128pt;mso-position-horizontal-relative:page;mso-position-vertical-relative:paragraph;z-index:-4321">
            <v:shape coordorigin="5204,525" coordsize="20,183" filled="f" path="m5215,707l5219,688,5222,668,5223,648,5224,628,5223,609,5220,589,5217,570,5212,550,5206,531,5204,525e" strokecolor="#363435" stroked="t" strokeweight="0.6pt" style="position:absolute;left:5204;top:525;width:20;height:183">
              <v:path arrowok="t"/>
            </v:shape>
            <w10:wrap type="none"/>
          </v:group>
        </w:pict>
      </w:r>
      <w:r>
        <w:pict>
          <v:group coordorigin="5513,433" coordsize="34,368" style="position:absolute;margin-left:275.645pt;margin-top:21.6663pt;width:1.68081pt;height:18.378pt;mso-position-horizontal-relative:page;mso-position-vertical-relative:paragraph;z-index:-4320">
            <v:shape coordorigin="5513,433" coordsize="34,368" filled="f" path="m5523,801l5529,782,5533,762,5537,743,5540,723,5543,703,5545,684,5546,664,5547,644,5547,624,5546,604,5545,585,5543,565,5540,545,5537,526,5533,506,5529,487,5524,468,5518,448,5513,433e" strokecolor="#363435" stroked="t" strokeweight="0.6pt" style="position:absolute;left:5513;top:433;width:34;height:368">
              <v:path arrowok="t"/>
            </v:shape>
            <w10:wrap type="none"/>
          </v:group>
        </w:pict>
      </w:r>
      <w:r>
        <w:pict>
          <v:group coordorigin="5816,326" coordsize="53,564" style="position:absolute;margin-left:290.818pt;margin-top:16.2853pt;width:2.65339pt;height:28.205pt;mso-position-horizontal-relative:page;mso-position-vertical-relative:paragraph;z-index:-4319">
            <v:shape coordorigin="5816,326" coordsize="53,564" filled="f" path="m5833,890l5841,862,5847,834,5853,806,5858,777,5862,749,5865,721,5868,692,5869,664,5869,635,5869,607,5868,578,5866,550,5862,521,5859,493,5854,465,5848,436,5841,409,5834,381,5826,353,5816,326e" strokecolor="#363435" stroked="t" strokeweight="0.6pt" style="position:absolute;left:5816;top:326;width:53;height:564">
              <v:path arrowok="t"/>
            </v:shape>
            <w10:wrap type="none"/>
          </v:group>
        </w:pict>
      </w:r>
      <w:r>
        <w:pict>
          <v:group coordorigin="6124,229" coordsize="69,774" style="position:absolute;margin-left:306.18pt;margin-top:11.4413pt;width:3.42762pt;height:38.706pt;mso-position-horizontal-relative:page;mso-position-vertical-relative:paragraph;z-index:-4318">
            <v:shape coordorigin="6124,229" coordsize="69,774" filled="f" path="m6136,1003l6147,965,6157,927,6166,888,6173,849,6180,811,6185,772,6188,732,6191,693,6192,654,6192,615,6191,576,6188,537,6185,498,6180,459,6173,420,6166,381,6157,343,6147,305,6136,267,6124,229e" strokecolor="#363435" stroked="t" strokeweight="0.6pt" style="position:absolute;left:6124;top:229;width:69;height:774">
              <v:path arrowok="t"/>
            </v:shape>
            <w10:wrap type="none"/>
          </v:group>
        </w:pict>
      </w:r>
      <w:r>
        <w:pict>
          <v:group coordorigin="6390,118" coordsize="131,1116" style="position:absolute;margin-left:319.493pt;margin-top:5.89835pt;width:6.55779pt;height:55.797pt;mso-position-horizontal-relative:page;mso-position-vertical-relative:paragraph;z-index:-4317">
            <v:shape coordorigin="6428,124" coordsize="87,970" filled="f" path="m6445,1094l6459,1046,6471,998,6482,950,6492,902,6499,853,6506,804,6510,755,6513,706,6515,657,6515,608,6513,559,6510,510,6505,461,6499,412,6491,363,6482,315,6471,267,6458,219,6444,171,6428,124e" strokecolor="#363435" stroked="t" strokeweight="0.6pt" style="position:absolute;left:6428;top:124;width:87;height:970">
              <v:path arrowok="t"/>
            </v:shape>
            <v:shape coordorigin="6396,1155" coordsize="28,73" filled="f" path="m6396,1228l6403,1209,6411,1191,6418,1172,6424,1155e" strokecolor="#363435" stroked="t" strokeweight="0.6pt" style="position:absolute;left:6396;top:1155;width:28;height:73">
              <v:path arrowok="t"/>
            </v:shape>
            <w10:wrap type="none"/>
          </v:group>
        </w:pict>
      </w:r>
      <w:r>
        <w:pict>
          <v:group coordorigin="5141,777" coordsize="48,68" style="position:absolute;margin-left:257.036pt;margin-top:38.8483pt;width:2.389pt;height:3.388pt;mso-position-horizontal-relative:page;mso-position-vertical-relative:paragraph;z-index:-4313">
            <v:shape coordorigin="5141,777" coordsize="48,68" filled="f" path="m5141,845l5154,830,5166,814,5177,797,5187,780,5189,777e" strokecolor="#363435" stroked="t" strokeweight="0.6pt" style="position:absolute;left:5141;top:777;width:48;height:68">
              <v:path arrowok="t"/>
            </v:shape>
            <w10:wrap type="none"/>
          </v:group>
        </w:pict>
      </w:r>
      <w:r>
        <w:pict>
          <v:group coordorigin="5457,881" coordsize="38,73" style="position:absolute;margin-left:272.865pt;margin-top:44.0253pt;width:1.887pt;height:3.646pt;mso-position-horizontal-relative:page;mso-position-vertical-relative:paragraph;z-index:-4312">
            <v:shape coordorigin="5457,881" coordsize="38,73" filled="f" path="m5457,953l5467,936,5477,919,5486,901,5494,882,5495,881e" strokecolor="#363435" stroked="t" strokeweight="0.6pt" style="position:absolute;left:5457;top:881;width:38;height:73">
              <v:path arrowok="t"/>
            </v:shape>
            <w10:wrap type="none"/>
          </v:group>
        </w:pict>
      </w:r>
      <w:r>
        <w:pict>
          <v:group coordorigin="5770,975" coordsize="34,76" style="position:absolute;margin-left:288.497pt;margin-top:48.7613pt;width:1.704pt;height:3.787pt;mso-position-horizontal-relative:page;mso-position-vertical-relative:paragraph;z-index:-4311">
            <v:shape coordorigin="5770,975" coordsize="34,76" filled="f" path="m5770,1051l5779,1033,5787,1015,5795,997,5803,978,5804,975e" strokecolor="#363435" stroked="t" strokeweight="0.6pt" style="position:absolute;left:5770;top:975;width:34;height:76">
              <v:path arrowok="t"/>
            </v:shape>
            <w10:wrap type="none"/>
          </v:group>
        </w:pict>
      </w:r>
      <w:r>
        <w:pict>
          <v:group coordorigin="6089,1064" coordsize="26,65" style="position:absolute;margin-left:304.432pt;margin-top:53.1773pt;width:1.311pt;height:3.24pt;mso-position-horizontal-relative:page;mso-position-vertical-relative:paragraph;z-index:-4310">
            <v:shape coordorigin="6089,1064" coordsize="26,65" filled="f" path="m6089,1128l6097,1110,6104,1091,6111,1073,6115,1064e" strokecolor="#363435" stroked="t" strokeweight="0.6pt" style="position:absolute;left:6089;top:1064;width:26;height:65">
              <v:path arrowok="t"/>
            </v:shape>
            <w10:wrap type="none"/>
          </v:group>
        </w:pict>
      </w:r>
      <w:r>
        <w:pict>
          <v:group coordorigin="6625,-227" coordsize="40,81" style="position:absolute;margin-left:331.25pt;margin-top:-11.3507pt;width:1.994pt;height:4.029pt;mso-position-horizontal-relative:page;mso-position-vertical-relative:paragraph;z-index:-4309">
            <v:shape coordorigin="6625,-227" coordsize="40,81" filled="f" path="m6665,-146l6656,-165,6648,-183,6639,-200,6630,-218,6625,-227e" strokecolor="#363435" stroked="t" strokeweight="0.6pt" style="position:absolute;left:6625;top:-227;width:40;height:81">
              <v:path arrowok="t"/>
            </v:shape>
            <w10:wrap type="none"/>
          </v:group>
        </w:pict>
      </w:r>
      <w:r>
        <w:pict>
          <v:group coordorigin="4839,562" coordsize="124,143" style="position:absolute;margin-left:241.949pt;margin-top:28.1203pt;width:6.188pt;height:7.162pt;mso-position-horizontal-relative:page;mso-position-vertical-relative:paragraph;z-index:-4303">
            <v:shape coordorigin="4901,566" coordsize="0,68" filled="f" path="m4901,634l4901,566e" strokecolor="#363435" stroked="t" strokeweight="0.4pt" style="position:absolute;left:4901;top:566;width:0;height:68">
              <v:path arrowok="t"/>
            </v:shape>
            <v:shape coordorigin="4901,634" coordsize="58,0" filled="f" path="m4901,634l4959,634e" strokecolor="#363435" stroked="t" strokeweight="0.4pt" style="position:absolute;left:4901;top:634;width:58;height:0">
              <v:path arrowok="t"/>
            </v:shape>
            <v:shape coordorigin="4843,634" coordsize="58,0" filled="f" path="m4901,634l4843,634e" strokecolor="#363435" stroked="t" strokeweight="0.4pt" style="position:absolute;left:4843;top:634;width:58;height:0">
              <v:path arrowok="t"/>
            </v:shape>
            <v:shape coordorigin="4901,634" coordsize="0,68" filled="f" path="m4901,634l4901,702e" strokecolor="#363435" stroked="t" strokeweight="0.4pt" style="position:absolute;left:4901;top:634;width:0;height:68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7"/>
          <w:szCs w:val="17"/>
        </w:rPr>
        <w:jc w:val="left"/>
        <w:spacing w:line="250" w:lineRule="auto"/>
        <w:ind w:right="789"/>
        <w:sectPr>
          <w:type w:val="continuous"/>
          <w:pgSz w:h="15560" w:w="11640"/>
          <w:pgMar w:bottom="280" w:left="760" w:right="1040" w:top="1080"/>
          <w:cols w:equalWidth="off" w:num="2">
            <w:col w:space="3153" w:w="4617"/>
            <w:col w:w="2070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E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17"/>
          <w:szCs w:val="17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7"/>
          <w:szCs w:val="17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ol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7"/>
          <w:szCs w:val="17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ondas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secundarias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" w:line="240" w:lineRule="atLeast"/>
        <w:ind w:hanging="487" w:left="770" w:right="-31"/>
      </w:pPr>
      <w:r>
        <w:pict>
          <v:group coordorigin="7013,-2041" coordsize="154,1493" style="position:absolute;margin-left:350.642pt;margin-top:-102.038pt;width:7.69138pt;height:74.633pt;mso-position-horizontal-relative:page;mso-position-vertical-relative:paragraph;z-index:-4315">
            <v:shape coordorigin="7040,-2035" coordsize="121,1363" filled="f" path="m7060,-672l7080,-739,7098,-806,7114,-874,7127,-942,7138,-1011,7147,-1079,7154,-1148,7158,-1217,7161,-1286,7161,-1355,7159,-1424,7154,-1493,7148,-1562,7139,-1630,7128,-1698,7115,-1767,7099,-1834,7082,-1902,7062,-1968,7040,-2035e" strokecolor="#363435" stroked="t" strokeweight="0.6pt" style="position:absolute;left:7040;top:-2035;width:121;height:1363">
              <v:path arrowok="t"/>
            </v:shape>
            <v:shape coordorigin="7019,-625" coordsize="26,71" filled="f" path="m7019,-554l7026,-573,7033,-592,7039,-610,7045,-625e" strokecolor="#363435" stroked="t" strokeweight="0.6pt" style="position:absolute;left:7019;top:-625;width:26;height:71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Principio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Huy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xplicar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br w:type="column"/>
      </w: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7"/>
          <w:szCs w:val="17"/>
        </w:rPr>
        <w:jc w:val="left"/>
        <w:spacing w:line="180" w:lineRule="exact"/>
        <w:sectPr>
          <w:type w:val="continuous"/>
          <w:pgSz w:h="15560" w:w="11640"/>
          <w:pgMar w:bottom="280" w:left="760" w:right="1040" w:top="1080"/>
          <w:cols w:equalWidth="off" w:num="2">
            <w:col w:space="4263" w:w="2752"/>
            <w:col w:w="2825"/>
          </w:cols>
        </w:sectPr>
      </w:pPr>
      <w:r>
        <w:pict>
          <v:group coordorigin="6703,-2217" coordsize="141,1291" style="position:absolute;margin-left:335.156pt;margin-top:-110.873pt;width:7.04163pt;height:64.543pt;mso-position-horizontal-relative:page;mso-position-vertical-relative:paragraph;z-index:-4316">
            <v:shape coordorigin="6737,-2211" coordsize="101,1167" filled="f" path="m6749,-1045l6767,-1102,6782,-1160,6796,-1218,6807,-1276,6817,-1334,6825,-1393,6831,-1452,6835,-1511,6838,-1570,6838,-1629,6836,-1688,6833,-1747,6828,-1806,6820,-1865,6811,-1923,6800,-1981,6787,-2040,6773,-2097,6756,-2155,6737,-2211e" strokecolor="#363435" stroked="t" strokeweight="0.6pt" style="position:absolute;left:6737;top:-2211;width:101;height:1167">
              <v:path arrowok="t"/>
            </v:shape>
            <v:shape coordorigin="6709,-998" coordsize="24,65" filled="f" path="m6709,-933l6716,-951,6723,-970,6730,-989,6733,-998e" strokecolor="#363435" stroked="t" strokeweight="0.6pt" style="position:absolute;left:6709;top:-998;width:24;height:65">
              <v:path arrowok="t"/>
            </v:shape>
            <w10:wrap type="none"/>
          </v:group>
        </w:pict>
      </w:r>
      <w:r>
        <w:pict>
          <v:group coordorigin="6658,-887" coordsize="32,71" style="position:absolute;margin-left:332.909pt;margin-top:-44.3399pt;width:1.608pt;height:3.573pt;mso-position-horizontal-relative:page;mso-position-vertical-relative:paragraph;z-index:-4308">
            <v:shape coordorigin="6658,-887" coordsize="32,71" filled="f" path="m6658,-815l6667,-833,6675,-852,6683,-870,6690,-887e" strokecolor="#363435" stroked="t" strokeweight="0.6pt" style="position:absolute;left:6658;top:-887;width:32;height:71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7"/>
          <w:szCs w:val="17"/>
        </w:rPr>
        <w:t>Diafragma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left="2991" w:right="71"/>
      </w:pPr>
      <w:r>
        <w:pict>
          <v:group coordorigin="7272,-1362" coordsize="34,80" style="position:absolute;margin-left:363.62pt;margin-top:-68.0915pt;width:1.692pt;height:4.012pt;mso-position-horizontal-relative:page;mso-position-vertical-relative:paragraph;z-index:-4304">
            <v:shape coordorigin="7272,-1362" coordsize="34,80" filled="f" path="m7272,-1282l7280,-1300,7288,-1318,7296,-1337,7304,-1355,7306,-1362e" strokecolor="#363435" stroked="t" strokeweight="0.6pt" style="position:absolute;left:7272;top:-1362;width:34;height:8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gú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Huygens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secundarias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despué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nu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coincide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dichas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secundarias.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secundarias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cancelan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efectos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laterales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quedando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sólo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direcció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propagació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cancelació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ocurrir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orilla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obstrucción,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razón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espa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direcciones.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xplicar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desvíe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cercanía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orill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haci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sombr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geométrica,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hech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aparezca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franja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cercanías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sombra.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0"/>
      </w:pP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Augustin-Jea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modi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sigl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despué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propusiera,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suponiendo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secundarios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solamen-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unían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además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interferi-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rían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gún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principios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describieron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capítul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anterio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modo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disturbio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debido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secundari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debe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sumars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iluminada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tomand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1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Huygen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aplicad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maner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conoc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nombr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Huy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ens-</w:t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esnel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bastante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éxito,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xacta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intensidades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incluyendo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presencia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franjas.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defectos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xplica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esféricas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secundaria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propaga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solament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direcció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primari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hacia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atrás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obtien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correcto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desviado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90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°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respect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ciencias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fueron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eliminadas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1876,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quien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gó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esencialmente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misma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secundaria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Huygens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aparece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diferenciale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describirá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siguiente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aún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incompleta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pesar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sorprendentement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aproximado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realidad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xacto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sól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obtienen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electromagnética.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X.1.2.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8"/>
          <w:w w:val="100"/>
          <w:position w:val="-1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eoría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7"/>
          <w:position w:val="-1"/>
          <w:sz w:val="20"/>
          <w:szCs w:val="20"/>
        </w:rPr>
        <w:t>Kirchhoff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7572,911" coordsize="869,3620" style="position:absolute;margin-left:378.618pt;margin-top:45.5365pt;width:43.47pt;height:181pt;mso-position-horizontal-relative:page;mso-position-vertical-relative:page;z-index:-4330">
            <v:shape coordorigin="7693,921" coordsize="0,990" filled="f" path="m7693,1911l7693,921,7693,921e" strokecolor="#363435" stroked="t" strokeweight="1pt" style="position:absolute;left:7693;top:921;width:0;height:990">
              <v:path arrowok="t"/>
            </v:shape>
            <v:shape coordorigin="7578,1620" coordsize="49,122" filled="f" path="m7628,1742l7621,1723,7613,1704,7606,1686,7598,1667,7591,1649,7583,1630,7578,1620e" strokecolor="#363435" stroked="t" strokeweight="0.6pt" style="position:absolute;left:7578;top:1620;width:49;height:122">
              <v:path arrowok="t"/>
            </v:shape>
            <v:shape coordorigin="7693,3531" coordsize="0,990" filled="f" path="m7693,4521l7693,4521,7693,3531e" strokecolor="#363435" stroked="t" strokeweight="1pt" style="position:absolute;left:7693;top:3531;width:0;height:990">
              <v:path arrowok="t"/>
            </v:shape>
            <v:shape coordorigin="7654,1815" coordsize="152,1750" filled="f" path="m7675,3565l7701,3479,7724,3393,7744,3306,7761,3218,7776,3131,7788,3043,7797,2954,7803,2866,7806,2777,7806,2689,7804,2600,7799,2512,7791,2423,7780,2335,7766,2248,7749,2160,7730,2073,7707,1987,7682,1901,7654,1815e" strokecolor="#363435" stroked="t" strokeweight="0.6pt" style="position:absolute;left:7654;top:1815;width:152;height:1750">
              <v:path arrowok="t"/>
            </v:shape>
            <v:shape coordorigin="7622,3612" coordsize="38,104" filled="f" path="m7622,3716l7629,3697,7636,3678,7643,3659,7649,3640,7656,3622,7659,3612e" strokecolor="#363435" stroked="t" strokeweight="0.6pt" style="position:absolute;left:7622;top:3612;width:38;height:104">
              <v:path arrowok="t"/>
            </v:shape>
            <v:shape coordorigin="8130,2721" coordsize="237,0" filled="f" path="m8367,2721l8130,2721e" strokecolor="#363435" stroked="t" strokeweight="0.4pt" style="position:absolute;left:8130;top:2721;width:237;height:0">
              <v:path arrowok="t"/>
            </v:shape>
            <v:shape coordorigin="8351,2697" coordsize="87,46" fillcolor="#363435" filled="t" path="m8351,2697l8351,2744,8438,2721,8351,2697xe" stroked="f" style="position:absolute;left:8351;top:2697;width:87;height:46">
              <v:path arrowok="t"/>
              <v:fill/>
            </v:shape>
            <v:shape coordorigin="7961,1716" coordsize="169,1935" filled="f" path="m7985,3651l8014,3556,8039,3460,8061,3364,8080,3268,8096,3170,8109,3073,8119,2975,8126,2878,8129,2780,8129,2682,8126,2584,8121,2486,8111,2388,8099,2291,8084,2194,8066,2097,8044,2001,8019,1905,7992,1810,7961,1716e" strokecolor="#363435" stroked="t" strokeweight="0.4pt" style="position:absolute;left:7961;top:1716;width:169;height:1935">
              <v:path arrowok="t"/>
              <v:stroke dashstyle="longDash"/>
            </v:shape>
            <v:shape coordorigin="7793,1644" coordsize="221,498" filled="f" path="m7940,2142l7956,2121,7970,2100,7982,2078,7992,2055,8000,2032,8006,2009,8011,1985,8013,1961,8013,1937,8012,1912,8009,1889,8004,1865,7997,1842,7988,1819,7977,1797,7965,1776,7951,1755,7934,1736,7917,1718,7897,1700,7881,1688,7864,1677,7847,1667,7829,1658,7810,1650,7793,1644e" strokecolor="#363435" stroked="t" strokeweight="0.4pt" style="position:absolute;left:7793;top:1644;width:221;height:498">
              <v:path arrowok="t"/>
            </v:shape>
            <v:shape coordorigin="7829,1736" coordsize="211,500" filled="f" path="m7961,2236l7978,2216,7992,2195,8005,2173,8015,2150,8024,2127,8031,2104,8036,2080,8039,2056,8040,2032,8039,2008,8036,1984,8032,1960,8025,1937,8017,1914,8007,1892,7995,1870,7981,1850,7966,1830,7948,1811,7929,1793,7913,1781,7897,1769,7880,1759,7862,1750,7843,1741,7829,1736e" strokecolor="#363435" stroked="t" strokeweight="0.4pt" style="position:absolute;left:7829;top:1736;width:211;height:500">
              <v:path arrowok="t"/>
            </v:shape>
            <v:shape coordorigin="7842,1826" coordsize="216,514" filled="f" path="m7969,2340l7986,2320,8002,2300,8016,2279,8028,2257,8037,2235,8046,2212,8052,2188,8056,2164,8058,2140,8059,2116,8057,2092,8054,2068,8049,2045,8042,2021,8033,1999,8022,1976,8009,1955,7995,1934,7978,1915,7960,1896,7945,1883,7929,1871,7913,1859,7895,1849,7877,1840,7859,1832,7842,1826e" strokecolor="#363435" stroked="t" strokeweight="0.4pt" style="position:absolute;left:7842;top:1826;width:216;height:514">
              <v:path arrowok="t"/>
            </v:shape>
            <v:shape coordorigin="7880,1921" coordsize="197,513" filled="f" path="m7981,2435l7999,2416,8015,2396,8030,2375,8042,2354,8053,2332,8061,2309,8068,2285,8073,2262,8076,2238,8078,2214,8077,2190,8074,2166,8070,2142,8064,2119,8055,2096,8045,2073,8033,2051,8019,2030,8004,2010,7986,1991,7971,1977,7956,1965,7940,1953,7923,1942,7905,1932,7887,1924,7880,1921e" strokecolor="#363435" stroked="t" strokeweight="0.4pt" style="position:absolute;left:7880;top:1921;width:197;height:513">
              <v:path arrowok="t"/>
            </v:shape>
            <v:shape coordorigin="7910,2019" coordsize="183,513" filled="f" path="m7990,2532l8009,2514,8026,2494,8041,2474,8054,2453,8065,2431,8074,2408,8081,2385,8087,2361,8091,2338,8093,2313,8092,2289,8091,2265,8087,2242,8081,2218,8073,2195,8064,2172,8052,2150,8039,2129,8024,2108,8007,2089,7992,2075,7977,2061,7961,2049,7944,2038,7927,2028,7910,2019e" strokecolor="#363435" stroked="t" strokeweight="0.4pt" style="position:absolute;left:7910;top:2019;width:183;height:513">
              <v:path arrowok="t"/>
            </v:shape>
            <v:shape coordorigin="7939,2120" coordsize="173,516" filled="f" path="m8000,2636l8019,2618,8036,2599,8052,2580,8066,2559,8078,2537,8088,2515,8097,2492,8103,2469,8108,2445,8111,2422,8112,2397,8111,2373,8108,2349,8103,2326,8096,2302,8088,2279,8077,2257,8065,2235,8050,2214,8034,2194,8020,2179,8006,2165,7990,2152,7974,2141,7957,2130,7939,2120e" strokecolor="#363435" stroked="t" strokeweight="0.4pt" style="position:absolute;left:7939;top:2120;width:173;height:516">
              <v:path arrowok="t"/>
            </v:shape>
            <v:shape coordorigin="7958,2233" coordsize="154,508" filled="f" path="m7997,2741l8016,2724,8034,2705,8050,2685,8064,2665,8077,2644,8087,2621,8096,2599,8102,2575,8107,2552,8110,2528,8112,2504,8111,2480,8108,2456,8104,2432,8097,2408,8089,2385,8079,2363,8067,2341,8052,2319,8036,2299,8023,2284,8008,2270,7993,2258,7977,2246,7960,2235,7958,2233e" strokecolor="#363435" stroked="t" strokeweight="0.4pt" style="position:absolute;left:7958;top:2233;width:154;height:508">
              <v:path arrowok="t"/>
            </v:shape>
            <v:shape coordorigin="7969,2335" coordsize="150,515" filled="f" path="m7992,2850l8013,2833,8031,2816,8048,2797,8063,2777,8077,2756,8088,2734,8098,2712,8106,2689,8112,2666,8116,2642,8119,2618,8119,2594,8118,2570,8114,2546,8109,2522,8102,2499,8093,2476,8082,2453,8069,2431,8053,2410,8041,2395,8027,2380,8012,2367,7997,2354,7980,2342,7969,2335e" strokecolor="#363435" stroked="t" strokeweight="0.4pt" style="position:absolute;left:7969;top:2335;width:150;height:515">
              <v:path arrowok="t"/>
            </v:shape>
            <v:shape coordorigin="7993,2474" coordsize="130,502" filled="f" path="m7995,2976l8015,2960,8034,2942,8051,2923,8066,2904,8079,2883,8091,2861,8101,2839,8109,2816,8115,2793,8120,2769,8122,2745,8123,2721,8122,2697,8119,2673,8113,2649,8106,2626,8097,2603,8086,2580,8073,2558,8058,2537,8046,2521,8032,2507,8017,2493,8002,2480,7993,2474e" strokecolor="#363435" stroked="t" strokeweight="0.4pt" style="position:absolute;left:7993;top:2474;width:130;height:502">
              <v:path arrowok="t"/>
            </v:shape>
            <v:shape coordorigin="7993,2466" coordsize="130,502" filled="f" path="m7993,2968l8014,2952,8033,2934,8050,2916,8065,2896,8079,2875,8090,2854,8100,2832,8109,2809,8115,2785,8120,2762,8122,2738,8123,2714,8122,2690,8119,2666,8114,2642,8107,2618,8098,2595,8087,2572,8074,2550,8059,2529,8047,2514,8033,2499,8019,2485,8003,2472,7995,2466e" strokecolor="#363435" stroked="t" strokeweight="0.4pt" style="position:absolute;left:7993;top:2466;width:130;height:502">
              <v:path arrowok="t"/>
            </v:shape>
            <v:shape coordorigin="7969,2592" coordsize="150,515" filled="f" path="m7969,3106l7991,3092,8011,3076,8030,3058,8047,3040,8062,3020,8075,3000,8087,2978,8097,2956,8105,2934,8111,2910,8116,2887,8118,2863,8119,2838,8118,2814,8115,2790,8110,2766,8103,2742,8094,2719,8083,2696,8069,2674,8058,2657,8046,2642,8032,2627,8018,2613,8002,2600,7992,2592e" strokecolor="#363435" stroked="t" strokeweight="0.4pt" style="position:absolute;left:7969;top:2592;width:150;height:515">
              <v:path arrowok="t"/>
            </v:shape>
            <v:shape coordorigin="7958,2701" coordsize="154,508" filled="f" path="m7958,3208l7980,3194,8000,3178,8019,3161,8036,3143,8051,3124,8065,3103,8077,3082,8087,3060,8096,3037,8103,3014,8108,2991,8111,2967,8112,2943,8111,2918,8108,2894,8103,2870,8097,2846,8088,2823,8077,2800,8064,2777,8053,2760,8041,2745,8028,2729,8014,2715,7999,2702,7997,2701e" strokecolor="#363435" stroked="t" strokeweight="0.4pt" style="position:absolute;left:7958;top:2701;width:154;height:508">
              <v:path arrowok="t"/>
            </v:shape>
            <v:shape coordorigin="7939,2806" coordsize="173,516" filled="f" path="m7939,3321l7962,3309,7983,3294,8003,3279,8022,3261,8038,3243,8053,3224,8067,3203,8079,3182,8089,3160,8097,3137,8103,3114,8108,3090,8111,3066,8112,3042,8111,3018,8108,2994,8103,2969,8096,2945,8086,2922,8075,2898,8065,2881,8054,2864,8042,2848,8029,2833,8014,2819,8000,2806e" strokecolor="#363435" stroked="t" strokeweight="0.4pt" style="position:absolute;left:7939;top:2806;width:173;height:516">
              <v:path arrowok="t"/>
            </v:shape>
            <v:shape coordorigin="7910,2910" coordsize="183,513" filled="f" path="m7910,3422l7933,3410,7955,3397,7975,3382,7994,3365,8012,3347,8028,3329,8042,3309,8054,3288,8065,3266,8074,3244,8082,3221,8087,3197,8091,3173,8093,3149,8093,3125,8090,3100,8086,3076,8080,3052,8072,3028,8061,3004,8052,2986,8042,2969,8030,2953,8017,2937,8004,2922,7990,2910e" strokecolor="#363435" stroked="t" strokeweight="0.4pt" style="position:absolute;left:7910;top:2910;width:183;height:513">
              <v:path arrowok="t"/>
            </v:shape>
            <v:shape coordorigin="7880,3007" coordsize="198,513" filled="f" path="m7880,3520l7904,3509,7927,3497,7948,3483,7968,3467,7986,3451,8003,3432,8018,3413,8031,3393,8043,3372,8054,3350,8062,3327,8069,3304,8074,3281,8077,3256,8078,3232,8077,3208,8074,3183,8069,3159,8062,3134,8053,3110,8044,3092,8035,3074,8024,3057,8012,3041,7999,3026,7985,3011,7981,3007e" strokecolor="#363435" stroked="t" strokeweight="0.4pt" style="position:absolute;left:7880;top:3007;width:198;height:513">
              <v:path arrowok="t"/>
            </v:shape>
            <v:shape coordorigin="7842,3102" coordsize="217,514" filled="f" path="m7842,3616l7867,3606,7890,3595,7912,3582,7933,3568,7952,3553,7970,3536,7987,3517,8002,3498,8015,3478,8026,3456,8036,3434,8045,3412,8051,3388,8056,3364,8058,3340,8059,3316,8058,3291,8054,3266,8049,3241,8041,3217,8034,3198,8025,3180,8016,3162,8005,3145,7993,3129,7980,3114,7969,3102e" strokecolor="#363435" stroked="t" strokeweight="0.4pt" style="position:absolute;left:7842;top:3102;width:217;height:514">
              <v:path arrowok="t"/>
            </v:shape>
            <v:shape coordorigin="7829,3206" coordsize="211,500" filled="f" path="m7829,3706l7853,3696,7876,3685,7898,3671,7918,3657,7938,3641,7955,3624,7971,3605,7986,3586,7999,3565,8010,3544,8019,3521,8027,3498,8033,3475,8037,3451,8040,3427,8040,3402,8038,3378,8034,3353,8028,3328,8020,3304,8013,3285,8004,3267,7994,3250,7983,3233,7971,3217,7961,3206e" strokecolor="#363435" stroked="t" strokeweight="0.4pt" style="position:absolute;left:7829;top:3206;width:211;height:500">
              <v:path arrowok="t"/>
            </v:shape>
            <v:shape coordorigin="7793,3300" coordsize="221,498" filled="f" path="m7793,3797l7817,3788,7841,3778,7863,3765,7884,3751,7904,3736,7922,3719,7938,3701,7954,3682,7967,3662,7979,3641,7989,3619,7998,3596,8005,3573,8009,3549,8013,3525,8014,3501,8013,3476,8010,3451,8005,3426,7997,3401,7990,3383,7982,3364,7973,3347,7962,3329,7950,3313,7940,3300e" strokecolor="#363435" stroked="t" strokeweight="0.4pt" style="position:absolute;left:7793;top:3300;width:221;height:498">
              <v:path arrowok="t"/>
            </v:shape>
            <v:shape coordorigin="7971,1647" coordsize="324,144" filled="f" path="m7971,1791l8295,1647e" strokecolor="#363435" stroked="t" strokeweight="0.4pt" style="position:absolute;left:7971;top:1647;width:324;height:144">
              <v:path arrowok="t"/>
            </v:shape>
            <v:shape coordorigin="8271,1618" coordsize="89,56" fillcolor="#363435" filled="t" path="m8290,1675l8360,1618,8271,1632,8290,1675xe" stroked="f" style="position:absolute;left:8271;top:1618;width:89;height:56">
              <v:path arrowok="t"/>
              <v:fill/>
            </v:shape>
            <v:shape coordorigin="7911,1455" coordsize="248,251" filled="f" path="m7911,1707l8159,1455e" strokecolor="#363435" stroked="t" strokeweight="0.4pt" style="position:absolute;left:7911;top:1455;width:248;height:251">
              <v:path arrowok="t"/>
            </v:shape>
            <v:shape coordorigin="8131,1405" coordsize="78,78" fillcolor="#363435" filled="t" path="m8165,1483l8209,1405,8131,1450,8165,1483xe" stroked="f" style="position:absolute;left:8131;top:1405;width:78;height:78">
              <v:path arrowok="t"/>
              <v:fill/>
            </v:shape>
            <v:shape coordorigin="8080,2181" coordsize="270,42" filled="f" path="m8080,2223l8350,2181e" strokecolor="#363435" stroked="t" strokeweight="0.4pt" style="position:absolute;left:8080;top:2181;width:270;height:42">
              <v:path arrowok="t"/>
            </v:shape>
            <v:shape coordorigin="8331,2160" coordsize="89,46" fillcolor="#363435" filled="t" path="m8338,2206l8420,2170,8331,2160,8338,2206xe" stroked="f" style="position:absolute;left:8331;top:2160;width:89;height:46">
              <v:path arrowok="t"/>
              <v:fill/>
            </v:shape>
            <v:shape coordorigin="8033,1914" coordsize="303,71" filled="f" path="m8033,1985l8336,1914e" strokecolor="#363435" stroked="t" strokeweight="0.4pt" style="position:absolute;left:8033;top:1914;width:303;height:71">
              <v:path arrowok="t"/>
            </v:shape>
            <v:shape coordorigin="8316,1895" coordsize="90,45" fillcolor="#363435" filled="t" path="m8326,1940l8405,1898,8316,1895,8326,1940xe" stroked="f" style="position:absolute;left:8316;top:1895;width:90;height:45">
              <v:path arrowok="t"/>
              <v:fill/>
            </v:shape>
            <v:shape coordorigin="8118,2458" coordsize="243,18" filled="f" path="m8118,2477l8361,2458e" strokecolor="#363435" stroked="t" strokeweight="0.4pt" style="position:absolute;left:8118;top:2458;width:243;height:18">
              <v:path arrowok="t"/>
            </v:shape>
            <v:shape coordorigin="8343,2436" coordsize="88,46" fillcolor="#363435" filled="t" path="m8347,2483l8432,2453,8343,2436,8347,2483xe" stroked="f" style="position:absolute;left:8343;top:2436;width:88;height:46">
              <v:path arrowok="t"/>
              <v:fill/>
            </v:shape>
            <v:shape coordorigin="8126,2721" coordsize="4,0" filled="f" path="m8126,2721l8130,2721e" strokecolor="#363435" stroked="t" strokeweight="0.4pt" style="position:absolute;left:8126;top:2721;width:4;height:0">
              <v:path arrowok="t"/>
            </v:shape>
            <v:shape coordorigin="8118,2965" coordsize="243,18" filled="f" path="m8118,2965l8361,2983e" strokecolor="#363435" stroked="t" strokeweight="0.4pt" style="position:absolute;left:8118;top:2965;width:243;height:18">
              <v:path arrowok="t"/>
            </v:shape>
            <v:shape coordorigin="8343,2959" coordsize="88,46" fillcolor="#363435" filled="t" path="m8343,3005l8432,2988,8347,2959,8343,3005xe" stroked="f" style="position:absolute;left:8343;top:2959;width:88;height:46">
              <v:path arrowok="t"/>
              <v:fill/>
            </v:shape>
            <v:shape coordorigin="8080,3218" coordsize="270,42" filled="f" path="m8080,3218l8350,3261e" strokecolor="#363435" stroked="t" strokeweight="0.4pt" style="position:absolute;left:8080;top:3218;width:270;height:42">
              <v:path arrowok="t"/>
            </v:shape>
            <v:shape coordorigin="8331,3235" coordsize="89,46" fillcolor="#363435" filled="t" path="m8331,3281l8420,3272,8338,3235,8331,3281xe" stroked="f" style="position:absolute;left:8331;top:3235;width:89;height:46">
              <v:path arrowok="t"/>
              <v:fill/>
            </v:shape>
            <v:shape coordorigin="8033,3456" coordsize="303,71" filled="f" path="m8033,3456l8336,3527e" strokecolor="#363435" stroked="t" strokeweight="0.4pt" style="position:absolute;left:8033;top:3456;width:303;height:71">
              <v:path arrowok="t"/>
            </v:shape>
            <v:shape coordorigin="8316,3501" coordsize="90,45" fillcolor="#363435" filled="t" path="m8316,3546l8405,3544,8326,3501,8316,3546xe" stroked="f" style="position:absolute;left:8316;top:3501;width:90;height:45">
              <v:path arrowok="t"/>
              <v:fill/>
            </v:shape>
            <v:shape coordorigin="7971,3650" coordsize="324,144" filled="f" path="m7971,3650l8295,3794e" strokecolor="#363435" stroked="t" strokeweight="0.4pt" style="position:absolute;left:7971;top:3650;width:324;height:144">
              <v:path arrowok="t"/>
            </v:shape>
            <v:shape coordorigin="8271,3767" coordsize="89,56" fillcolor="#363435" filled="t" path="m8271,3809l8360,3823,8290,3767,8271,3809xe" stroked="f" style="position:absolute;left:8271;top:3767;width:89;height:56">
              <v:path arrowok="t"/>
              <v:fill/>
            </v:shape>
            <v:shape coordorigin="7911,3735" coordsize="248,251" filled="f" path="m7911,3735l8159,3986e" strokecolor="#363435" stroked="t" strokeweight="0.4pt" style="position:absolute;left:7911;top:3735;width:248;height:251">
              <v:path arrowok="t"/>
            </v:shape>
            <v:shape coordorigin="8131,3958" coordsize="78,78" fillcolor="#363435" filled="t" path="m8131,3991l8209,4036,8165,3958,8131,3991xe" stroked="f" style="position:absolute;left:8131;top:3958;width:78;height:78">
              <v:path arrowok="t"/>
              <v:fill/>
            </v:shape>
            <w10:wrap type="none"/>
          </v:group>
        </w:pict>
      </w:r>
      <w:r>
        <w:pict>
          <v:group coordorigin="871,926" coordsize="2640,0" style="position:absolute;margin-left:43.5705pt;margin-top:46.3245pt;width:132pt;height:0pt;mso-position-horizontal-relative:page;mso-position-vertical-relative:page;z-index:-4331">
            <v:shape coordorigin="871,926" coordsize="2640,0" filled="f" path="m871,926l3511,926e" strokecolor="#363435" stroked="t" strokeweight="0.5pt" style="position:absolute;left:871;top:926;width:2640;height: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276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right="72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187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demostr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intuit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efi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Huygens-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justifi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teorem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basad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estudiamo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capítul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br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desarrollada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52" w:line="260" w:lineRule="atLeast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comenzar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enuncia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demostra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llamad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teorem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Helmholtz-Kirchho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mayore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detalle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consulta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cualquiera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ario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libro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anzado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físic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comienz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llamado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teorema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Green.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Consideremos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cerrada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arbitraria,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X.3.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teorema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establece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conoce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detalle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disturbio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alore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normale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superf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cerrada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posibl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determina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alore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disturbi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eléctric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cualquie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olu-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disturbio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eléctrico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iluminación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cualquie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distri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luminosa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pudiera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olumen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encerrado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cie.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teorema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establece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distu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bi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cualquier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olume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529" w:right="78"/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302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1016" w:right="43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2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388"/>
      </w:pPr>
      <w:r>
        <w:pict>
          <v:group coordorigin="7965,1875" coordsize="2729,2531" style="position:absolute;margin-left:398.248pt;margin-top:93.7535pt;width:136.443pt;height:126.568pt;mso-position-horizontal-relative:page;mso-position-vertical-relative:page;z-index:-4294">
            <v:shape coordorigin="10042,4345" coordsize="0,0" filled="f" path="m10042,4345l10042,4345e" strokecolor="#363435" stroked="t" strokeweight="0.163pt" style="position:absolute;left:10042;top:4345;width:0;height:0">
              <v:path arrowok="t"/>
            </v:shape>
            <v:shape coordorigin="7970,1880" coordsize="2719,2521" filled="f" path="m8195,2345l8260,2245,8324,2170,8420,2096,8533,2054,8750,2021,8839,1996,8967,1938,9096,1897,9249,1905,9482,1880,9627,1888,9764,1922,9917,1996,10005,2137,10069,2278,10102,2403,10166,2568,10238,2709,10367,2859,10488,2942,10576,3058,10624,3207,10689,3365,10689,3514,10641,3680,10576,3871,10496,3954,10375,4045,10287,4161,10174,4244,10061,4335,9949,4360,9852,4401,9715,4401,9555,4385,9329,4352,9144,4302,8895,4219,8646,4128,8420,3978,8251,3837,8107,3680,8034,3514,7986,3282,7970,3025,8002,2784,8066,2568,8195,2345e" strokecolor="#363435" stroked="t" strokeweight="0.5pt" style="position:absolute;left:7970;top:1880;width:2719;height:2521">
              <v:path arrowok="t"/>
            </v:shape>
            <v:shape coordorigin="9168,2173" coordsize="853,1424" filled="f" path="m9168,3597l10021,2173e" strokecolor="#363435" stroked="t" strokeweight="0.4pt" style="position:absolute;left:9168;top:2173;width:853;height:1424">
              <v:path arrowok="t"/>
            </v:shape>
            <v:shape coordorigin="9485,2173" coordsize="536,261" filled="f" path="m10021,2173l9485,2434e" strokecolor="#363435" stroked="t" strokeweight="1.4pt" style="position:absolute;left:9485;top:2173;width:536;height:261">
              <v:path arrowok="t"/>
            </v:shape>
            <v:shape coordorigin="9396,2395" coordsize="123,82" fillcolor="#363435" filled="t" path="m9491,2395l9396,2477,9519,2453,9491,2395xe" stroked="f" style="position:absolute;left:9396;top:2395;width:123;height:82">
              <v:path arrowok="t"/>
              <v:fill/>
            </v:shape>
            <v:shape coordorigin="9995,2115" coordsize="52,115" filled="f" path="m9995,2115l10048,2230e" strokecolor="#363435" stroked="t" strokeweight="1.4pt" style="position:absolute;left:9995;top:2115;width:52;height:115">
              <v:path arrowok="t"/>
            </v:shape>
            <v:shape coordorigin="9155,3583" coordsize="27,28" fillcolor="#363435" filled="t" path="m9155,3597l9155,3605,9161,3611,9176,3611,9182,3605,9182,3589,9176,3583,9161,3583,9155,3589,9155,3597xe" stroked="f" style="position:absolute;left:9155;top:3583;width:27;height:28">
              <v:path arrowok="t"/>
              <v:fill/>
            </v:shape>
            <v:shape coordorigin="9155,3583" coordsize="27,28" filled="f" path="m9155,3597l9155,3605,9161,3611,9168,3611,9176,3611,9182,3605,9182,3597,9182,3589,9176,3583,9168,3583,9161,3583,9155,3589,9155,3597xe" strokecolor="#363435" stroked="t" strokeweight="1.579pt" style="position:absolute;left:9155;top:3583;width:27;height:28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80"/>
          <w:cols w:equalWidth="off" w:num="2">
            <w:col w:space="1283" w:w="6834"/>
            <w:col w:w="1723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8" w:line="180" w:lineRule="exact"/>
        <w:ind w:left="2296" w:right="-55"/>
      </w:pPr>
      <w:r>
        <w:pict>
          <v:group coordorigin="2381,98" coordsize="3977,509" style="position:absolute;margin-left:119.042pt;margin-top:4.90366pt;width:198.854pt;height:25.434pt;mso-position-horizontal-relative:page;mso-position-vertical-relative:paragraph;z-index:-4301">
            <v:shape coordorigin="2386,103" coordsize="3967,499" fillcolor="#FDFDFD" filled="t" path="m2386,602l6353,602,6353,103,2386,103,2386,602xe" stroked="f" style="position:absolute;left:2386;top:103;width:3967;height:499">
              <v:path arrowok="t"/>
              <v:fill/>
            </v:shape>
            <v:shape coordorigin="3126,361" coordsize="239,0" filled="f" path="m3126,361l3365,361e" strokecolor="#363435" stroked="t" strokeweight="0.558pt" style="position:absolute;left:3126;top:361;width:239;height:0">
              <v:path arrowok="t"/>
            </v:shape>
            <v:shape coordorigin="4139,361" coordsize="216,0" filled="f" path="m4139,361l4354,361e" strokecolor="#363435" stroked="t" strokeweight="0.558pt" style="position:absolute;left:4139;top:361;width:216;height:0">
              <v:path arrowok="t"/>
            </v:shape>
            <v:shape coordorigin="4570,361" coordsize="287,0" filled="f" path="m4570,361l4856,361e" strokecolor="#363435" stroked="t" strokeweight="0.558pt" style="position:absolute;left:4570;top:361;width:287;height:0">
              <v:path arrowok="t"/>
            </v:shape>
            <v:shape coordorigin="5283,361" coordsize="287,0" filled="f" path="m5283,361l5569,361e" strokecolor="#363435" stroked="t" strokeweight="0.558pt" style="position:absolute;left:5283;top:361;width:287;height:0">
              <v:path arrowok="t"/>
            </v:shape>
            <v:shape coordorigin="5617,361" coordsize="271,0" filled="f" path="m5617,361l5887,361e" strokecolor="#363435" stroked="t" strokeweight="0.558pt" style="position:absolute;left:5617;top:361;width:271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  <w:t>                 </w:t>
      </w:r>
      <w:r>
        <w:rPr>
          <w:rFonts w:ascii="Times New Roman" w:cs="Times New Roman" w:eastAsia="Times New Roman" w:hAnsi="Times New Roman"/>
          <w:color w:val="363435"/>
          <w:spacing w:val="-3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2"/>
          <w:position w:val="-6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-23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6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8" w:line="180" w:lineRule="exact"/>
        <w:sectPr>
          <w:type w:val="continuous"/>
          <w:pgSz w:h="15560" w:w="11640"/>
          <w:pgMar w:bottom="280" w:left="900" w:right="900" w:top="1080"/>
          <w:cols w:equalWidth="off" w:num="2">
            <w:col w:space="267" w:w="4116"/>
            <w:col w:w="545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3"/>
          <w:position w:val="-6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4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92"/>
          <w:position w:val="-6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1465" w:right="-72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49"/>
          <w:w w:val="12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20"/>
          <w:position w:val="-3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0"/>
          <w:position w:val="-3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215" w:right="218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200" w:lineRule="exact"/>
        <w:ind w:left="-37" w:right="-3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         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92"/>
          <w:position w:val="3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right="-62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−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42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35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-3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right="-51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5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  <w:cols w:equalWidth="off" w:num="5">
            <w:col w:space="352" w:w="2446"/>
            <w:col w:space="322" w:w="649"/>
            <w:col w:space="227" w:w="1184"/>
            <w:col w:space="240" w:w="1651"/>
            <w:col w:w="2769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7"/>
          <w:w w:val="100"/>
          <w:position w:val="-1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eo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ema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Helmholtz-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efectuar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firstLine="240" w:left="109" w:right="-34"/>
      </w:pPr>
      <w:r>
        <w:pict>
          <v:group coordorigin="3834,1527" coordsize="1071,459" style="position:absolute;margin-left:191.7pt;margin-top:76.3695pt;width:53.539pt;height:22.95pt;mso-position-horizontal-relative:page;mso-position-vertical-relative:paragraph;z-index:-4300">
            <v:shape coordorigin="3839,1532" coordsize="1061,449" fillcolor="#FDFDFD" filled="t" path="m3839,1981l4900,1981,4900,1532,3839,1532,3839,1981xe" stroked="f" style="position:absolute;left:3839;top:1532;width:1061;height:449">
              <v:path arrowok="t"/>
              <v:fill/>
            </v:shape>
            <v:shape coordorigin="4400,1790" coordsize="435,0" filled="f" path="m4400,1790l4835,1790e" strokecolor="#363435" stroked="t" strokeweight="0.558pt" style="position:absolute;left:4400;top:1790;width:435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Considerand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ahor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X.4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supongamo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disturbi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producid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luminos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monocromátic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colocada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xterior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olumen.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omando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ersamente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proporcional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disturbio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cualquier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cerrada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quedaría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sectPr>
          <w:type w:val="continuous"/>
          <w:pgSz w:h="15560" w:w="11640"/>
          <w:pgMar w:bottom="280" w:left="900" w:right="900" w:top="1080"/>
          <w:cols w:equalWidth="off" w:num="2">
            <w:col w:space="237" w:w="6832"/>
            <w:col w:w="277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Ki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hho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0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pacing w:before="90"/>
        <w:ind w:right="-60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3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2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5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5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147"/>
        <w:sectPr>
          <w:type w:val="continuous"/>
          <w:pgSz w:h="15560" w:w="11640"/>
          <w:pgMar w:bottom="280" w:left="900" w:right="900" w:top="1080"/>
          <w:cols w:equalWidth="off" w:num="3">
            <w:col w:space="109" w:w="2809"/>
            <w:col w:space="98" w:w="504"/>
            <w:col w:w="6320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2"/>
          <w:sz w:val="20"/>
          <w:szCs w:val="20"/>
        </w:rPr>
        <w:t>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="16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58" w:line="160" w:lineRule="exact"/>
      </w:pPr>
      <w:r>
        <w:rPr>
          <w:rFonts w:ascii="Times New Roman" w:cs="Times New Roman" w:eastAsia="Times New Roman" w:hAnsi="Times New Roman"/>
          <w:i/>
          <w:color w:val="363435"/>
          <w:spacing w:val="12"/>
          <w:w w:val="92"/>
          <w:position w:val="-5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5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</w:rPr>
        <w:t>M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 w:line="180" w:lineRule="exact"/>
        <w:sectPr>
          <w:type w:val="continuous"/>
          <w:pgSz w:h="15560" w:w="11640"/>
          <w:pgMar w:bottom="280" w:left="900" w:right="900" w:top="1080"/>
          <w:cols w:equalWidth="off" w:num="2">
            <w:col w:space="1097" w:w="2432"/>
            <w:col w:w="631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w w:val="92"/>
          <w:position w:val="-6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6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6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2147"/>
      </w:pP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-3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11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41"/>
          <w:position w:val="1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1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29"/>
          <w:w w:val="132"/>
          <w:position w:val="1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1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24"/>
          <w:w w:val="112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92"/>
          <w:position w:val="-3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 w:line="180" w:lineRule="exact"/>
        <w:ind w:left="2786"/>
        <w:sectPr>
          <w:type w:val="continuous"/>
          <w:pgSz w:h="15560" w:w="11640"/>
          <w:pgMar w:bottom="280" w:left="900" w:right="900" w:top="1080"/>
        </w:sectPr>
      </w:pPr>
      <w:r>
        <w:pict>
          <v:group coordorigin="2951,-702" coordsize="2836,1282" style="position:absolute;margin-left:147.566pt;margin-top:-35.1169pt;width:141.776pt;height:64.106pt;mso-position-horizontal-relative:page;mso-position-vertical-relative:paragraph;z-index:-4299">
            <v:shape coordorigin="2957,-697" coordsize="2825,1272" fillcolor="#FDFDFD" filled="t" path="m2957,575l5782,575,5782,-697,2957,-697,2957,575xe" stroked="f" style="position:absolute;left:2957;top:-697;width:2825;height:1272">
              <v:path arrowok="t"/>
              <v:fill/>
            </v:shape>
            <v:shape coordorigin="2957,-440" coordsize="396,0" filled="f" path="m2957,-440l3353,-440e" strokecolor="#363435" stroked="t" strokeweight="0.558pt" style="position:absolute;left:2957;top:-440;width:396;height:0">
              <v:path arrowok="t"/>
            </v:shape>
            <v:shape coordorigin="4382,-440" coordsize="201,0" filled="f" path="m4382,-440l4583,-440e" strokecolor="#363435" stroked="t" strokeweight="0.558pt" style="position:absolute;left:4382;top:-440;width:201;height:0">
              <v:path arrowok="t"/>
            </v:shape>
            <v:shape coordorigin="4798,-440" coordsize="435,0" filled="f" path="m4798,-440l5233,-440e" strokecolor="#363435" stroked="t" strokeweight="0.558pt" style="position:absolute;left:4798;top:-440;width:435;height:0">
              <v:path arrowok="t"/>
            </v:shape>
            <v:shape coordorigin="3667,334" coordsize="435,0" filled="f" path="m3667,334l4101,334e" strokecolor="#363435" stroked="t" strokeweight="0.559pt" style="position:absolute;left:3667;top:334;width:435;height:0">
              <v:path arrowok="t"/>
            </v:shape>
            <v:shape coordorigin="4735,334" coordsize="100,0" filled="f" path="m4735,334l4834,334e" strokecolor="#363435" stroked="t" strokeweight="0.559pt" style="position:absolute;left:4735;top:334;width:1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3"/>
          <w:position w:val="-6"/>
          <w:sz w:val="20"/>
          <w:szCs w:val="20"/>
        </w:rPr>
        <w:t>Ae</w:t>
      </w:r>
      <w:r>
        <w:rPr>
          <w:rFonts w:ascii="Times New Roman" w:cs="Times New Roman" w:eastAsia="Times New Roman" w:hAnsi="Times New Roman"/>
          <w:i/>
          <w:color w:val="363435"/>
          <w:spacing w:val="13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5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1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1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20"/>
          <w:szCs w:val="20"/>
        </w:rPr>
        <w:t>        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position w:val="-6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2532" w:right="-71"/>
      </w:pP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  </w:t>
      </w:r>
      <w:r>
        <w:rPr>
          <w:rFonts w:ascii="Cambria" w:cs="Cambria" w:eastAsia="Cambria" w:hAnsi="Cambria"/>
          <w:color w:val="363435"/>
          <w:spacing w:val="59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     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11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−</w:t>
      </w:r>
      <w:r>
        <w:rPr>
          <w:rFonts w:ascii="Cambria" w:cs="Cambria" w:eastAsia="Cambria" w:hAnsi="Cambria"/>
          <w:color w:val="363435"/>
          <w:spacing w:val="4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  <w:cols w:equalWidth="off" w:num="2">
            <w:col w:space="214" w:w="3912"/>
            <w:col w:w="5714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6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06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6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6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),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línea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normal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cie.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mucho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grande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longitud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luz,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entonces: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="18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18"/>
          <w:szCs w:val="18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consiguiente: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40" w:lineRule="exact"/>
      </w:pP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1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4"/>
          <w:szCs w:val="14"/>
        </w:rPr>
        <w:t>M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pacing w:line="260" w:lineRule="exact"/>
        <w:ind w:left="90" w:right="-62"/>
      </w:pP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-1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180" w:lineRule="exact"/>
        <w:ind w:left="55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54"/>
      </w:pPr>
      <w:r>
        <w:pict>
          <v:group coordorigin="4078,-151" coordsize="582,426" style="position:absolute;margin-left:203.91pt;margin-top:-7.54975pt;width:29.087pt;height:21.313pt;mso-position-horizontal-relative:page;mso-position-vertical-relative:paragraph;z-index:-4298">
            <v:shape coordorigin="4084,-146" coordsize="571,416" fillcolor="#FDFDFD" filled="t" path="m4084,270l4655,270,4655,-146,4084,-146,4084,270xe" stroked="f" style="position:absolute;left:4084;top:-146;width:571;height:416">
              <v:path arrowok="t"/>
              <v:fill/>
            </v:shape>
            <v:shape coordorigin="4084,79" coordsize="100,0" filled="f" path="m4084,79l4183,79e" strokecolor="#363435" stroked="t" strokeweight="0.558pt" style="position:absolute;left:4084;top:79;width:1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00"/>
          <w:position w:val="12"/>
          <w:sz w:val="20"/>
          <w:szCs w:val="20"/>
        </w:rPr>
        <w:t>    </w:t>
      </w:r>
      <w:r>
        <w:rPr>
          <w:rFonts w:ascii="Cambria" w:cs="Cambria" w:eastAsia="Cambria" w:hAnsi="Cambria"/>
          <w:color w:val="363435"/>
          <w:spacing w:val="34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10"/>
          <w:position w:val="1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1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12"/>
          <w:sz w:val="20"/>
          <w:szCs w:val="20"/>
        </w:rPr>
        <w:t>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7"/>
          <w:w w:val="11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00" w:lineRule="exact"/>
      </w:pP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-3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4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4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634"/>
      </w:pPr>
      <w:r>
        <w:pict>
          <v:group coordorigin="3315,-184" coordsize="2109,462" style="position:absolute;margin-left:165.733pt;margin-top:-9.19875pt;width:105.444pt;height:23.08pt;mso-position-horizontal-relative:page;mso-position-vertical-relative:paragraph;z-index:-4297">
            <v:shape coordorigin="3320,-179" coordsize="2098,452" fillcolor="#FDFDFD" filled="t" path="m3320,273l5419,273,5419,-179,3320,-179,3320,273xe" stroked="f" style="position:absolute;left:3320;top:-179;width:2098;height:452">
              <v:path arrowok="t"/>
              <v:fill/>
            </v:shape>
            <v:shape coordorigin="3320,79" coordsize="396,0" filled="f" path="m3320,79l3716,79e" strokecolor="#363435" stroked="t" strokeweight="0.558pt" style="position:absolute;left:3320;top:79;width:396;height:0">
              <v:path arrowok="t"/>
            </v:shape>
            <v:shape coordorigin="4030,79" coordsize="575,0" filled="f" path="m4030,79l4605,79e" strokecolor="#363435" stroked="t" strokeweight="0.558pt" style="position:absolute;left:4030;top:79;width:575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6"/>
          <w:position w:val="-2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06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6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6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6"/>
          <w:position w:val="-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position w:val="-2"/>
          <w:sz w:val="20"/>
          <w:szCs w:val="20"/>
        </w:rPr>
        <w:t>),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position w:val="-2"/>
          <w:sz w:val="20"/>
          <w:szCs w:val="20"/>
        </w:rPr>
        <w:t>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6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203" w:right="6341"/>
        <w:sectPr>
          <w:type w:val="continuous"/>
          <w:pgSz w:h="15560" w:w="11640"/>
          <w:pgMar w:bottom="280" w:left="900" w:right="900" w:top="1080"/>
          <w:cols w:equalWidth="off" w:num="3">
            <w:col w:space="927" w:w="1493"/>
            <w:col w:space="77" w:w="632"/>
            <w:col w:w="671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análoga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también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41"/>
        <w:ind w:right="211"/>
      </w:pPr>
      <w:r>
        <w:rPr>
          <w:rFonts w:ascii="Times New Roman" w:cs="Times New Roman" w:eastAsia="Times New Roman" w:hAnsi="Times New Roman"/>
          <w:i/>
          <w:color w:val="363435"/>
          <w:w w:val="92"/>
          <w:position w:val="-7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w w:val="100"/>
          <w:position w:val="-7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-23"/>
          <w:w w:val="100"/>
          <w:position w:val="-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7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0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line="280" w:lineRule="exact"/>
      </w:pP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-1"/>
          <w:sz w:val="20"/>
          <w:szCs w:val="20"/>
        </w:rPr>
        <w:t>∂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position w:val="-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8" w:line="200" w:lineRule="exact"/>
        <w:ind w:left="-37" w:right="785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3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4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4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20" w:lineRule="exact"/>
        <w:ind w:left="619" w:right="-54"/>
      </w:pPr>
      <w:r>
        <w:rPr>
          <w:rFonts w:ascii="Times New Roman" w:cs="Times New Roman" w:eastAsia="Times New Roman" w:hAnsi="Times New Roman"/>
          <w:color w:val="363435"/>
          <w:position w:val="-2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152" w:right="1086"/>
      </w:pPr>
      <w:r>
        <w:pict>
          <v:group coordorigin="3097,-325" coordsize="2545,509" style="position:absolute;margin-left:154.839pt;margin-top:-16.2332pt;width:127.232pt;height:25.434pt;mso-position-horizontal-relative:page;mso-position-vertical-relative:paragraph;z-index:-4296">
            <v:shape coordorigin="3102,-320" coordsize="2534,499" fillcolor="#FDFDFD" filled="t" path="m3102,179l5636,179,5636,-320,3102,-320,3102,179xe" stroked="f" style="position:absolute;left:3102;top:-320;width:2534;height:499">
              <v:path arrowok="t"/>
              <v:fill/>
            </v:shape>
            <v:shape coordorigin="3102,-62" coordsize="216,0" filled="f" path="m3102,-62l3318,-62e" strokecolor="#363435" stroked="t" strokeweight="0.558pt" style="position:absolute;left:3102;top:-62;width:216;height:0">
              <v:path arrowok="t"/>
            </v:shape>
            <v:shape coordorigin="3534,-62" coordsize="287,0" filled="f" path="m3534,-62l3820,-62e" strokecolor="#363435" stroked="t" strokeweight="0.558pt" style="position:absolute;left:3534;top:-62;width:287;height:0">
              <v:path arrowok="t"/>
            </v:shape>
            <v:shape coordorigin="4268,-62" coordsize="560,0" filled="f" path="m4268,-62l4828,-62e" strokecolor="#363435" stroked="t" strokeweight="0.569pt" style="position:absolute;left:4268;top:-62;width:56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900" w:top="1080"/>
          <w:cols w:equalWidth="off" w:num="3">
            <w:col w:space="77" w:w="3290"/>
            <w:col w:space="1648" w:w="1386"/>
            <w:col w:w="3439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3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sustituimos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xpresión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X.1,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encontramos: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20" w:lineRule="exact"/>
        <w:ind w:left="2137"/>
        <w:sectPr>
          <w:type w:val="continuous"/>
          <w:pgSz w:h="15560" w:w="11640"/>
          <w:pgMar w:bottom="280" w:left="900" w:right="900" w:top="1080"/>
        </w:sectPr>
      </w:pPr>
      <w:r>
        <w:pict>
          <v:group coordorigin="2282,72" coordsize="4176,499" style="position:absolute;margin-left:114.08pt;margin-top:3.58779pt;width:208.778pt;height:24.929pt;mso-position-horizontal-relative:page;mso-position-vertical-relative:paragraph;z-index:-4295">
            <v:shape coordorigin="2287,77" coordsize="4166,489" fillcolor="#FDFDFD" filled="t" path="m6452,565l6452,77,2287,77,2287,565,6452,565xe" stroked="f" style="position:absolute;left:2287;top:77;width:4166;height:489">
              <v:path arrowok="t"/>
              <v:fill/>
            </v:shape>
            <v:shape coordorigin="3027,335" coordsize="242,0" filled="f" path="m3027,335l3269,335e" strokecolor="#363435" stroked="t" strokeweight="0.558pt" style="position:absolute;left:3027;top:335;width:242;height:0">
              <v:path arrowok="t"/>
            </v:shape>
            <v:shape coordorigin="3744,335" coordsize="565,0" filled="f" path="m3744,335l4309,335e" strokecolor="#363435" stroked="t" strokeweight="0.558pt" style="position:absolute;left:3744;top:335;width:565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39"/>
          <w:w w:val="100"/>
          <w:position w:val="-7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7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color w:val="363435"/>
          <w:spacing w:val="41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7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1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21"/>
          <w:w w:val="100"/>
          <w:position w:val="1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14"/>
          <w:szCs w:val="14"/>
        </w:rPr>
        <w:t>+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1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1366" w:right="-72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732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2"/>
          <w:sz w:val="20"/>
          <w:szCs w:val="20"/>
        </w:rPr>
        <w:t>[co</w:t>
      </w:r>
      <w:r>
        <w:rPr>
          <w:rFonts w:ascii="Times New Roman" w:cs="Times New Roman" w:eastAsia="Times New Roman" w:hAnsi="Times New Roman"/>
          <w:color w:val="363435"/>
          <w:spacing w:val="-1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29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           </w:t>
      </w:r>
      <w:r>
        <w:rPr>
          <w:rFonts w:ascii="Times New Roman" w:cs="Times New Roman" w:eastAsia="Times New Roman" w:hAnsi="Times New Roman"/>
          <w:i/>
          <w:color w:val="363435"/>
          <w:spacing w:val="38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80" w:lineRule="exact"/>
        <w:sectPr>
          <w:type w:val="continuous"/>
          <w:pgSz w:h="15560" w:w="11640"/>
          <w:pgMar w:bottom="280" w:left="900" w:right="900" w:top="1080"/>
          <w:cols w:equalWidth="off" w:num="2">
            <w:col w:space="332" w:w="2370"/>
            <w:col w:w="7138"/>
          </w:cols>
        </w:sectPr>
      </w:pPr>
      <w:r>
        <w:pict>
          <v:shape filled="f" stroked="f" style="position:absolute;margin-left:257.731pt;margin-top:-5.16903pt;width:7.8pt;height:10pt;mso-position-horizontal-relative:page;mso-position-vertical-relative:paragraph;z-index:-4293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+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position w:val="-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position w:val="-1"/>
          <w:sz w:val="14"/>
          <w:szCs w:val="14"/>
        </w:rPr>
        <w:t>      </w:t>
      </w:r>
      <w:r>
        <w:rPr>
          <w:rFonts w:ascii="Times New Roman" w:cs="Times New Roman" w:eastAsia="Times New Roman" w:hAnsi="Times New Roman"/>
          <w:i/>
          <w:color w:val="363435"/>
          <w:spacing w:val="-2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position w:val="3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3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3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71" w:lineRule="auto"/>
        <w:ind w:firstLine="240" w:left="109" w:right="-34"/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ahor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aplica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solució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problema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difracción,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tomando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cerrada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X.4,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ésta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2448" w:w="6832"/>
            <w:col w:w="560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277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11" w:right="-47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292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2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áre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áre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diafragma,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casquete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esférico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firstLine="240" w:right="72"/>
        <w:sectPr>
          <w:pgSz w:h="15560" w:w="11640"/>
          <w:pgMar w:bottom="280" w:left="760" w:right="1040" w:top="780"/>
          <w:cols w:equalWidth="off" w:num="2">
            <w:col w:space="1850" w:w="1142"/>
            <w:col w:w="6848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disturbio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diafragma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puesto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opaca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ahí.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lado,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casquete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esférico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crecer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hast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nito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casquet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tambié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únic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disturbi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vien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σ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transform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bie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conocid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σ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dentro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220" w:lineRule="exact"/>
        <w:ind w:left="4982" w:right="3503"/>
        <w:sectPr>
          <w:type w:val="continuous"/>
          <w:pgSz w:h="15560" w:w="11640"/>
          <w:pgMar w:bottom="280" w:left="760" w:right="1040" w:top="1080"/>
        </w:sectPr>
      </w:pPr>
      <w:r>
        <w:pict>
          <v:group coordorigin="5024,72" coordsize="4176,499" style="position:absolute;margin-left:251.183pt;margin-top:3.58769pt;width:208.777pt;height:24.929pt;mso-position-horizontal-relative:page;mso-position-vertical-relative:paragraph;z-index:-4291">
            <v:shape coordorigin="5029,77" coordsize="4166,489" fillcolor="#FDFDFD" filled="t" path="m5029,565l9194,565,9194,77,5029,77,5029,565xe" stroked="f" style="position:absolute;left:5029;top:77;width:4166;height:489">
              <v:path arrowok="t"/>
              <v:fill/>
            </v:shape>
            <v:shape coordorigin="5769,335" coordsize="242,0" filled="f" path="m5769,335l6011,335e" strokecolor="#363435" stroked="t" strokeweight="0.558pt" style="position:absolute;left:5769;top:335;width:242;height:0">
              <v:path arrowok="t"/>
            </v:shape>
            <v:shape coordorigin="6486,335" coordsize="565,0" filled="f" path="m6486,335l7051,335e" strokecolor="#363435" stroked="t" strokeweight="0.558pt" style="position:absolute;left:6486;top:335;width:565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39"/>
          <w:w w:val="100"/>
          <w:position w:val="-7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7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color w:val="363435"/>
          <w:spacing w:val="41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7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1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21"/>
          <w:w w:val="100"/>
          <w:position w:val="1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14"/>
          <w:szCs w:val="14"/>
        </w:rPr>
        <w:t>+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1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340" w:lineRule="exact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742" w:right="-5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2"/>
          <w:sz w:val="20"/>
          <w:szCs w:val="20"/>
        </w:rPr>
        <w:t>[co</w:t>
      </w:r>
      <w:r>
        <w:rPr>
          <w:rFonts w:ascii="Times New Roman" w:cs="Times New Roman" w:eastAsia="Times New Roman" w:hAnsi="Times New Roman"/>
          <w:color w:val="363435"/>
          <w:spacing w:val="-1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29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80" w:lineRule="exact"/>
      </w:pPr>
      <w:r>
        <w:pict>
          <v:shape filled="f" stroked="f" style="position:absolute;margin-left:394.832pt;margin-top:-5.15148pt;width:7.8pt;height:10pt;mso-position-horizontal-relative:page;mso-position-vertical-relative:paragraph;z-index:-4287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+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w w:val="108"/>
          <w:position w:val="-1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i/>
          <w:color w:val="363435"/>
          <w:w w:val="100"/>
          <w:position w:val="-1"/>
          <w:sz w:val="14"/>
          <w:szCs w:val="14"/>
        </w:rPr>
        <w:t>     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3">
            <w:col w:space="321" w:w="5252"/>
            <w:col w:space="833" w:w="2878"/>
            <w:col w:w="556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 w:line="260" w:lineRule="atLeast"/>
        <w:ind w:firstLine="240" w:left="2991" w:right="73"/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ángul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ray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incident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difractad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X.4,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2"/>
        <w:ind w:left="4987"/>
      </w:pPr>
      <w:r>
        <w:pict>
          <v:group coordorigin="5752,85" coordsize="2719,171" style="position:absolute;margin-left:287.589pt;margin-top:4.27205pt;width:135.965pt;height:8.53pt;mso-position-horizontal-relative:page;mso-position-vertical-relative:paragraph;z-index:-4290">
            <v:shape coordorigin="5752,85" coordsize="2719,171" fillcolor="#FDFDFD" filled="t" path="m5752,256l8471,256,8471,85,5752,85,5752,256xe" stroked="f" style="position:absolute;left:5752;top:85;width:2719;height:17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1"/>
          <w:w w:val="14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29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992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consiguiente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transforma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80" w:lineRule="exact"/>
        <w:ind w:left="5376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39"/>
          <w:w w:val="100"/>
          <w:position w:val="-8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5"/>
          <w:w w:val="10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5"/>
          <w:w w:val="100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-8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8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9"/>
          <w:w w:val="141"/>
          <w:position w:val="-8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  <w:u w:color="363435" w:val="single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8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  <w:u w:color="363435" w:val="single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color w:val="363435"/>
          <w:spacing w:val="27"/>
          <w:w w:val="10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49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8"/>
          <w:sz w:val="20"/>
          <w:szCs w:val="20"/>
          <w:u w:color="363435" w:val="single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8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8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-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-1"/>
          <w:sz w:val="14"/>
          <w:szCs w:val="14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1"/>
          <w:w w:val="100"/>
          <w:position w:val="-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1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1"/>
          <w:w w:val="100"/>
          <w:position w:val="-1"/>
          <w:sz w:val="14"/>
          <w:szCs w:val="14"/>
          <w:u w:color="363435" w:val="single"/>
        </w:rPr>
      </w:r>
      <w:r>
        <w:rPr>
          <w:rFonts w:ascii="Cambria" w:cs="Cambria" w:eastAsia="Cambria" w:hAnsi="Cambria"/>
          <w:color w:val="363435"/>
          <w:spacing w:val="0"/>
          <w:w w:val="141"/>
          <w:position w:val="-1"/>
          <w:sz w:val="14"/>
          <w:szCs w:val="14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0"/>
          <w:w w:val="141"/>
          <w:position w:val="-1"/>
          <w:sz w:val="14"/>
          <w:szCs w:val="14"/>
          <w:u w:color="363435" w:val="single"/>
        </w:rPr>
      </w:r>
      <w:r>
        <w:rPr>
          <w:rFonts w:ascii="Cambria" w:cs="Cambria" w:eastAsia="Cambria" w:hAnsi="Cambria"/>
          <w:color w:val="363435"/>
          <w:spacing w:val="0"/>
          <w:w w:val="141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1"/>
          <w:sz w:val="14"/>
          <w:szCs w:val="14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1"/>
          <w:sz w:val="14"/>
          <w:szCs w:val="14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line="200" w:lineRule="exact"/>
        <w:ind w:right="1333"/>
      </w:pPr>
      <w:r>
        <w:pict>
          <v:group coordorigin="5397,-147" coordsize="3428,499" style="position:absolute;margin-left:269.868pt;margin-top:-7.32981pt;width:171.406pt;height:24.935pt;mso-position-horizontal-relative:page;mso-position-vertical-relative:paragraph;z-index:-4289">
            <v:shape coordorigin="5397,-147" coordsize="3428,499" fillcolor="#FDFDFD" filled="t" path="m5397,352l8825,352,8825,-147,5397,-147,5397,352xe" stroked="f" style="position:absolute;left:5397;top:-147;width:3428;height:499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309.625pt;margin-top:7.50581pt;width:5.47pt;height:10pt;mso-position-horizontal-relative:page;mso-position-vertical-relative:paragraph;z-index:-428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18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26"/>
                      <w:sz w:val="20"/>
                      <w:szCs w:val="20"/>
                    </w:rPr>
                    <w:t>λ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60" w:lineRule="exact"/>
        <w:ind w:right="646"/>
      </w:pPr>
      <w:r>
        <w:pict>
          <v:shape filled="f" stroked="f" style="position:absolute;margin-left:364.579pt;margin-top:-3.19697pt;width:5pt;height:10pt;mso-position-horizontal-relative:page;mso-position-vertical-relative:paragraph;z-index:-428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0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435" w:right="-54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5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</w:pPr>
      <w:r>
        <w:rPr>
          <w:rFonts w:ascii="Times New Roman" w:cs="Times New Roman" w:eastAsia="Times New Roman" w:hAnsi="Times New Roman"/>
          <w:i/>
          <w:color w:val="363435"/>
          <w:spacing w:val="20"/>
          <w:position w:val="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-3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3">
            <w:col w:space="726" w:w="6632"/>
            <w:col w:space="1101" w:w="724"/>
            <w:col w:w="65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6" w:line="200" w:lineRule="exact"/>
        <w:ind w:right="180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/>
        <w:ind w:left="5957" w:right="368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60" w:lineRule="exact"/>
        <w:ind w:left="383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                      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8"/>
          <w:szCs w:val="18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8"/>
          <w:szCs w:val="18"/>
        </w:rPr>
        <w:t>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-4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160" w:lineRule="exact"/>
        <w:ind w:left="383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18"/>
          <w:szCs w:val="18"/>
        </w:rPr>
        <w:t>             </w:t>
      </w:r>
      <w:r>
        <w:rPr>
          <w:rFonts w:ascii="Times New Roman" w:cs="Times New Roman" w:eastAsia="Times New Roman" w:hAnsi="Times New Roman"/>
          <w:color w:val="363435"/>
          <w:spacing w:val="18"/>
          <w:w w:val="100"/>
          <w:position w:val="-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line="140" w:lineRule="exact"/>
        <w:ind w:left="6384" w:right="3300"/>
      </w:pPr>
      <w:r>
        <w:pict>
          <v:group coordorigin="4731,-1481" coordsize="4893,3264" style="position:absolute;margin-left:236.541pt;margin-top:-74.0398pt;width:244.637pt;height:163.211pt;mso-position-horizontal-relative:page;mso-position-vertical-relative:paragraph;z-index:-4288">
            <v:shape coordorigin="6696,-1379" coordsize="0,967" filled="f" path="m6696,-1379l6696,-412e" strokecolor="#363435" stroked="t" strokeweight="1pt" style="position:absolute;left:6696;top:-1379;width:0;height:967">
              <v:path arrowok="t"/>
            </v:shape>
            <v:shape coordorigin="6696,699" coordsize="0,967" filled="f" path="m6696,1665l6696,699e" strokecolor="#363435" stroked="t" strokeweight="1pt" style="position:absolute;left:6696;top:699;width:0;height:967">
              <v:path arrowok="t"/>
            </v:shape>
            <v:shape coordorigin="4773,105" coordsize="0,46" filled="f" path="m4773,151l4773,105e" strokecolor="#363435" stroked="t" strokeweight="0.4pt" style="position:absolute;left:4773;top:105;width:0;height:46">
              <v:path arrowok="t"/>
            </v:shape>
            <v:shape coordorigin="4773,151" coordsize="39,0" filled="f" path="m4773,151l4812,151e" strokecolor="#363435" stroked="t" strokeweight="0.4pt" style="position:absolute;left:4773;top:151;width:39;height:0">
              <v:path arrowok="t"/>
            </v:shape>
            <v:shape coordorigin="4735,151" coordsize="39,0" filled="f" path="m4773,151l4735,151e" strokecolor="#363435" stroked="t" strokeweight="0.4pt" style="position:absolute;left:4735;top:151;width:39;height:0">
              <v:path arrowok="t"/>
            </v:shape>
            <v:shape coordorigin="4773,151" coordsize="0,46" filled="f" path="m4773,151l4773,198e" strokecolor="#363435" stroked="t" strokeweight="0.4pt" style="position:absolute;left:4773;top:151;width:0;height:46">
              <v:path arrowok="t"/>
            </v:shape>
            <v:shape coordorigin="4773,151" coordsize="3220,0" filled="f" path="m4773,151l7993,151e" strokecolor="#363435" stroked="t" strokeweight="0.4pt" style="position:absolute;left:4773;top:151;width:3220;height:0">
              <v:path arrowok="t"/>
            </v:shape>
            <v:shape coordorigin="6696,-1476" coordsize="2923,3254" filled="f" path="m6696,1132l6780,1235,6872,1329,6969,1415,7071,1492,7179,1560,7291,1619,7406,1669,7524,1709,7645,1741,7768,1763,7892,1775,8017,1778,8142,1772,8267,1756,8390,1730,8512,1694,8632,1648,8749,1592,8863,1526,8972,1450,9076,1365,9170,1274,9256,1177,9333,1074,9400,967,9459,855,9509,739,9550,621,9581,500,9603,377,9616,252,9619,127,9612,2,9596,-123,9570,-246,9534,-368,9488,-488,9432,-605,9367,-719,9291,-829,9206,-932,9115,-1027,9018,-1113,8915,-1189,8808,-1257,8696,-1316,8580,-1366,8462,-1407,8341,-1438,8218,-1460,8094,-1473,7969,-1476,7844,-1469,7720,-1453,7596,-1427,7474,-1391,7354,-1345,7237,-1289,7124,-1224,7014,-1147,6961,-1105,6909,-1061,6860,-1015,6812,-967,6767,-917,6724,-865,6696,-829e" strokecolor="#363435" stroked="t" strokeweight="0.5pt" style="position:absolute;left:6696;top:-1476;width:2923;height:3254">
              <v:path arrowok="t"/>
            </v:shape>
            <v:shape coordorigin="4773,-118" coordsize="1922,269" filled="f" path="m4773,151l6696,-118e" strokecolor="#363435" stroked="t" strokeweight="0.4pt" style="position:absolute;left:4773;top:-118;width:1922;height:269">
              <v:path arrowok="t"/>
            </v:shape>
            <v:shape coordorigin="6696,-118" coordsize="1297,269" filled="f" path="m6696,-118l7993,151e" strokecolor="#363435" stroked="t" strokeweight="0.4pt" style="position:absolute;left:6696;top:-118;width:1297;height:269">
              <v:path arrowok="t"/>
            </v:shape>
            <v:shape coordorigin="6696,-124" coordsize="40,6" filled="f" path="m6696,-118l6735,-124e" strokecolor="#363435" stroked="t" strokeweight="0.4pt" style="position:absolute;left:6696;top:-124;width:40;height:6">
              <v:path arrowok="t"/>
            </v:shape>
            <v:shape coordorigin="6774,-287" coordsize="1127,158" filled="f" path="m6774,-129l7900,-287e" strokecolor="#363435" stroked="t" strokeweight="0.4pt" style="position:absolute;left:6774;top:-287;width:1127;height:158">
              <v:path arrowok="t"/>
              <v:stroke dashstyle="dash"/>
            </v:shape>
            <v:shape coordorigin="7919,-295" coordsize="40,6" filled="f" path="m7919,-290l7959,-295e" strokecolor="#363435" stroked="t" strokeweight="0.4pt" style="position:absolute;left:7919;top:-295;width:40;height:6">
              <v:path arrowok="t"/>
            </v:shape>
            <v:shape coordorigin="8071,-911" coordsize="1049,991" filled="f" path="m8071,81l9121,-911e" strokecolor="#363435" stroked="t" strokeweight="0.4pt" style="position:absolute;left:8071;top:-911;width:1049;height:991">
              <v:path arrowok="t"/>
            </v:shape>
            <v:shape coordorigin="8020,53" coordsize="79,76" fillcolor="#363435" filled="t" path="m8099,87l8067,53,8020,129,8099,87xe" stroked="f" style="position:absolute;left:8020;top:53;width:79;height:76">
              <v:path arrowok="t"/>
              <v:fill/>
            </v:shape>
            <v:shape coordorigin="9093,-959" coordsize="79,76" fillcolor="#363435" filled="t" path="m9125,-883l9172,-959,9093,-917,9125,-883xe" stroked="f" style="position:absolute;left:9093;top:-959;width:79;height:76">
              <v:path arrowok="t"/>
              <v:fill/>
            </v:shape>
            <v:shape coordorigin="7270,-200" coordsize="12,201" filled="f" path="m7270,1l7273,-19,7276,-38,7279,-58,7281,-78,7282,-98,7282,-118,7282,-138,7281,-158,7279,-178,7277,-197,7276,-200e" strokecolor="#363435" stroked="t" strokeweight="0.4pt" style="position:absolute;left:7270;top:-200;width:12;height:201">
              <v:path arrowok="t"/>
            </v:shape>
            <v:shape coordorigin="6681,-133" coordsize="30,30" filled="f" path="m6681,-118l6681,-110,6687,-103,6696,-103,6704,-103,6711,-110,6711,-118,6711,-127,6704,-133,6696,-133,6687,-133,6681,-127,6681,-118xe" strokecolor="#363435" stroked="t" strokeweight="1.778pt" style="position:absolute;left:6681;top:-133;width:30;height:30">
              <v:path arrowok="t"/>
            </v:shape>
            <v:shape coordorigin="7978,136" coordsize="30,30" fillcolor="#363435" filled="t" path="m7978,151l7978,160,7985,167,8002,167,8008,160,8008,143,8002,136,7985,136,7978,143,7978,151xe" stroked="f" style="position:absolute;left:7978;top:136;width:30;height:30">
              <v:path arrowok="t"/>
              <v:fill/>
            </v:shape>
            <v:shape coordorigin="7978,136" coordsize="30,30" filled="f" path="m7978,151l7978,160,7985,167,7993,167,8002,167,8008,160,8008,151,8008,143,8002,136,7993,136,7985,136,7978,143,7978,151xe" strokecolor="#363435" stroked="t" strokeweight="1.778pt" style="position:absolute;left:7978;top:136;width:30;height:30">
              <v:path arrowok="t"/>
            </v:shape>
            <v:shape coordorigin="4758,136" coordsize="30,30" fillcolor="#363435" filled="t" path="m4758,151l4758,160,4765,167,4782,167,4789,160,4789,143,4782,136,4765,136,4758,143,4758,151xe" stroked="f" style="position:absolute;left:4758;top:136;width:30;height:30">
              <v:path arrowok="t"/>
              <v:fill/>
            </v:shape>
            <v:shape coordorigin="4758,136" coordsize="30,30" filled="f" path="m4758,151l4758,160,4765,167,4773,167,4782,167,4789,160,4789,151,4789,143,4782,136,4773,136,4765,136,4758,143,4758,151xe" strokecolor="#363435" stroked="t" strokeweight="1.778pt" style="position:absolute;left:4758;top:136;width:30;height:3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5" w:line="200" w:lineRule="exact"/>
        <w:ind w:left="3993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σ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7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/>
        <w:ind w:left="5947" w:right="369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5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X.4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Superfi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cie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deducir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18"/>
          <w:szCs w:val="18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3" w:line="200" w:lineRule="exact"/>
        <w:ind w:left="102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int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Ki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hho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278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right="72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Examinand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xpresió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nota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mucha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similitude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también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algunas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diferencias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importantes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Huygens-Fresnel.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prime-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presencia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número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complejo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cuyo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signifi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cado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desplazada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90°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respect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obtenid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Huygens-Fresnel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maner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iluminación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secundarias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Huygen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mism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difractada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eren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90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grados.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right="70"/>
      </w:pP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ambié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important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nota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presenci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llamad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acto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inclinación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(1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color w:val="363435"/>
          <w:spacing w:val="-23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89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69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2,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secundaria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decrece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aumenta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inclinación,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natura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habí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postulad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base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rme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Huygens-Fresnel.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right="74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Finalmente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asimismo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ertirse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presencia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69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incluir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también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Huygens-Fresnel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tomar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decrece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ersamente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proporcional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82" w:line="271" w:lineRule="auto"/>
        <w:ind w:firstLine="240" w:left="109" w:right="-3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incompleta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aún,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principalmente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ignora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naturale-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trans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ersa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luminosas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razó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llam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frecuenci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escala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mayo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refi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namient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logrado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considerand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naturalez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ectoria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propiedade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electromagnéticas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materiales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difractores.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go,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problema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complicado,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obtenid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solucione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sól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particulares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geometría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relat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amente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simples.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ind w:left="109" w:right="425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X.2.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47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5"/>
          <w:sz w:val="22"/>
          <w:szCs w:val="22"/>
        </w:rPr>
        <w:t>Fresnel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razones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históricas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fundamentalmente,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fenómenos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clasifi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amba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encuentra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init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produc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encuentra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Comenzaremo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estudia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algunos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simples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interesantes.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ind w:left="109" w:right="337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X.2.1.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simple.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Cornu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principio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Huygens-Fresnel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rendij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rectangula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geometrí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problema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ilustra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X.5,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luminosa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puntual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desea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resultante.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horizontales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ilus-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X.5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camin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vé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tira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horizonta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camin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vé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aproximadamente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sagitas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arcos,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80"/>
          <w:cols w:equalWidth="off" w:num="2">
            <w:col w:space="1846" w:w="6834"/>
            <w:col w:w="1160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284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60" w:lineRule="exact"/>
      </w:pPr>
      <w:r>
        <w:pict>
          <v:group coordorigin="3165,27" coordsize="2408,463" style="position:absolute;margin-left:158.262pt;margin-top:1.32651pt;width:120.414pt;height:23.167pt;mso-position-horizontal-relative:page;mso-position-vertical-relative:paragraph;z-index:-4283">
            <v:shape coordorigin="3165,27" coordsize="2408,463" fillcolor="#FDFDFD" filled="t" path="m3165,490l5574,490,5574,27,3165,27,3165,490xe" stroked="f" style="position:absolute;left:3165;top:27;width:2408;height:463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4"/>
          <w:szCs w:val="14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4"/>
          <w:szCs w:val="14"/>
        </w:rPr>
        <w:t>    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31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4"/>
          <w:szCs w:val="14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4"/>
          <w:szCs w:val="14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10" w:line="160" w:lineRule="exact"/>
        <w:sectPr>
          <w:type w:val="continuous"/>
          <w:pgSz w:h="15560" w:w="11640"/>
          <w:pgMar w:bottom="280" w:left="900" w:right="900" w:top="1080"/>
          <w:cols w:equalWidth="off" w:num="2">
            <w:col w:space="325" w:w="3675"/>
            <w:col w:w="5840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5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9"/>
          <w:w w:val="141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1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pacing w:line="340" w:lineRule="exact"/>
        <w:ind w:left="2273" w:right="-7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5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</w:pP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1"/>
          <w:sz w:val="20"/>
          <w:szCs w:val="20"/>
        </w:rPr>
        <w:t>ab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  <w:cols w:equalWidth="off" w:num="3">
            <w:col w:space="150" w:w="3923"/>
            <w:col w:space="1615" w:w="614"/>
            <w:col w:w="3538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 w:line="260" w:lineRule="atLeast"/>
        <w:ind w:firstLine="240" w:left="109" w:right="2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diferencia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rayo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luminoso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rayo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axial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="16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17"/>
          <w:szCs w:val="17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</w:pPr>
      <w:r>
        <w:pict>
          <v:group coordorigin="4154,1667" coordsize="22,56" style="position:absolute;margin-left:207.714pt;margin-top:83.3307pt;width:1.123pt;height:2.782pt;mso-position-horizontal-relative:page;mso-position-vertical-relative:paragraph;z-index:-4280">
            <v:shape coordorigin="4154,1667" coordsize="22,56" filled="f" path="m4177,1722l4169,1704,4162,1685,4154,1667e" strokecolor="#363435" stroked="t" strokeweight="0.6pt" style="position:absolute;left:4154;top:1667;width:22;height:56">
              <v:path arrowok="t"/>
            </v:shape>
            <w10:wrap type="none"/>
          </v:group>
        </w:pict>
      </w:r>
      <w:r>
        <w:pict>
          <v:group coordorigin="4567,1550" coordsize="22,56" style="position:absolute;margin-left:228.365pt;margin-top:77.4817pt;width:1.096pt;height:2.793pt;mso-position-horizontal-relative:page;mso-position-vertical-relative:paragraph;z-index:-4272">
            <v:shape coordorigin="4567,1550" coordsize="22,56" filled="f" path="m4589,1550l4582,1568,4575,1587,4567,1605e" strokecolor="#363435" stroked="t" strokeweight="0.6pt" style="position:absolute;left:4567;top:1550;width:22;height:56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31"/>
        <w:ind w:left="-40" w:right="-40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5"/>
          <w:w w:val="141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  <w:u w:color="363435" w:val="single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0"/>
        <w:ind w:left="160" w:right="182"/>
      </w:pPr>
      <w:r>
        <w:pict>
          <v:group coordorigin="3289,-191" coordsize="2160,437" style="position:absolute;margin-left:164.458pt;margin-top:-9.52536pt;width:108.023pt;height:21.854pt;mso-position-horizontal-relative:page;mso-position-vertical-relative:paragraph;z-index:-4282">
            <v:shape coordorigin="3289,-191" coordsize="2160,437" fillcolor="#FDFDFD" filled="t" path="m3289,247l5450,247,5450,-191,3289,-191,3289,247xe" stroked="f" style="position:absolute;left:3289;top:-191;width:2160;height:437">
              <v:path arrowok="t"/>
              <v:fill/>
            </v:shape>
            <w10:wrap type="none"/>
          </v:group>
        </w:pict>
      </w:r>
      <w:r>
        <w:pict>
          <v:group coordorigin="3831,1574" coordsize="40,88" style="position:absolute;margin-left:191.531pt;margin-top:78.7036pt;width:2.007pt;height:4.419pt;mso-position-horizontal-relative:page;mso-position-vertical-relative:paragraph;z-index:-4273">
            <v:shape coordorigin="3831,1574" coordsize="40,88" filled="f" path="m3871,1662l3863,1644,3855,1626,3846,1608,3838,1589,3831,1574e" strokecolor="#363435" stroked="t" strokeweight="0.6pt" style="position:absolute;left:3831;top:1574;width:40;height:88">
              <v:path arrowok="t"/>
              <v:stroke dashstyle="longDash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26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ab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br w:type="column"/>
      </w: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56"/>
      </w:pPr>
      <w:r>
        <w:rPr>
          <w:rFonts w:ascii="Times New Roman" w:cs="Times New Roman" w:eastAsia="Times New Roman" w:hAnsi="Times New Roman"/>
          <w:i/>
          <w:color w:val="363435"/>
          <w:spacing w:val="5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13"/>
          <w:position w:val="8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900" w:top="1080"/>
          <w:cols w:equalWidth="off" w:num="4">
            <w:col w:space="91" w:w="3516"/>
            <w:col w:space="19" w:w="741"/>
            <w:col w:space="1739" w:w="196"/>
            <w:col w:w="3538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" w:line="240" w:lineRule="atLeast"/>
        <w:ind w:left="7069" w:right="25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X.5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esnel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ectangula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40" w:lineRule="exact"/>
        <w:ind w:left="397"/>
      </w:pPr>
      <w:r>
        <w:pict>
          <v:group coordorigin="3893,0" coordsize="31,82" style="position:absolute;margin-left:194.654pt;margin-top:-0.0156562pt;width:1.569pt;height:4.121pt;mso-position-horizontal-relative:page;mso-position-vertical-relative:paragraph;z-index:-4279">
            <v:shape coordorigin="3893,0" coordsize="31,82" filled="f" path="m3924,82l3918,63,3911,45,3903,26,3896,7,3893,0e" strokecolor="#363435" stroked="t" strokeweight="0.6pt" style="position:absolute;left:3893;top:0;width:31;height:82">
              <v:path arrowok="t"/>
              <v:stroke dashstyle="longDash"/>
            </v:shape>
            <w10:wrap type="none"/>
          </v:group>
        </w:pict>
      </w:r>
      <w:r>
        <w:pict>
          <v:group coordorigin="3613,98" coordsize="27,69" style="position:absolute;margin-left:180.647pt;margin-top:4.87634pt;width:1.344pt;height:3.441pt;mso-position-horizontal-relative:page;mso-position-vertical-relative:paragraph;z-index:-4278">
            <v:shape coordorigin="3613,98" coordsize="27,69" filled="f" path="m3640,166l3633,148,3626,129,3618,110,3613,98e" strokecolor="#363435" stroked="t" strokeweight="0.6pt" style="position:absolute;left:3613;top:98;width:27;height:69">
              <v:path arrowok="t"/>
              <v:stroke dashstyle="dash"/>
            </v:shape>
            <w10:wrap type="none"/>
          </v:group>
        </w:pict>
      </w:r>
      <w:r>
        <w:pict>
          <v:group coordorigin="3327,182" coordsize="33,82" style="position:absolute;margin-left:166.344pt;margin-top:9.09634pt;width:1.655pt;height:4.098pt;mso-position-horizontal-relative:page;mso-position-vertical-relative:paragraph;z-index:-4277">
            <v:shape coordorigin="3327,182" coordsize="33,82" filled="f" path="m3360,264l3353,245,3345,227,3338,208,3330,190,3327,182e" strokecolor="#363435" stroked="t" strokeweight="0.6pt" style="position:absolute;left:3327;top:182;width:33;height:82">
              <v:path arrowok="t"/>
              <v:stroke dashstyle="longDash"/>
            </v:shape>
            <w10:wrap type="none"/>
          </v:group>
        </w:pict>
      </w:r>
      <w:r>
        <w:pict>
          <v:group coordorigin="3661,226" coordsize="18,57" style="position:absolute;margin-left:183.04pt;margin-top:11.2833pt;width:0.918pt;height:2.856pt;mso-position-horizontal-relative:page;mso-position-vertical-relative:paragraph;z-index:-4276">
            <v:shape coordorigin="3661,226" coordsize="18,57" filled="f" path="m3679,283l3673,264,3667,245,3661,226e" strokecolor="#363435" stroked="t" strokeweight="0.6pt" style="position:absolute;left:3661;top:226;width:18;height:57">
              <v:path arrowok="t"/>
            </v:shape>
            <w10:wrap type="none"/>
          </v:group>
        </w:pict>
      </w:r>
      <w:r>
        <w:pict>
          <v:group coordorigin="3281,84" coordsize="37,77" style="position:absolute;margin-left:164.038pt;margin-top:4.17934pt;width:1.828pt;height:3.834pt;mso-position-horizontal-relative:page;mso-position-vertical-relative:paragraph;z-index:-4275">
            <v:shape coordorigin="3281,84" coordsize="37,77" filled="f" path="m3317,160l3309,142,3301,124,3292,106,3283,88,3281,84e" strokecolor="#363435" stroked="t" strokeweight="0.6pt" style="position:absolute;left:3281;top:84;width:37;height:77">
              <v:path arrowok="t"/>
              <v:stroke dashstyle="longDash"/>
            </v:shape>
            <w10:wrap type="none"/>
          </v:group>
        </w:pict>
      </w:r>
      <w:r>
        <w:pict>
          <v:group coordorigin="3556,-29" coordsize="36,77" style="position:absolute;margin-left:177.791pt;margin-top:-1.47066pt;width:1.79pt;height:3.844pt;mso-position-horizontal-relative:page;mso-position-vertical-relative:paragraph;z-index:-4274">
            <v:shape coordorigin="3556,-29" coordsize="36,77" filled="f" path="m3592,47l3583,29,3575,11,3567,-7,3558,-25,3556,-29e" strokecolor="#363435" stroked="t" strokeweight="0.6pt" style="position:absolute;left:3556;top:-29;width:36;height:77">
              <v:path arrowok="t"/>
              <v:stroke dashstyle="longDash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                                     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18"/>
          <w:szCs w:val="18"/>
        </w:rPr>
        <w:t>Q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120" w:lineRule="exact"/>
        <w:ind w:left="39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                     </w:t>
      </w:r>
      <w:r>
        <w:rPr>
          <w:rFonts w:ascii="Times New Roman" w:cs="Times New Roman" w:eastAsia="Times New Roman" w:hAnsi="Times New Roman"/>
          <w:color w:val="363435"/>
          <w:spacing w:val="32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8"/>
          <w:szCs w:val="18"/>
        </w:rPr>
        <w:t>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2"/>
          <w:w w:val="100"/>
          <w:position w:val="-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line="140" w:lineRule="exact"/>
        <w:ind w:left="3480" w:right="486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2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9"/>
          <w:position w:val="2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0" w:lineRule="exact"/>
        <w:ind w:left="73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8"/>
          <w:szCs w:val="18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8"/>
          <w:szCs w:val="18"/>
        </w:rPr>
        <w:t>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9"/>
          <w:w w:val="100"/>
          <w:position w:val="-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line="260" w:lineRule="exact"/>
        <w:ind w:left="3468" w:right="3352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8"/>
          <w:szCs w:val="18"/>
        </w:rPr>
        <w:t>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7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4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00" w:lineRule="exact"/>
        <w:ind w:left="3028"/>
      </w:pPr>
      <w:r>
        <w:pict>
          <v:group coordorigin="1644,10931" coordsize="5797,3660" style="position:absolute;margin-left:82.1955pt;margin-top:546.536pt;width:289.868pt;height:183pt;mso-position-horizontal-relative:page;mso-position-vertical-relative:page;z-index:-4281">
            <v:shape coordorigin="4259,10941" coordsize="0,966" filled="f" path="m4259,11906l4259,10941,4259,10941e" strokecolor="#363435" stroked="t" strokeweight="1pt" style="position:absolute;left:4259;top:10941;width:0;height:966">
              <v:path arrowok="t"/>
            </v:shape>
            <v:shape coordorigin="4178,11690" coordsize="21,56" filled="f" path="m4199,11746l4193,11727,4186,11708,4178,11690e" strokecolor="#363435" stroked="t" strokeweight="0.6pt" style="position:absolute;left:4178;top:11690;width:21;height:56">
              <v:path arrowok="t"/>
            </v:shape>
            <v:shape coordorigin="4259,13448" coordsize="0,1133" filled="f" path="m4259,14581l4259,14581,4259,13448e" strokecolor="#363435" stroked="t" strokeweight="1pt" style="position:absolute;left:4259;top:13448;width:0;height:1133">
              <v:path arrowok="t"/>
            </v:shape>
            <v:shape coordorigin="4242,13423" coordsize="17,58" filled="f" path="m4242,13481l4248,13462,4254,13442,4260,13423e" strokecolor="#363435" stroked="t" strokeweight="0.6pt" style="position:absolute;left:4242;top:13423;width:17;height:58">
              <v:path arrowok="t"/>
            </v:shape>
            <v:shape coordorigin="4248,11891" coordsize="116,1495" filled="f" path="m4270,13386l4289,13312,4305,13238,4320,13164,4332,13089,4343,13014,4351,12939,4357,12864,4361,12788,4363,12713,4363,12637,4361,12562,4357,12486,4350,12411,4342,12336,4332,12261,4319,12186,4304,12112,4288,12038,4269,11964,4248,11891e" strokecolor="#363435" stroked="t" strokeweight="0.6pt" style="position:absolute;left:4248;top:11891;width:116;height:1495">
              <v:path arrowok="t"/>
              <v:stroke dashstyle="dash"/>
            </v:shape>
            <v:shape coordorigin="4224,11816" coordsize="18,57" filled="f" path="m4242,11873l4236,11854,4230,11835,4224,11816e" strokecolor="#363435" stroked="t" strokeweight="0.6pt" style="position:absolute;left:4224;top:11816;width:18;height:57">
              <v:path arrowok="t"/>
            </v:shape>
            <v:shape coordorigin="4194,13525" coordsize="34,98" filled="f" path="m4194,13624l4201,13605,4208,13586,4214,13567,4221,13548,4227,13529,4228,13525e" strokecolor="#363435" stroked="t" strokeweight="0.6pt" style="position:absolute;left:4194;top:13525;width:34;height:98">
              <v:path arrowok="t"/>
              <v:stroke dashstyle="longDash"/>
            </v:shape>
            <v:shape coordorigin="3049,12062" coordsize="32,79" filled="f" path="m3082,12140l3075,12122,3067,12103,3059,12085,3052,12066,3049,12062e" strokecolor="#363435" stroked="t" strokeweight="0.6pt" style="position:absolute;left:3049;top:12062;width:32;height:79">
              <v:path arrowok="t"/>
              <v:stroke dashstyle="longDash"/>
            </v:shape>
            <v:shape coordorigin="2765,12154" coordsize="36,82" filled="f" path="m2801,12235l2793,12217,2786,12198,2778,12180,2769,12162,2765,12154e" strokecolor="#363435" stroked="t" strokeweight="0.6pt" style="position:absolute;left:2765;top:12154;width:36;height:82">
              <v:path arrowok="t"/>
              <v:stroke dashstyle="longDash"/>
            </v:shape>
            <v:shape coordorigin="2487,12260" coordsize="31,66" filled="f" path="m2518,12326l2510,12307,2501,12289,2493,12271,2487,12260e" strokecolor="#363435" stroked="t" strokeweight="0.6pt" style="position:absolute;left:2487;top:12260;width:31;height:66">
              <v:path arrowok="t"/>
              <v:stroke dashstyle="dash"/>
            </v:shape>
            <v:shape coordorigin="2214,12380" coordsize="31,63" filled="f" path="m2245,12443l2237,12424,2229,12406,2219,12388,2214,12380e" strokecolor="#363435" stroked="t" strokeweight="0.6pt" style="position:absolute;left:2214;top:12380;width:31;height:63">
              <v:path arrowok="t"/>
              <v:stroke dashstyle="dash"/>
            </v:shape>
            <v:shape coordorigin="1932,12490" coordsize="35,55" filled="f" path="m1966,12545l1957,12527,1946,12510,1935,12494,1932,12490e" strokecolor="#363435" stroked="t" strokeweight="0.6pt" style="position:absolute;left:1932;top:12490;width:35;height:55">
              <v:path arrowok="t"/>
              <v:stroke dashstyle="dash"/>
            </v:shape>
            <v:shape coordorigin="1989,12687" coordsize="8,59" filled="f" path="m1989,12747l1993,12727,1995,12707,1997,12687e" strokecolor="#363435" stroked="t" strokeweight="0.6pt" style="position:absolute;left:1989;top:12687;width:8;height:59">
              <v:path arrowok="t"/>
            </v:shape>
            <v:shape coordorigin="1978,12573" coordsize="15,58" filled="f" path="m1993,12631l1990,12612,1985,12592,1978,12573e" strokecolor="#363435" stroked="t" strokeweight="0.6pt" style="position:absolute;left:1978;top:12573;width:15;height:58">
              <v:path arrowok="t"/>
            </v:shape>
            <v:shape coordorigin="2271,12777" coordsize="13,59" filled="f" path="m2271,12836l2276,12817,2281,12797,2284,12777e" strokecolor="#363435" stroked="t" strokeweight="0.6pt" style="position:absolute;left:2271;top:12777;width:13;height:59">
              <v:path arrowok="t"/>
            </v:shape>
            <v:shape coordorigin="2283,12567" coordsize="10,164" filled="f" path="m2290,12731l2292,12711,2292,12691,2293,12671,2292,12651,2291,12631,2289,12611,2287,12591,2283,12572,2283,12567e" strokecolor="#363435" stroked="t" strokeweight="0.6pt" style="position:absolute;left:2283;top:12567;width:10;height:164">
              <v:path arrowok="t"/>
              <v:stroke dashstyle="longDash"/>
            </v:shape>
            <v:shape coordorigin="2262,12486" coordsize="16,58" filled="f" path="m2278,12544l2273,12525,2268,12505,2262,12486e" strokecolor="#363435" stroked="t" strokeweight="0.6pt" style="position:absolute;left:2262;top:12486;width:16;height:58">
              <v:path arrowok="t"/>
            </v:shape>
            <v:shape coordorigin="2555,12862" coordsize="14,58" filled="f" path="m2555,12921l2560,12901,2565,12882,2569,12862e" strokecolor="#363435" stroked="t" strokeweight="0.6pt" style="position:absolute;left:2555;top:12862;width:14;height:58">
              <v:path arrowok="t"/>
            </v:shape>
            <v:shape coordorigin="2563,12464" coordsize="25,352" filled="f" path="m2578,12816l2581,12796,2583,12776,2585,12756,2587,12737,2588,12717,2588,12697,2588,12677,2588,12657,2588,12637,2586,12617,2585,12597,2583,12577,2581,12558,2578,12538,2574,12518,2571,12499,2567,12479,2563,12464e" strokecolor="#363435" stroked="t" strokeweight="0.6pt" style="position:absolute;left:2563;top:12464;width:25;height:352">
              <v:path arrowok="t"/>
              <v:stroke dashstyle="longDash"/>
            </v:shape>
            <v:shape coordorigin="2540,12384" coordsize="17,57" filled="f" path="m2557,12441l2552,12422,2546,12403,2540,12384e" strokecolor="#363435" stroked="t" strokeweight="0.6pt" style="position:absolute;left:2540;top:12384;width:17;height:57">
              <v:path arrowok="t"/>
            </v:shape>
            <v:shape coordorigin="2832,12970" coordsize="16,58" filled="f" path="m2832,13028l2838,13009,2843,12990,2848,12970e" strokecolor="#363435" stroked="t" strokeweight="0.6pt" style="position:absolute;left:2832;top:12970;width:16;height:58">
              <v:path arrowok="t"/>
            </v:shape>
            <v:shape coordorigin="2844,12367" coordsize="40,567" filled="f" path="m2857,12934l2862,12906,2868,12878,2872,12850,2876,12821,2879,12793,2881,12764,2883,12736,2884,12707,2884,12679,2884,12650,2883,12621,2881,12593,2879,12564,2876,12536,2872,12508,2868,12479,2863,12451,2857,12423,2851,12395,2844,12367e" strokecolor="#363435" stroked="t" strokeweight="0.6pt" style="position:absolute;left:2844;top:12367;width:40;height:567">
              <v:path arrowok="t"/>
              <v:stroke dashstyle="dash"/>
            </v:shape>
            <v:shape coordorigin="2821,12292" coordsize="18,57" filled="f" path="m2839,12349l2833,12330,2828,12311,2821,12292e" strokecolor="#363435" stroked="t" strokeweight="0.6pt" style="position:absolute;left:2821;top:12292;width:18;height:57">
              <v:path arrowok="t"/>
            </v:shape>
            <v:shape coordorigin="3116,13057" coordsize="16,58" filled="f" path="m3116,13115l3121,13096,3127,13077,3132,13057e" strokecolor="#363435" stroked="t" strokeweight="0.6pt" style="position:absolute;left:3116;top:13057;width:16;height:58">
              <v:path arrowok="t"/>
            </v:shape>
            <v:shape coordorigin="3124,12268" coordsize="56,752" filled="f" path="m3141,13020l3149,12982,3156,12945,3163,12907,3168,12870,3172,12832,3176,12794,3178,12756,3180,12718,3180,12681,3180,12643,3178,12605,3176,12567,3173,12529,3169,12491,3164,12454,3158,12416,3151,12379,3143,12342,3134,12305,3124,12268e" strokecolor="#363435" stroked="t" strokeweight="0.6pt" style="position:absolute;left:3124;top:12268;width:56;height:752">
              <v:path arrowok="t"/>
              <v:stroke dashstyle="dash"/>
            </v:shape>
            <v:shape coordorigin="3100,12192" coordsize="18,57" filled="f" path="m3118,12249l3113,12230,3107,12211,3100,12192e" strokecolor="#363435" stroked="t" strokeweight="0.6pt" style="position:absolute;left:3100;top:12192;width:18;height:57">
              <v:path arrowok="t"/>
            </v:shape>
            <v:shape coordorigin="3395,13158" coordsize="17,58" filled="f" path="m3395,13215l3400,13196,3406,13177,3411,13158e" strokecolor="#363435" stroked="t" strokeweight="0.6pt" style="position:absolute;left:3395;top:13158;width:17;height:58">
              <v:path arrowok="t"/>
            </v:shape>
            <v:shape coordorigin="3407,12182" coordsize="69,937" filled="f" path="m3422,13119l3433,13072,3442,13026,3451,12979,3458,12932,3464,12885,3469,12838,3472,12791,3475,12744,3476,12697,3476,12649,3474,12602,3472,12555,3468,12508,3463,12461,3457,12414,3449,12367,3441,12320,3431,12274,3420,12228,3407,12182e" strokecolor="#363435" stroked="t" strokeweight="0.6pt" style="position:absolute;left:3407;top:12182;width:69;height:937">
              <v:path arrowok="t"/>
              <v:stroke dashstyle="longDash"/>
            </v:shape>
            <v:shape coordorigin="3384,12105" coordsize="18,57" filled="f" path="m3402,12162l3396,12143,3390,12124,3384,12105e" strokecolor="#363435" stroked="t" strokeweight="0.6pt" style="position:absolute;left:3384;top:12105;width:18;height:57">
              <v:path arrowok="t"/>
            </v:shape>
            <v:shape coordorigin="3679,13239" coordsize="17,58" filled="f" path="m3679,13297l3685,13278,3691,13258,3696,13239e" strokecolor="#363435" stroked="t" strokeweight="0.6pt" style="position:absolute;left:3679;top:13239;width:17;height:58">
              <v:path arrowok="t"/>
            </v:shape>
            <v:shape coordorigin="3685,12077" coordsize="87,1122" filled="f" path="m3707,13199l3720,13144,3732,13088,3742,13032,3751,12976,3758,12919,3764,12863,3768,12807,3771,12750,3772,12693,3771,12637,3770,12580,3766,12523,3761,12467,3755,12411,3747,12354,3738,12298,3727,12243,3714,12187,3701,12132,3685,12077e" strokecolor="#363435" stroked="t" strokeweight="0.6pt" style="position:absolute;left:3685;top:12077;width:87;height:1122">
              <v:path arrowok="t"/>
              <v:stroke dashstyle="longDash"/>
            </v:shape>
            <v:shape coordorigin="1780,12132" coordsize="2467,529" filled="f" path="m1780,12660l4247,12132e" strokecolor="#363435" stroked="t" strokeweight="0.4pt" style="position:absolute;left:1780;top:12132;width:2467;height:529">
              <v:path arrowok="t"/>
              <v:stroke dashstyle="dash"/>
            </v:shape>
            <v:shape coordorigin="4267,12119" coordsize="39,8" filled="f" path="m4267,12127l4306,12119e" strokecolor="#363435" stroked="t" strokeweight="0.4pt" style="position:absolute;left:4267;top:12119;width:39;height:8">
              <v:path arrowok="t"/>
            </v:shape>
            <v:shape coordorigin="4660,12677" coordsize="282,0" filled="f" path="m4942,12677l4660,12677e" strokecolor="#363435" stroked="t" strokeweight="0.4pt" style="position:absolute;left:4660;top:12677;width:282;height:0">
              <v:path arrowok="t"/>
            </v:shape>
            <v:shape coordorigin="4656,12677" coordsize="3,0" filled="f" path="m4656,12677l4659,12677e" strokecolor="#363435" stroked="t" strokeweight="0.4pt" style="position:absolute;left:4656;top:12677;width:3;height:0">
              <v:path arrowok="t"/>
            </v:shape>
            <v:shape coordorigin="3961,13285" coordsize="30,104" filled="f" path="m3961,13389l3967,13370,3972,13351,3978,13331,3983,13312,3988,13293,3990,13285e" strokecolor="#363435" stroked="t" strokeweight="0.4pt" style="position:absolute;left:3961;top:13285;width:30;height:104">
              <v:path arrowok="t"/>
            </v:shape>
            <v:shape coordorigin="1921,12813" coordsize="44,65" filled="f" path="m1921,12878l1934,12862,1945,12846,1956,12829,1965,12813e" strokecolor="#363435" stroked="t" strokeweight="0.6pt" style="position:absolute;left:1921;top:12813;width:44;height:65">
              <v:path arrowok="t"/>
              <v:stroke dashstyle="dash"/>
            </v:shape>
            <v:shape coordorigin="2211,12912" coordsize="35,69" filled="f" path="m2211,12981l2221,12964,2230,12946,2238,12928,2245,12912e" strokecolor="#363435" stroked="t" strokeweight="0.6pt" style="position:absolute;left:2211;top:12912;width:35;height:69">
              <v:path arrowok="t"/>
              <v:stroke dashstyle="dash"/>
            </v:shape>
            <v:shape coordorigin="2497,13002" coordsize="31,72" filled="f" path="m2497,13074l2506,13056,2514,13038,2522,13019,2529,13002e" strokecolor="#363435" stroked="t" strokeweight="0.6pt" style="position:absolute;left:2497;top:13002;width:31;height:72">
              <v:path arrowok="t"/>
              <v:stroke dashstyle="dash"/>
            </v:shape>
            <v:shape coordorigin="2789,13086" coordsize="24,62" filled="f" path="m2789,13148l2797,13129,2804,13110,2811,13092,2813,13086e" strokecolor="#363435" stroked="t" strokeweight="0.6pt" style="position:absolute;left:2789;top:13086;width:24;height:62">
              <v:path arrowok="t"/>
              <v:stroke dashstyle="dash"/>
            </v:shape>
            <v:shape coordorigin="3071,13173" coordsize="26,70" filled="f" path="m3071,13242l3078,13224,3085,13205,3092,13186,3097,13173e" strokecolor="#363435" stroked="t" strokeweight="0.6pt" style="position:absolute;left:3071;top:13173;width:26;height:70">
              <v:path arrowok="t"/>
              <v:stroke dashstyle="dash"/>
            </v:shape>
            <v:shape coordorigin="3358,13260" coordsize="22,62" filled="f" path="m3358,13322l3365,13303,3372,13284,3378,13265,3380,13260e" strokecolor="#363435" stroked="t" strokeweight="0.6pt" style="position:absolute;left:3358;top:13260;width:22;height:62">
              <v:path arrowok="t"/>
              <v:stroke dashstyle="dash"/>
            </v:shape>
            <v:shape coordorigin="3311,13366" coordsize="29,68" filled="f" path="m3311,13434l3319,13415,3327,13397,3335,13379,3341,13366e" strokecolor="#363435" stroked="t" strokeweight="0.6pt" style="position:absolute;left:3311;top:13366;width:29;height:68">
              <v:path arrowok="t"/>
              <v:stroke dashstyle="dash"/>
            </v:shape>
            <v:shape coordorigin="3642,13341" coordsize="24,68" filled="f" path="m3642,13409l3648,13390,3655,13371,3662,13352,3665,13341e" strokecolor="#363435" stroked="t" strokeweight="0.6pt" style="position:absolute;left:3642;top:13341;width:24;height:68">
              <v:path arrowok="t"/>
              <v:stroke dashstyle="dash"/>
            </v:shape>
            <v:shape coordorigin="3602,13442" coordsize="27,65" filled="f" path="m3602,13508l3610,13489,3618,13471,3625,13452,3629,13442e" strokecolor="#363435" stroked="t" strokeweight="0.6pt" style="position:absolute;left:3602;top:13442;width:27;height:65">
              <v:path arrowok="t"/>
              <v:stroke dashstyle="dash"/>
            </v:shape>
            <v:shape coordorigin="3916,13441" coordsize="28,80" filled="f" path="m3916,13522l3923,13503,3929,13484,3936,13465,3942,13446,3944,13441e" strokecolor="#363435" stroked="t" strokeweight="0.6pt" style="position:absolute;left:3916;top:13441;width:28;height:80">
              <v:path arrowok="t"/>
              <v:stroke dashstyle="longDash"/>
            </v:shape>
            <v:shape coordorigin="3874,13550" coordsize="31,76" filled="f" path="m3874,13627l3882,13608,3889,13590,3897,13571,3904,13553,3905,13550e" strokecolor="#363435" stroked="t" strokeweight="0.6pt" style="position:absolute;left:3874;top:13550;width:31;height:76">
              <v:path arrowok="t"/>
              <v:stroke dashstyle="longDash"/>
            </v:shape>
            <v:shape coordorigin="1701,12613" coordsize="0,64" filled="f" path="m1701,12677l1701,12613e" strokecolor="#363435" stroked="t" strokeweight="0.4pt" style="position:absolute;left:1701;top:12613;width:0;height:64">
              <v:path arrowok="t"/>
            </v:shape>
            <v:shape coordorigin="1701,12677" coordsize="53,0" filled="f" path="m1701,12677l1754,12677e" strokecolor="#363435" stroked="t" strokeweight="0.4pt" style="position:absolute;left:1701;top:12677;width:53;height:0">
              <v:path arrowok="t"/>
            </v:shape>
            <v:shape coordorigin="1648,12677" coordsize="53,0" filled="f" path="m1701,12677l1648,12677e" strokecolor="#363435" stroked="t" strokeweight="0.4pt" style="position:absolute;left:1648;top:12677;width:53;height:0">
              <v:path arrowok="t"/>
            </v:shape>
            <v:shape coordorigin="1701,12677" coordsize="0,64" filled="f" path="m1701,12677l1701,12742e" strokecolor="#363435" stroked="t" strokeweight="0.4pt" style="position:absolute;left:1701;top:12677;width:0;height:64">
              <v:path arrowok="t"/>
            </v:shape>
            <v:shape coordorigin="1701,12669" coordsize="39,8" filled="f" path="m1701,12677l1740,12669e" strokecolor="#363435" stroked="t" strokeweight="0.4pt" style="position:absolute;left:1701;top:12669;width:39;height:8">
              <v:path arrowok="t"/>
            </v:shape>
            <v:shape coordorigin="1701,12677" coordsize="5276,1590" filled="f" path="m1701,12677l6977,14267e" strokecolor="#363435" stroked="t" strokeweight="0.4pt" style="position:absolute;left:1701;top:12677;width:5276;height:1590">
              <v:path arrowok="t"/>
            </v:shape>
            <v:shape coordorigin="1754,12677" coordsize="5651,0" filled="f" path="m1754,12677l7405,12677e" strokecolor="#363435" stroked="t" strokeweight="0.4pt" style="position:absolute;left:1754;top:12677;width:5651;height:0">
              <v:path arrowok="t"/>
            </v:shape>
            <v:shape coordorigin="4363,11606" coordsize="197,2161" filled="f" path="m4553,11606l4517,11711,4484,11817,4456,11924,4431,12032,4410,12140,4393,12249,4380,12358,4371,12467,4365,12577,4363,12687,4366,12797,4372,12907,4382,13016,4396,13125,4414,13234,4435,13342,4461,13450,4490,13556,4523,13662,4560,13767e" strokecolor="#363435" stroked="t" strokeweight="0.6pt" style="position:absolute;left:4363;top:11606;width:197;height:2161">
              <v:path arrowok="t"/>
              <v:stroke dashstyle="dash"/>
            </v:shape>
            <v:shape coordorigin="4567,13786" coordsize="22,56" filled="f" path="m4567,13786l4575,13804,4582,13823,4589,13842e" strokecolor="#363435" stroked="t" strokeweight="0.6pt" style="position:absolute;left:4567;top:13786;width:22;height:56">
              <v:path arrowok="t"/>
            </v:shape>
            <v:shape coordorigin="1701,12677" coordsize="0,1643" filled="f" path="m1701,12677l1701,14321e" strokecolor="#363435" stroked="t" strokeweight="0.4pt" style="position:absolute;left:1701;top:12677;width:0;height:1643">
              <v:path arrowok="t"/>
            </v:shape>
            <v:shape coordorigin="1772,14321" coordsize="2401,0" filled="f" path="m1772,14321l4172,14321e" strokecolor="#363435" stroked="t" strokeweight="0.4pt" style="position:absolute;left:1772;top:14321;width:2401;height:0">
              <v:path arrowok="t"/>
            </v:shape>
            <v:shape coordorigin="1701,14297" coordsize="87,46" fillcolor="#363435" filled="t" path="m1788,14344l1788,14297,1701,14321,1788,14344xe" stroked="f" style="position:absolute;left:1701;top:14297;width:87;height:46">
              <v:path arrowok="t"/>
              <v:fill/>
            </v:shape>
            <v:shape coordorigin="4157,14297" coordsize="87,46" fillcolor="#363435" filled="t" path="m4157,14344l4243,14321,4157,14297,4157,14344xe" stroked="f" style="position:absolute;left:4157;top:14297;width:87;height:46">
              <v:path arrowok="t"/>
              <v:fill/>
            </v:shape>
            <v:shape coordorigin="4346,14321" coordsize="2988,0" filled="f" path="m7334,14321l4346,14321e" strokecolor="#363435" stroked="t" strokeweight="0.4pt" style="position:absolute;left:4346;top:14321;width:2988;height:0">
              <v:path arrowok="t"/>
            </v:shape>
            <v:shape coordorigin="7318,14297" coordsize="87,46" fillcolor="#363435" filled="t" path="m7318,14297l7318,14344,7405,14321,7318,14297xe" stroked="f" style="position:absolute;left:7318;top:14297;width:87;height:46">
              <v:path arrowok="t"/>
              <v:fill/>
            </v:shape>
            <v:shape coordorigin="4275,14297" coordsize="87,46" fillcolor="#363435" filled="t" path="m4362,14297l4275,14321,4362,14344,4362,14297xe" stroked="f" style="position:absolute;left:4275;top:14297;width:87;height:46">
              <v:path arrowok="t"/>
              <v:fill/>
            </v:shape>
            <v:shape coordorigin="7405,12677" coordsize="0,1643" filled="f" path="m7405,12677l7405,14321e" strokecolor="#363435" stroked="t" strokeweight="0.4pt" style="position:absolute;left:7405;top:12677;width:0;height:1643">
              <v:path arrowok="t"/>
            </v:shape>
            <v:shape coordorigin="7260,12636" coordsize="39,7" filled="f" path="m7300,12643l7260,12636e" strokecolor="#363435" stroked="t" strokeweight="0.4pt" style="position:absolute;left:7260;top:12636;width:39;height:7">
              <v:path arrowok="t"/>
            </v:shape>
            <v:shape coordorigin="4579,12180" coordsize="2643,450" filled="f" path="m7222,12629l4579,12180e" strokecolor="#363435" stroked="t" strokeweight="0.4pt" style="position:absolute;left:4579;top:12180;width:2643;height:450">
              <v:path arrowok="t"/>
              <v:stroke dashstyle="dash"/>
            </v:shape>
            <v:shape coordorigin="4520,12170" coordsize="39,7" filled="f" path="m4559,12176l4520,12170e" strokecolor="#363435" stroked="t" strokeweight="0.4pt" style="position:absolute;left:4520;top:12170;width:39;height:7">
              <v:path arrowok="t"/>
            </v:shape>
            <v:shape coordorigin="7280,12617" coordsize="89,46" fillcolor="#363435" filled="t" path="m7288,12617l7280,12663,7370,12654,7288,12617xe" stroked="f" style="position:absolute;left:7280;top:12617;width:89;height:46">
              <v:path arrowok="t"/>
              <v:fill/>
            </v:shape>
            <v:shape coordorigin="4450,12149" coordsize="89,46" fillcolor="#363435" filled="t" path="m4539,12149l4450,12158,4532,12195,4539,12149xe" stroked="f" style="position:absolute;left:4450;top:12149;width:89;height:46">
              <v:path arrowok="t"/>
              <v:fill/>
            </v:shape>
            <v:shape coordorigin="4236,12118" coordsize="35,35" filled="f" path="m4236,12135l4236,12145,4243,12153,4253,12153,4263,12153,4270,12145,4270,12135,4270,12125,4263,12118,4253,12118,4243,12118,4236,12125,4236,12135xe" strokecolor="#363435" stroked="t" strokeweight="1.886pt" style="position:absolute;left:4236;top:12118;width:35;height:35">
              <v:path arrowok="t"/>
            </v:shape>
            <v:shape coordorigin="4389,12128" coordsize="35,35" filled="f" path="m4389,12146l4389,12156,4397,12164,4407,12164,4416,12164,4424,12156,4424,12146,4424,12136,4416,12128,4407,12128,4397,12128,4389,12136,4389,12146xe" strokecolor="#363435" stroked="t" strokeweight="1.886pt" style="position:absolute;left:4389;top:12128;width:35;height:35">
              <v:path arrowok="t"/>
            </v:shape>
            <v:shape coordorigin="4346,12660" coordsize="35,35" filled="f" path="m4346,12677l4346,12687,4354,12695,4363,12695,4373,12695,4381,12687,4381,12677,4381,12668,4373,12660,4363,12660,4354,12660,4346,12668,4346,12677xe" strokecolor="#363435" stroked="t" strokeweight="1.886pt" style="position:absolute;left:4346;top:12660;width:35;height:35">
              <v:path arrowok="t"/>
            </v:shape>
            <v:shape coordorigin="7388,12660" coordsize="35,35" fillcolor="#363435" filled="t" path="m7388,12677l7388,12687,7395,12695,7415,12695,7422,12687,7422,12668,7415,12660,7395,12660,7388,12668,7388,12677xe" stroked="f" style="position:absolute;left:7388;top:12660;width:35;height:35">
              <v:path arrowok="t"/>
              <v:fill/>
            </v:shape>
            <v:shape coordorigin="7388,12660" coordsize="35,35" filled="f" path="m7388,12677l7388,12687,7395,12695,7405,12695,7415,12695,7422,12687,7422,12677,7422,12668,7415,12660,7405,12660,7395,12660,7388,12668,7388,12677xe" strokecolor="#363435" stroked="t" strokeweight="1.886pt" style="position:absolute;left:7388;top:12660;width:35;height:35">
              <v:path arrowok="t"/>
            </v:shape>
            <v:shape coordorigin="1684,12660" coordsize="35,35" filled="f" path="m1684,12677l1684,12687,1691,12695,1701,12695,1711,12695,1718,12687,1718,12677,1718,12668,1711,12660,1701,12660,1691,12660,1684,12668,1684,12677xe" strokecolor="#363435" stroked="t" strokeweight="1.886pt" style="position:absolute;left:1684;top:12660;width:35;height:35">
              <v:path arrowok="t"/>
            </v:shape>
            <v:shape coordorigin="4253,12245" coordsize="0,355" filled="f" path="m4253,12245l4253,12600e" strokecolor="#363435" stroked="t" strokeweight="0.4pt" style="position:absolute;left:4253;top:12245;width:0;height:355">
              <v:path arrowok="t"/>
            </v:shape>
            <v:shape coordorigin="4230,12174" coordsize="46,87" fillcolor="#363435" filled="t" path="m4230,12261l4276,12261,4253,12174,4230,12261xe" stroked="f" style="position:absolute;left:4230;top:12174;width:46;height:87">
              <v:path arrowok="t"/>
              <v:fill/>
            </v:shape>
            <v:shape coordorigin="4230,12584" coordsize="46,87" fillcolor="#363435" filled="t" path="m4230,12584l4253,12671,4276,12584,4230,12584xe" stroked="f" style="position:absolute;left:4230;top:12584;width:46;height:87">
              <v:path arrowok="t"/>
              <v:fill/>
            </v:shape>
            <v:shape coordorigin="4248,13123" coordsize="123,33" filled="f" path="m4248,13123l4371,13156e" strokecolor="#363435" stroked="t" strokeweight="0.4pt" style="position:absolute;left:4248;top:13123;width:123;height:33">
              <v:path arrowok="t"/>
            </v:shape>
            <v:shape coordorigin="4240,13231" coordsize="132,33" filled="f" path="m4240,13231l4371,13264e" strokecolor="#363435" stroked="t" strokeweight="0.4pt" style="position:absolute;left:4240;top:13231;width:132;height:33">
              <v:path arrowok="t"/>
            </v:shape>
            <v:shape coordorigin="4043,12963" coordsize="8,60" filled="f" path="m4043,13022l4046,13002,4048,12982,4051,12963e" strokecolor="#363435" stroked="t" strokeweight="0.6pt" style="position:absolute;left:4043;top:12963;width:8;height:60">
              <v:path arrowok="t"/>
            </v:shape>
            <v:shape coordorigin="3969,11992" coordsize="99,931" filled="f" path="m4055,12923l4059,12876,4063,12829,4065,12782,4067,12735,4068,12688,4067,12641,4066,12594,4064,12547,4061,12500,4057,12453,4052,12407,4047,12360,4040,12313,4033,12267,4024,12221,4015,12175,4005,12129,3994,12083,3982,12037,3969,11992e" strokecolor="#363435" stroked="t" strokeweight="0.6pt" style="position:absolute;left:3969;top:11992;width:99;height:931">
              <v:path arrowok="t"/>
              <v:stroke dashstyle="longDash"/>
            </v:shape>
            <v:shape coordorigin="3945,11916" coordsize="18,57" filled="f" path="m3963,11973l3957,11954,3951,11935,3945,11916e" strokecolor="#363435" stroked="t" strokeweight="0.6pt" style="position:absolute;left:3945;top:11916;width:18;height:57">
              <v:path arrowok="t"/>
            </v:shape>
            <v:shape coordorigin="4306,12111" coordsize="39,8" filled="f" path="m4306,12119l4345,12111e" strokecolor="#363435" stroked="t" strokeweight="0.4pt" style="position:absolute;left:4306;top:12111;width:39;height:8">
              <v:path arrowok="t"/>
            </v:shape>
            <v:shape coordorigin="4385,11795" coordsize="1552,308" filled="f" path="m4385,12103l5937,11795e" strokecolor="#363435" stroked="t" strokeweight="0.4pt" style="position:absolute;left:4385;top:11795;width:1552;height:308">
              <v:path arrowok="t"/>
              <v:stroke dashstyle="dash"/>
            </v:shape>
            <v:shape coordorigin="5957,11783" coordsize="39,8" filled="f" path="m5957,11791l5996,11783e" strokecolor="#363435" stroked="t" strokeweight="0.4pt" style="position:absolute;left:5957;top:11783;width:39;height:8">
              <v:path arrowok="t"/>
            </v:shape>
            <v:shape coordorigin="5267,11909" coordsize="31,395" filled="f" path="m5267,12305l5269,12298,5271,12290,5273,12281,5275,12270,5278,12257,5281,12243,5284,12227,5287,12210,5289,12192,5292,12172,5294,12151,5296,12129,5297,12105,5298,12081,5298,12055,5297,12028,5296,12000,5294,11971,5291,11940,5286,11909e" strokecolor="#363435" stroked="t" strokeweight="0.4pt" style="position:absolute;left:5267;top:11909;width:31;height:395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1943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right"/>
        <w:spacing w:line="360" w:lineRule="exact"/>
        <w:ind w:right="111"/>
        <w:sectPr>
          <w:type w:val="continuous"/>
          <w:pgSz w:h="15560" w:w="11640"/>
          <w:pgMar w:bottom="280" w:left="900" w:right="90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89"/>
          <w:sz w:val="32"/>
          <w:szCs w:val="32"/>
        </w:rPr>
        <w:t>279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11" w:right="-47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271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82" w:line="271" w:lineRule="auto"/>
        <w:ind w:firstLine="240" w:right="73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acuerdo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principio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Huygens-Fresnel,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sumamos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ectorial,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tomand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tiras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ución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directa-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proporciona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tira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comparada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iluminación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tomar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oblicuidad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3909"/>
        <w:sectPr>
          <w:pgSz w:h="15560" w:w="11640"/>
          <w:pgMar w:bottom="280" w:left="760" w:right="1040" w:top="780"/>
          <w:cols w:equalWidth="off" w:num="2">
            <w:col w:space="1850" w:w="1142"/>
            <w:col w:w="6848"/>
          </w:cols>
        </w:sectPr>
      </w:pPr>
      <w:r>
        <w:pict>
          <v:group coordorigin="5750,47" coordsize="2722,411" style="position:absolute;margin-left:287.51pt;margin-top:2.34657pt;width:136.12pt;height:20.562pt;mso-position-horizontal-relative:page;mso-position-vertical-relative:paragraph;z-index:-4270">
            <v:shape coordorigin="5750,47" coordsize="2722,411" fillcolor="#FDFDFD" filled="t" path="m5750,458l8473,458,8473,47,5750,47,5750,458xe" stroked="f" style="position:absolute;left:5750;top:47;width:2722;height:41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10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6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8"/>
          <w:position w:val="-6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8"/>
          <w:w w:val="148"/>
          <w:position w:val="-6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  <w:u w:color="363435" w:val="single"/>
        </w:rPr>
        <w:t>cos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-6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  <w:u w:color="363435" w:val="single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4988" w:right="-7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Factor</w:t>
      </w:r>
      <w:r>
        <w:rPr>
          <w:rFonts w:ascii="Times New Roman" w:cs="Times New Roman" w:eastAsia="Times New Roman" w:hAnsi="Times New Roman"/>
          <w:color w:val="363435"/>
          <w:spacing w:val="24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oblicuidad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6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26"/>
          <w:position w:val="11"/>
          <w:sz w:val="20"/>
          <w:szCs w:val="20"/>
        </w:rPr>
        <w:t>      </w:t>
      </w:r>
      <w:r>
        <w:rPr>
          <w:rFonts w:ascii="Cambria" w:cs="Cambria" w:eastAsia="Cambria" w:hAnsi="Cambria"/>
          <w:color w:val="363435"/>
          <w:spacing w:val="16"/>
          <w:w w:val="126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26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     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5"/>
          <w:position w:val="1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2">
            <w:col w:space="1454" w:w="7730"/>
            <w:col w:w="656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left="2991" w:right="7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oblicuidad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postulado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Huygens,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aparece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natural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vimo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anterio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suponer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ángul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pequeñ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necesari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considera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32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ne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ariable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adimensional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5984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w w:val="33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-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5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9"/>
          <w:w w:val="141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37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3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3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pict>
          <v:group coordorigin="6392,-170" coordsize="1439,489" style="position:absolute;margin-left:319.603pt;margin-top:-8.50413pt;width:71.936pt;height:24.47pt;mso-position-horizontal-relative:page;mso-position-vertical-relative:paragraph;z-index:-4269">
            <v:shape coordorigin="6397,-165" coordsize="1429,479" fillcolor="#FDFDFD" filled="t" path="m6397,314l7826,314,7826,-165,6397,-165,6397,314xe" stroked="f" style="position:absolute;left:6397;top:-165;width:1429;height:479">
              <v:path arrowok="t"/>
              <v:fill/>
            </v:shape>
            <v:shape coordorigin="6909,-160" coordsize="752,0" filled="f" path="m6909,-160l7661,-160e" strokecolor="#363435" stroked="t" strokeweight="0.558pt" style="position:absolute;left:6909;top:-160;width:752;height:0">
              <v:path arrowok="t"/>
            </v:shape>
            <w10:wrap type="none"/>
          </v:group>
        </w:pict>
      </w:r>
      <w:r>
        <w:pict>
          <v:shape filled="f" stroked="f" style="position:absolute;margin-left:327.168pt;margin-top:3.4787pt;width:7.8pt;height:10pt;mso-position-horizontal-relative:page;mso-position-vertical-relative:paragraph;z-index:-4262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                  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  <w:ind w:right="382"/>
      </w:pPr>
      <w:r>
        <w:rPr>
          <w:rFonts w:ascii="Times New Roman" w:cs="Times New Roman" w:eastAsia="Times New Roman" w:hAnsi="Times New Roman"/>
          <w:i/>
          <w:color w:val="363435"/>
          <w:spacing w:val="9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4"/>
          <w:position w:val="1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1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2">
            <w:col w:space="2092" w:w="7092"/>
            <w:col w:w="656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 w:line="260" w:lineRule="atLeast"/>
        <w:ind w:left="2991"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diferencia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respecto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rayo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axial,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rayo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18" w:line="160" w:lineRule="exact"/>
        <w:ind w:left="6346"/>
      </w:pPr>
      <w:r>
        <w:pict>
          <v:group coordorigin="6729,112" coordsize="766,373" style="position:absolute;margin-left:336.427pt;margin-top:5.62444pt;width:38.288pt;height:18.662pt;mso-position-horizontal-relative:page;mso-position-vertical-relative:paragraph;z-index:-4268">
            <v:shape coordorigin="6729,112" coordsize="766,373" fillcolor="#FDFDFD" filled="t" path="m6729,486l7494,486,7494,112,6729,112,6729,486xe" stroked="f" style="position:absolute;left:6729;top:112;width:766;height:373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w w:val="12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1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20" w:lineRule="exact"/>
        <w:ind w:left="5962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3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45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1"/>
          <w:sz w:val="20"/>
          <w:szCs w:val="20"/>
        </w:rPr>
        <w:t>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8"/>
          <w:w w:val="132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(X.15)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="18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294"/>
      </w:pPr>
      <w:r>
        <w:pict>
          <v:group coordorigin="867,-1546" coordsize="2648,2949" style="position:absolute;margin-left:43.3705pt;margin-top:-77.2908pt;width:132.4pt;height:147.43pt;mso-position-horizontal-relative:page;mso-position-vertical-relative:paragraph;z-index:-4263">
            <v:shape coordorigin="871,1001" coordsize="2640,0" filled="f" path="m3511,1001l871,1001e" strokecolor="#363435" stroked="t" strokeweight="0.4pt" style="position:absolute;left:871;top:1001;width:2640;height:0">
              <v:path arrowok="t"/>
            </v:shape>
            <v:shape coordorigin="1122,-1444" coordsize="0,2640" filled="f" path="m1122,1196l1122,-1444e" strokecolor="#363435" stroked="t" strokeweight="0.4pt" style="position:absolute;left:1122;top:-1444;width:0;height:2640">
              <v:path arrowok="t"/>
            </v:shape>
            <v:shape coordorigin="1910,1046" coordsize="62,259" filled="f" path="m1910,1305l1972,1046e" strokecolor="#363435" stroked="t" strokeweight="0.4pt" style="position:absolute;left:1910;top:1046;width:62;height:259">
              <v:path arrowok="t"/>
            </v:shape>
            <v:shape coordorigin="1932,1018" coordsize="71,52" fillcolor="#363435" filled="t" path="m1971,1049l1978,1059,1992,1066,2003,1070,1993,1055,1984,1037,1978,1018,1966,1031,1950,1043,1932,1053,1944,1055,1961,1055,1971,1049xe" stroked="f" style="position:absolute;left:1932;top:1018;width:71;height:52">
              <v:path arrowok="t"/>
              <v:fill/>
            </v:shape>
            <v:shape coordorigin="2377,946" coordsize="84,162" filled="f" path="m2461,1108l2377,946e" strokecolor="#363435" stroked="t" strokeweight="0.4pt" style="position:absolute;left:2377;top:946;width:84;height:162">
              <v:path arrowok="t"/>
            </v:shape>
            <v:shape coordorigin="2352,921" coordsize="65,56" fillcolor="#363435" filled="t" path="m2378,949l2398,949,2416,943,2399,939,2381,932,2364,921,2363,939,2359,958,2352,977,2362,971,2375,960,2378,949xe" stroked="f" style="position:absolute;left:2352;top:921;width:65;height:56">
              <v:path arrowok="t"/>
              <v:fill/>
            </v:shape>
            <v:shape coordorigin="1122,-102" coordsize="1294,1104" filled="f" path="m2416,-102l1122,1001e" strokecolor="#363435" stroked="t" strokeweight="0.75pt" style="position:absolute;left:1122;top:-102;width:1294;height:1104">
              <v:path arrowok="t"/>
            </v:shape>
            <v:shape coordorigin="2373,-176" coordsize="129,118" fillcolor="#363435" filled="t" path="m2373,-114l2421,-58,2502,-176,2373,-114xe" stroked="f" style="position:absolute;left:2373;top:-176;width:129;height:118">
              <v:path arrowok="t"/>
              <v:fill/>
            </v:shape>
            <v:shape coordorigin="2461,1056" coordsize="18,52" filled="f" path="m2461,1108l2478,1056e" strokecolor="#363435" stroked="t" strokeweight="0.4pt" style="position:absolute;left:2461;top:1056;width:18;height:52">
              <v:path arrowok="t"/>
            </v:shape>
            <v:shape coordorigin="2478,1056" coordsize="95,166" filled="f" path="m2478,1056l2574,1221e" strokecolor="#363435" stroked="t" strokeweight="0.4pt" style="position:absolute;left:2478;top:1056;width:95;height:166">
              <v:path arrowok="t"/>
            </v:shape>
            <v:shape coordorigin="1910,1265" coordsize="50,40" filled="f" path="m1910,1305l1960,1265e" strokecolor="#363435" stroked="t" strokeweight="0.4pt" style="position:absolute;left:1910;top:1265;width:50;height:40">
              <v:path arrowok="t"/>
            </v:shape>
            <v:shape coordorigin="1927,1265" coordsize="33,133" filled="f" path="m1960,1265l1927,1399e" strokecolor="#363435" stroked="t" strokeweight="0.4pt" style="position:absolute;left:1927;top:1265;width:33;height:133">
              <v:path arrowok="t"/>
            </v:shape>
            <v:shape coordorigin="1816,-1512" coordsize="1467,2513" filled="f" path="m2367,-192l2304,-208,2235,-230,2161,-262,2087,-305,2051,-330,2015,-359,1982,-392,1950,-428,1921,-468,1894,-511,1871,-559,1851,-612,1835,-669,1824,-731,1817,-797,1816,-869,1823,-965,1840,-1051,1864,-1127,1896,-1195,1933,-1254,1976,-1305,2023,-1349,2072,-1386,2124,-1417,2177,-1443,2229,-1464,2280,-1480,2330,-1492,2375,-1500,2454,-1510,2507,-1512,2521,-1512,2526,-1512,2634,-1511,2731,-1510,2818,-1507,2896,-1502,2964,-1495,3024,-1484,3120,-1448,3189,-1390,3235,-1303,3263,-1183,3272,-1108,3278,-1022,3281,-925,3283,-816,3284,-695,3284,-559,3278,-414,3262,-274,3235,-141,3199,-15,3155,105,3101,218,3041,324,2973,423,2899,515,2819,599,2734,676,2645,745,2551,806,2455,859,2355,904,2254,941,2151,969,2048,988,1944,999,1841,1001e" strokecolor="#363435" stroked="t" strokeweight="0.75pt" style="position:absolute;left:1816;top:-1512;width:1467;height:2513">
              <v:path arrowok="t"/>
            </v:shape>
            <v:shape coordorigin="2336,-234" coordsize="142,73" fillcolor="#363435" filled="t" path="m2347,-234l2336,-160,2478,-177,2347,-234xe" stroked="f" style="position:absolute;left:2336;top:-234;width:142;height:73">
              <v:path arrowok="t"/>
              <v:fill/>
            </v:shape>
            <v:shape coordorigin="2159,939" coordsize="101,51" fillcolor="#363435" filled="t" path="m2159,940l2173,990,2260,939,2159,940xe" stroked="f" style="position:absolute;left:2159;top:939;width:101;height:51">
              <v:path arrowok="t"/>
              <v:fill/>
            </v:shape>
            <v:shape coordorigin="2458,803" coordsize="98,71" fillcolor="#363435" filled="t" path="m2458,828l2483,874,2556,803,2458,828xe" stroked="f" style="position:absolute;left:2458;top:803;width:98;height:71">
              <v:path arrowok="t"/>
              <v:fill/>
            </v:shape>
            <v:shape coordorigin="2715,613" coordsize="90,84" fillcolor="#363435" filled="t" path="m2715,658l2750,697,2805,613,2715,658xe" stroked="f" style="position:absolute;left:2715;top:613;width:90;height:84">
              <v:path arrowok="t"/>
              <v:fill/>
            </v:shape>
            <v:shape coordorigin="2920,387" coordsize="79,94" fillcolor="#363435" filled="t" path="m2920,450l2962,481,2999,387,2920,450xe" stroked="f" style="position:absolute;left:2920;top:387;width:79;height:94">
              <v:path arrowok="t"/>
              <v:fill/>
            </v:shape>
            <v:shape coordorigin="3055,173" coordsize="69,98" fillcolor="#363435" filled="t" path="m3055,247l3102,271,3124,173,3055,247xe" stroked="f" style="position:absolute;left:3055;top:173;width:69;height:98">
              <v:path arrowok="t"/>
              <v:fill/>
            </v:shape>
            <v:shape coordorigin="3156,-57" coordsize="56,101" fillcolor="#363435" filled="t" path="m3156,27l3206,44,3213,-57,3156,27xe" stroked="f" style="position:absolute;left:3156;top:-57;width:56;height:101">
              <v:path arrowok="t"/>
              <v:fill/>
            </v:shape>
            <v:shape coordorigin="3222,-297" coordsize="51,101" fillcolor="#363435" filled="t" path="m3222,-206l3274,-197,3265,-297,3222,-206xe" stroked="f" style="position:absolute;left:3222;top:-297;width:51;height:101">
              <v:path arrowok="t"/>
              <v:fill/>
            </v:shape>
            <v:shape coordorigin="3255,-589" coordsize="52,98" fillcolor="#363435" filled="t" path="m3255,-492l3308,-491,3283,-589,3255,-492xe" stroked="f" style="position:absolute;left:3255;top:-589;width:52;height:98">
              <v:path arrowok="t"/>
              <v:fill/>
            </v:shape>
            <v:shape coordorigin="3242,-882" coordsize="51,101" fillcolor="#363435" filled="t" path="m3242,-781l3293,-791,3249,-882,3242,-781xe" stroked="f" style="position:absolute;left:3242;top:-882;width:51;height:101">
              <v:path arrowok="t"/>
              <v:fill/>
            </v:shape>
            <v:shape coordorigin="3139,-1154" coordsize="69,98" fillcolor="#363435" filled="t" path="m3162,-1056l3208,-1081,3139,-1154,3162,-1056xe" stroked="f" style="position:absolute;left:3139;top:-1154;width:69;height:98">
              <v:path arrowok="t"/>
              <v:fill/>
            </v:shape>
            <v:shape coordorigin="2928,-1376" coordsize="93,81" fillcolor="#363435" filled="t" path="m2989,-1295l3021,-1336,2928,-1376,2989,-1295xe" stroked="f" style="position:absolute;left:2928;top:-1376;width:93;height:81">
              <v:path arrowok="t"/>
              <v:fill/>
            </v:shape>
            <v:shape coordorigin="2693,-1484" coordsize="101,56" fillcolor="#363435" filled="t" path="m2777,-1428l2794,-1477,2693,-1484,2777,-1428xe" stroked="f" style="position:absolute;left:2693;top:-1484;width:101;height:56">
              <v:path arrowok="t"/>
              <v:fill/>
            </v:shape>
            <v:shape coordorigin="2428,-1538" coordsize="99,52" fillcolor="#363435" filled="t" path="m2527,-1486l2524,-1538,2428,-1507,2527,-1486xe" stroked="f" style="position:absolute;left:2428;top:-1538;width:99;height:52">
              <v:path arrowok="t"/>
              <v:fill/>
            </v:shape>
            <v:shape coordorigin="2148,-1491" coordsize="100,61" fillcolor="#363435" filled="t" path="m2248,-1443l2228,-1491,2148,-1430,2248,-1443xe" stroked="f" style="position:absolute;left:2148;top:-1491;width:100;height:61">
              <v:path arrowok="t"/>
              <v:fill/>
            </v:shape>
            <v:shape coordorigin="1917,-1323" coordsize="81,93" fillcolor="#363435" filled="t" path="m1998,-1291l1957,-1323,1917,-1230,1998,-1291xe" stroked="f" style="position:absolute;left:1917;top:-1323;width:81;height:93">
              <v:path arrowok="t"/>
              <v:fill/>
            </v:shape>
            <v:shape coordorigin="1808,-1030" coordsize="52,100" fillcolor="#363435" filled="t" path="m1859,-1023l1808,-1030,1820,-930,1859,-1023xe" stroked="f" style="position:absolute;left:1808;top:-1030;width:52;height:100">
              <v:path arrowok="t"/>
              <v:fill/>
            </v:shape>
            <v:shape coordorigin="1792,-789" coordsize="52,100" fillcolor="#363435" filled="t" path="m1844,-789l1792,-782,1831,-689,1844,-789xe" stroked="f" style="position:absolute;left:1792;top:-789;width:52;height:100">
              <v:path arrowok="t"/>
              <v:fill/>
            </v:shape>
            <v:shape coordorigin="1864,-540" coordsize="74,97" fillcolor="#363435" filled="t" path="m1909,-540l1864,-513,1938,-444,1909,-540xe" stroked="f" style="position:absolute;left:1864;top:-540;width:74;height:97">
              <v:path arrowok="t"/>
              <v:fill/>
            </v:shape>
            <v:shape coordorigin="2024,-361" coordsize="95,77" fillcolor="#363435" filled="t" path="m2054,-361l2024,-318,2119,-285,2054,-361xe" stroked="f" style="position:absolute;left:2024;top:-361;width:95;height:77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1ª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tira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53" w:right="-45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dv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right="-4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2ª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tira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/>
        <w:ind w:right="7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directament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proporciona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right="73"/>
        <w:sectPr>
          <w:type w:val="continuous"/>
          <w:pgSz w:h="15560" w:w="11640"/>
          <w:pgMar w:bottom="280" w:left="760" w:right="1040" w:top="1080"/>
          <w:cols w:equalWidth="off" w:num="3">
            <w:col w:space="459" w:w="1388"/>
            <w:col w:space="720" w:w="425"/>
            <w:col w:w="6848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gráfi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sumando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todos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ectores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magnitud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manera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obtiene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gráfi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X.6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directament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proporciona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resultant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b/>
          <w:color w:val="363435"/>
          <w:spacing w:val="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posibl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siguiend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métod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genera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encon-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cualquier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posición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Utilizando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ariable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adimensional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278" w:lineRule="auto"/>
        <w:ind w:firstLine="43" w:left="118" w:right="34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X.6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Resultante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vectorial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cada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elemento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ente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onda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" w:right="-60"/>
      </w:pP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30"/>
      </w:pP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26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br w:type="column"/>
      </w: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-37" w:right="-34"/>
      </w:pPr>
      <w:r>
        <w:pict>
          <v:group coordorigin="5822,34" coordsize="2579,491" style="position:absolute;margin-left:291.108pt;margin-top:1.69016pt;width:128.927pt;height:24.549pt;mso-position-horizontal-relative:page;mso-position-vertical-relative:paragraph;z-index:-4267">
            <v:shape coordorigin="5822,34" coordsize="2579,491" fillcolor="#FDFDFD" filled="t" path="m5822,525l8401,525,8401,34,5822,34,5822,525xe" stroked="f" style="position:absolute;left:5822;top:34;width:2579;height:49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27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15"/>
          <w:position w:val="-14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19"/>
          <w:w w:val="115"/>
          <w:position w:val="-14"/>
          <w:sz w:val="20"/>
          <w:szCs w:val="20"/>
          <w:u w:color="363435" w:val="single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15"/>
          <w:position w:val="-14"/>
          <w:sz w:val="20"/>
          <w:szCs w:val="20"/>
          <w:u w:color="363435" w:val="single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15"/>
          <w:position w:val="-14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8"/>
          <w:w w:val="115"/>
          <w:position w:val="-14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7"/>
          <w:sz w:val="14"/>
          <w:szCs w:val="14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7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7"/>
          <w:sz w:val="14"/>
          <w:szCs w:val="14"/>
        </w:rPr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7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1"/>
        <w:ind w:left="236" w:right="23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-34" w:right="-37"/>
      </w:pPr>
      <w:r>
        <w:pict>
          <v:group coordorigin="5762,29" coordsize="2700,508" style="position:absolute;margin-left:288.082pt;margin-top:1.43676pt;width:134.976pt;height:25.384pt;mso-position-horizontal-relative:page;mso-position-vertical-relative:paragraph;z-index:-4266">
            <v:shape coordorigin="5767,34" coordsize="2690,498" fillcolor="#FDFDFD" filled="t" path="m8456,531l8456,34,5767,34,5767,531,8456,531xe" stroked="f" style="position:absolute;left:5767;top:34;width:2690;height:498">
              <v:path arrowok="t"/>
              <v:fill/>
            </v:shape>
            <v:shape coordorigin="7682,290" coordsize="324,0" filled="f" path="m7682,290l8006,290e" strokecolor="#363435" stroked="t" strokeweight="0.558pt" style="position:absolute;left:7682;top:290;width:32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15"/>
          <w:position w:val="0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15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7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1" w:line="220" w:lineRule="exact"/>
        <w:ind w:left="239" w:right="23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</w:pP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(X.16)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"/>
        <w:sectPr>
          <w:type w:val="continuous"/>
          <w:pgSz w:h="15560" w:w="11640"/>
          <w:pgMar w:bottom="280" w:left="760" w:right="1040" w:top="1080"/>
          <w:cols w:equalWidth="off" w:num="4">
            <w:col w:space="1912" w:w="3092"/>
            <w:col w:space="31" w:w="1726"/>
            <w:col w:space="29" w:w="645"/>
            <w:col w:w="2405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32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grando,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Cornu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quedaría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nida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33"/>
        <w:ind w:right="315"/>
      </w:pP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9"/>
          <w:position w:val="-5"/>
          <w:sz w:val="14"/>
          <w:szCs w:val="14"/>
        </w:rPr>
        <w:t>v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    </w:t>
      </w:r>
      <w:r>
        <w:rPr>
          <w:rFonts w:ascii="Cambria" w:cs="Cambria" w:eastAsia="Cambria" w:hAnsi="Cambria"/>
          <w:color w:val="363435"/>
          <w:spacing w:val="58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3"/>
        <w:ind w:right="40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62"/>
        <w:ind w:left="2956" w:right="324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59"/>
        <w:ind w:right="362"/>
      </w:pP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9"/>
          <w:position w:val="-5"/>
          <w:sz w:val="14"/>
          <w:szCs w:val="14"/>
        </w:rPr>
        <w:t>v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4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    </w:t>
      </w:r>
      <w:r>
        <w:rPr>
          <w:rFonts w:ascii="Cambria" w:cs="Cambria" w:eastAsia="Cambria" w:hAnsi="Cambria"/>
          <w:color w:val="363435"/>
          <w:spacing w:val="58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3" w:line="140" w:lineRule="exact"/>
        <w:ind w:right="45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44"/>
        <w:ind w:left="-24" w:right="-3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15"/>
          <w:position w:val="0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15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7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1"/>
        <w:ind w:left="249" w:right="236"/>
      </w:pPr>
      <w:r>
        <w:pict>
          <v:group coordorigin="6172,-215" coordsize="1879,508" style="position:absolute;margin-left:308.598pt;margin-top:-10.7643pt;width:93.947pt;height:25.385pt;mso-position-horizontal-relative:page;mso-position-vertical-relative:paragraph;z-index:-4265">
            <v:shape coordorigin="6177,-210" coordsize="1869,498" fillcolor="#FDFDFD" filled="t" path="m6177,287l8046,287,8046,-210,6177,-210,6177,287xe" stroked="f" style="position:absolute;left:6177;top:-210;width:1869;height:498">
              <v:path arrowok="t"/>
              <v:fill/>
            </v:shape>
            <v:shape coordorigin="7325,46" coordsize="324,0" filled="f" path="m7325,46l7649,46e" strokecolor="#363435" stroked="t" strokeweight="0.558pt" style="position:absolute;left:7325;top:46;width:32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-37" w:right="-24"/>
      </w:pPr>
      <w:r>
        <w:pict>
          <v:group coordorigin="6133,29" coordsize="1957,508" style="position:absolute;margin-left:306.653pt;margin-top:1.43996pt;width:97.837pt;height:25.385pt;mso-position-horizontal-relative:page;mso-position-vertical-relative:paragraph;z-index:-4264">
            <v:shape coordorigin="6138,34" coordsize="1947,498" fillcolor="#FDFDFD" filled="t" path="m6138,531l8085,531,8085,34,6138,34,6138,531xe" stroked="f" style="position:absolute;left:6138;top:34;width:1947;height:498">
              <v:path arrowok="t"/>
              <v:fill/>
            </v:shape>
            <v:shape coordorigin="7311,291" coordsize="324,0" filled="f" path="m7311,291l7635,291e" strokecolor="#363435" stroked="t" strokeweight="0.558pt" style="position:absolute;left:7311;top:291;width:32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27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15"/>
          <w:position w:val="-14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15"/>
          <w:position w:val="-14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7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7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1"/>
        <w:ind w:left="236" w:right="2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"/>
      </w:pP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5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18" w:w="6375"/>
            <w:col w:space="18" w:w="656"/>
            <w:col w:w="2773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(X.19)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right="75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Éstas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llamadas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cuyo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alor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numérico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tablas.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obtiene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llamada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Cornu,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97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97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X.7.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right="68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rendij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centrad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tota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primer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calcular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alor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total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Después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colocan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simétricos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18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Cornu,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tales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separación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medida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espi-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80" w:lineRule="exact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medid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líne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recta,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representa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iluminación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80"/>
        <w:ind w:right="75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1.0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32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color w:val="363435"/>
          <w:sz w:val="18"/>
          <w:szCs w:val="18"/>
        </w:rPr>
        <w:t>0.5</w:t>
      </w:r>
      <w:r>
        <w:rPr>
          <w:rFonts w:ascii="Times New Roman" w:cs="Times New Roman" w:eastAsia="Times New Roman" w:hAnsi="Times New Roman"/>
          <w:color w:val="363435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sz w:val="18"/>
          <w:szCs w:val="18"/>
        </w:rPr>
        <w:t>                  </w:t>
      </w:r>
      <w:r>
        <w:rPr>
          <w:rFonts w:ascii="Times New Roman" w:cs="Times New Roman" w:eastAsia="Times New Roman" w:hAnsi="Times New Roman"/>
          <w:color w:val="363435"/>
          <w:spacing w:val="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111"/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261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line="240" w:lineRule="exact"/>
        <w:sectPr>
          <w:pgSz w:h="15560" w:w="11640"/>
          <w:pgMar w:bottom="280" w:left="900" w:right="900" w:top="820"/>
          <w:cols w:equalWidth="off" w:num="2">
            <w:col w:space="637" w:w="4165"/>
            <w:col w:w="5038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18"/>
          <w:szCs w:val="18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1"/>
          <w:szCs w:val="11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8" w:line="18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–1.0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before="36"/>
        <w:ind w:left="2530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11"/>
          <w:szCs w:val="11"/>
        </w:rPr>
        <w:t>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90" w:line="220" w:lineRule="exact"/>
        <w:sectPr>
          <w:type w:val="continuous"/>
          <w:pgSz w:h="15560" w:w="11640"/>
          <w:pgMar w:bottom="280" w:left="900" w:right="900" w:top="1080"/>
          <w:cols w:equalWidth="off" w:num="2">
            <w:col w:space="415" w:w="1772"/>
            <w:col w:w="7653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–0.5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        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5"/>
          <w:w w:val="100"/>
          <w:position w:val="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52"/>
      </w:pPr>
      <w:r>
        <w:pict>
          <v:group coordorigin="2304,921" coordsize="3746,3779" style="position:absolute;margin-left:115.221pt;margin-top:46.0365pt;width:187.296pt;height:188.966pt;mso-position-horizontal-relative:page;mso-position-vertical-relative:page;z-index:-4260">
            <v:shape style="position:absolute;left:2717;top:1462;width:2920;height:2697" type="#_x0000_t75">
              <v:imagedata o:title="" r:id="rId4"/>
            </v:shape>
            <v:shape coordorigin="2308,2810" coordsize="3738,0" filled="f" path="m2308,2810l6046,2810e" strokecolor="#363435" stroked="t" strokeweight="0.4pt" style="position:absolute;left:2308;top:2810;width:3738;height:0">
              <v:path arrowok="t"/>
            </v:shape>
            <v:shape coordorigin="6046,925" coordsize="0,3771" filled="f" path="m6046,925l6046,4696e" strokecolor="#363435" stroked="t" strokeweight="0.4pt" style="position:absolute;left:6046;top:925;width:0;height:3771">
              <v:path arrowok="t"/>
            </v:shape>
            <v:shape coordorigin="4177,925" coordsize="0,3771" filled="f" path="m4177,4696l4177,925e" strokecolor="#363435" stroked="t" strokeweight="0.4pt" style="position:absolute;left:4177;top:925;width:0;height:3771">
              <v:path arrowok="t"/>
            </v:shape>
            <v:shape coordorigin="2308,925" coordsize="3738,0" filled="f" path="m2308,925l6046,925e" strokecolor="#363435" stroked="t" strokeweight="0.4pt" style="position:absolute;left:2308;top:925;width:3738;height:0">
              <v:path arrowok="t"/>
            </v:shape>
            <v:shape coordorigin="2308,4696" coordsize="3738,0" filled="f" path="m2308,4696l6046,4696e" strokecolor="#363435" stroked="t" strokeweight="0.4pt" style="position:absolute;left:2308;top:4696;width:3738;height:0">
              <v:path arrowok="t"/>
            </v:shape>
            <v:shape coordorigin="2308,925" coordsize="0,3771" filled="f" path="m2308,925l2308,4696e" strokecolor="#363435" stroked="t" strokeweight="0.4pt" style="position:absolute;left:2308;top:925;width:0;height:3771">
              <v:path arrowok="t"/>
            </v:shape>
            <v:shape coordorigin="5110,1868" coordsize="0,20" filled="f" path="m5110,1868l5110,1888e" strokecolor="#363435" stroked="t" strokeweight="0.25pt" style="position:absolute;left:5110;top:1868;width:0;height:20">
              <v:path arrowok="t"/>
            </v:shape>
            <v:shape coordorigin="5110,1908" coordsize="0,873" filled="f" path="m5110,1908l5110,2781e" strokecolor="#363435" stroked="t" strokeweight="0.25pt" style="position:absolute;left:5110;top:1908;width:0;height:873">
              <v:path arrowok="t"/>
              <v:stroke dashstyle="dash"/>
            </v:shape>
            <v:shape coordorigin="5110,2790" coordsize="0,20" filled="f" path="m5110,2790l5110,2810e" strokecolor="#363435" stroked="t" strokeweight="0.25pt" style="position:absolute;left:5110;top:2790;width:0;height:20">
              <v:path arrowok="t"/>
            </v:shape>
            <v:shape coordorigin="5085,1868" coordsize="20,0" filled="f" path="m5105,1868l5085,1868e" strokecolor="#363435" stroked="t" strokeweight="0.25pt" style="position:absolute;left:5085;top:1868;width:20;height:0">
              <v:path arrowok="t"/>
            </v:shape>
            <v:shape coordorigin="4208,1868" coordsize="857,0" filled="f" path="m5064,1868l4208,1868e" strokecolor="#363435" stroked="t" strokeweight="0.25pt" style="position:absolute;left:4208;top:1868;width:857;height:0">
              <v:path arrowok="t"/>
              <v:stroke dashstyle="dash"/>
            </v:shape>
            <v:shape coordorigin="4177,1868" coordsize="20,0" filled="f" path="m4197,1868l4177,1868e" strokecolor="#363435" stroked="t" strokeweight="0.25pt" style="position:absolute;left:4177;top:1868;width:20;height:0">
              <v:path arrowok="t"/>
            </v:shape>
            <v:shape coordorigin="3245,3752" coordsize="20,0" filled="f" path="m3245,3752l3265,3752e" strokecolor="#363435" stroked="t" strokeweight="0.25pt" style="position:absolute;left:3245;top:3752;width:20;height:0">
              <v:path arrowok="t"/>
            </v:shape>
            <v:shape coordorigin="3284,3752" coordsize="863,0" filled="f" path="m3284,3752l4148,3752e" strokecolor="#363435" stroked="t" strokeweight="0.25pt" style="position:absolute;left:3284;top:3752;width:863;height:0">
              <v:path arrowok="t"/>
              <v:stroke dashstyle="dash"/>
            </v:shape>
            <v:shape coordorigin="4157,3752" coordsize="20,0" filled="f" path="m4157,3752l4177,3752e" strokecolor="#363435" stroked="t" strokeweight="0.25pt" style="position:absolute;left:4157;top:3752;width:20;height:0">
              <v:path arrowok="t"/>
            </v:shape>
            <v:shape coordorigin="3245,3732" coordsize="0,20" filled="f" path="m3245,3752l3245,3732e" strokecolor="#363435" stroked="t" strokeweight="0.25pt" style="position:absolute;left:3245;top:3732;width:0;height:20">
              <v:path arrowok="t"/>
            </v:shape>
            <v:shape coordorigin="3245,2840" coordsize="0,873" filled="f" path="m3245,3713l3245,2840e" strokecolor="#363435" stroked="t" strokeweight="0.25pt" style="position:absolute;left:3245;top:2840;width:0;height:873">
              <v:path arrowok="t"/>
              <v:stroke dashstyle="dash"/>
            </v:shape>
            <v:shape coordorigin="3245,2810" coordsize="0,20" filled="f" path="m3245,2830l3245,2810e" strokecolor="#363435" stroked="t" strokeweight="0.25pt" style="position:absolute;left:3245;top:2810;width:0;height:20">
              <v:path arrowok="t"/>
            </v:shape>
            <v:shape coordorigin="2900,3171" coordsize="19,19" filled="f" path="m2900,3180l2900,3186,2904,3190,2909,3190,2914,3190,2918,3186,2918,3180,2918,3175,2914,3171,2909,3171,2904,3171,2900,3175,2900,3180xe" strokecolor="#363435" stroked="t" strokeweight="1.071pt" style="position:absolute;left:2900;top:3171;width:19;height:19">
              <v:path arrowok="t"/>
            </v:shape>
            <v:shape coordorigin="5543,2283" coordsize="19,19" filled="f" path="m5543,2292l5543,2297,5547,2301,5552,2301,5558,2301,5562,2297,5562,2292,5562,2287,5558,2283,5552,2283,5547,2283,5543,2287,5543,2292xe" strokecolor="#363435" stroked="t" strokeweight="1.071pt" style="position:absolute;left:5543;top:2283;width:19;height:19">
              <v:path arrowok="t"/>
            </v:shape>
            <v:shape coordorigin="5609,1859" coordsize="19,19" filled="f" path="m5609,1869l5609,1874,5613,1878,5618,1878,5623,1878,5627,1874,5627,1869,5627,1863,5623,1859,5618,1859,5613,1859,5609,1863,5609,1869xe" strokecolor="#363435" stroked="t" strokeweight="1.071pt" style="position:absolute;left:5609;top:1859;width:19;height:19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center"/>
        <w:spacing w:before="5" w:line="120" w:lineRule="exact"/>
        <w:ind w:left="1808" w:right="2401"/>
      </w:pPr>
      <w:r>
        <w:pict>
          <v:shape filled="f" stroked="f" style="position:absolute;margin-left:130.307pt;margin-top:-4.83978pt;width:6.498pt;height:9pt;mso-position-horizontal-relative:page;mso-position-vertical-relative:paragraph;z-index:-425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jc w:val="left"/>
                    <w:spacing w:line="180" w:lineRule="exact"/>
                    <w:ind w:right="-47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18"/>
                      <w:szCs w:val="18"/>
                    </w:rPr>
                    <w:t>Q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1"/>
          <w:szCs w:val="11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52"/>
        <w:sectPr>
          <w:type w:val="continuous"/>
          <w:pgSz w:h="15560" w:w="11640"/>
          <w:pgMar w:bottom="280" w:left="900" w:right="900" w:top="1080"/>
          <w:cols w:equalWidth="off" w:num="2">
            <w:col w:space="557" w:w="4321"/>
            <w:col w:w="4962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00" w:lineRule="exact"/>
        <w:ind w:left="2384"/>
      </w:pPr>
      <w:r>
        <w:rPr>
          <w:rFonts w:ascii="Times New Roman" w:cs="Times New Roman" w:eastAsia="Times New Roman" w:hAnsi="Times New Roman"/>
          <w:color w:val="363435"/>
          <w:position w:val="-1"/>
          <w:sz w:val="18"/>
          <w:szCs w:val="18"/>
        </w:rPr>
        <w:t>                    </w:t>
      </w:r>
      <w:r>
        <w:rPr>
          <w:rFonts w:ascii="Times New Roman" w:cs="Times New Roman" w:eastAsia="Times New Roman" w:hAnsi="Times New Roman"/>
          <w:color w:val="363435"/>
          <w:spacing w:val="6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–0.5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–1.0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  <w:cols w:equalWidth="off" w:num="2">
            <w:col w:space="3418" w:w="3651"/>
            <w:col w:w="277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X.7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Espi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1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Cornu.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3" w:line="260" w:lineRule="exact"/>
        <w:ind w:firstLine="240" w:left="109" w:right="294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arrib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abajo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viend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respect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viend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tal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medida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representa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posició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ángul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rect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formad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móviles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representarí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aunqu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correcta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eremo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mism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sección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X.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ariación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irradiancia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rendija.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00" w:lineRule="exact"/>
        <w:ind w:left="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Irradiancia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1070" w:right="-47"/>
      </w:pPr>
      <w:r>
        <w:pict>
          <v:group coordorigin="1776,-645" coordsize="5124,2583" style="position:absolute;margin-left:88.7775pt;margin-top:-32.2398pt;width:256.206pt;height:129.156pt;mso-position-horizontal-relative:page;mso-position-vertical-relative:paragraph;z-index:-4259">
            <v:shape coordorigin="1780,-641" coordsize="0,2569" filled="f" path="m1780,-641l1780,1929e" strokecolor="#363435" stroked="t" strokeweight="0.4pt" style="position:absolute;left:1780;top:-641;width:0;height:2569">
              <v:path arrowok="t"/>
            </v:shape>
            <v:shape coordorigin="1780,1929" coordsize="5116,0" filled="f" path="m1780,1929l6896,1929e" strokecolor="#363435" stroked="t" strokeweight="0.4pt" style="position:absolute;left:1780;top:1929;width:5116;height:0">
              <v:path arrowok="t"/>
            </v:shape>
            <v:shape coordorigin="1780,-641" coordsize="5116,0" filled="f" path="m1780,-641l6896,-641e" strokecolor="#363435" stroked="t" strokeweight="0.4pt" style="position:absolute;left:1780;top:-641;width:5116;height:0">
              <v:path arrowok="t"/>
            </v:shape>
            <v:shape coordorigin="6896,-641" coordsize="0,2569" filled="f" path="m6896,-641l6896,1929e" strokecolor="#363435" stroked="t" strokeweight="0.4pt" style="position:absolute;left:6896;top:-641;width:0;height:2569">
              <v:path arrowok="t"/>
            </v:shape>
            <v:shape coordorigin="2637,333" coordsize="0,1590" filled="f" path="m2637,333l2637,1924e" strokecolor="#363435" stroked="t" strokeweight="0.4pt" style="position:absolute;left:2637;top:333;width:0;height:1590">
              <v:path arrowok="t"/>
              <v:stroke dashstyle="longDash"/>
            </v:shape>
            <v:shape coordorigin="2104,730" coordsize="4524,1198" filled="f" path="m2104,1928l2147,1922,2187,1914,2224,1902,2259,1887,2291,1869,2321,1849,2349,1827,2374,1803,2398,1776,2421,1748,2441,1718,2460,1686,2478,1653,2495,1619,2511,1584,2526,1549,2541,1512,2555,1475,2568,1438,2582,1401,2595,1363,2608,1326,2621,1288,2634,1250,2646,1212,2658,1173,2670,1135,2681,1097,2693,1059,2704,1017,2713,979,2718,955,2724,931,2731,905,2738,879,2745,853,2752,828,2760,804,2768,783,2776,764,2785,749,2794,738,2802,732,2806,730,2819,732,2830,741,2839,756,2847,775,2855,797,2861,821,2867,846,2873,870,2879,891,2885,910,2892,924,2897,930,2909,937,2921,935,2930,925,2938,911,2945,894,2950,876,2955,858,2958,844,2960,834,2966,819,2973,802,2982,787,2992,776,3003,772,3016,776,3021,780,3029,793,3034,810,3037,829,3038,849,3039,870,3041,889,3045,906,3053,919,3064,927,3082,928,3095,918,3104,901,3110,881,3114,862,3117,850,3122,833,3132,811,3144,792,3154,784,3169,786,3179,795,3185,809,3190,827,3193,847,3197,866,3202,883,3209,895,3219,901,3232,902,3242,897,3251,888,3259,877,3266,863,3272,849,3278,835,3285,822,3292,812,3301,805,3311,803,3323,806,3335,813,3344,826,3350,843,3355,861,3361,878,3370,888,3386,890,3388,890,3401,879,3410,861,3417,841,3428,825,3434,821,3453,817,3466,821,3474,831,3480,844,3488,857,3496,864,3516,872,3531,870,3544,863,3556,852,3570,843,3589,834,3601,832,3610,836,3619,843,3632,851,3642,857,3664,863,3681,862,3696,857,3712,850,3723,846,3745,842,3763,844,3779,849,3796,855,3808,858,3830,860,3849,857,3865,851,3883,846,3898,843,3918,844,3937,848,3956,853,3975,856,3983,856,4004,855,4022,852,4040,850,4060,849,4081,851,4100,852,4119,853,4138,853,4158,853,4179,852,4199,851,4220,849,4240,848,4261,846,4281,844,4301,843,4321,842,4339,842,4359,842,4379,843,4399,843,4419,844,4439,845,4459,846,4479,848,4499,849,4519,850,4539,851,4558,853,4578,854,4598,855,4607,855,4627,854,4647,850,4666,845,4685,842,4700,842,4721,845,4738,849,4756,852,4776,853,4788,851,4809,849,4827,850,4844,853,4866,857,4868,857,4890,859,4908,856,4925,850,4943,845,4954,843,4977,842,4994,847,5010,854,5027,862,5030,863,5054,865,5070,861,5082,851,5095,841,5110,833,5130,828,5143,831,5153,840,5162,850,5174,861,5179,863,5200,870,5215,869,5226,862,5235,852,5246,839,5256,832,5270,824,5282,821,5291,823,5299,828,5305,836,5311,845,5316,855,5321,866,5327,875,5334,882,5342,886,5352,887,5365,883,5367,882,5379,870,5382,855,5386,838,5388,833,5401,816,5414,808,5428,808,5443,817,5455,831,5461,841,5467,856,5473,872,5481,888,5491,899,5503,904,5518,901,5525,897,5534,887,5539,875,5541,861,5542,846,5543,832,5544,818,5549,805,5557,795,5571,789,5584,786,5595,797,5603,811,5608,828,5612,847,5614,866,5617,884,5622,900,5629,914,5640,924,5648,927,5669,926,5681,915,5687,897,5691,878,5693,867,5695,850,5698,827,5702,804,5709,784,5721,772,5734,768,5745,771,5754,779,5761,791,5767,807,5772,826,5776,845,5781,866,5785,886,5790,905,5795,921,5802,934,5811,943,5816,945,5829,946,5841,937,5850,922,5857,903,5863,881,5868,859,5871,838,5874,822,5875,816,5879,798,5882,778,5887,761,5896,747,5910,741,5927,744,5943,755,5955,771,5963,791,5970,813,5974,835,5979,854,5980,858,5985,877,5991,897,5996,916,6002,935,6008,954,6013,973,6019,993,6025,1012,6031,1031,6037,1050,6051,1099,6064,1141,6077,1183,6091,1225,6104,1267,6118,1309,6132,1351,6146,1393,6160,1434,6175,1476,6190,1517,6206,1558,6222,1599,6240,1639,6260,1678,6282,1716,6305,1753,6332,1788,6361,1821,6393,1851,6425,1875,6460,1895,6498,1910,6537,1921,6577,1927,6618,1928,6628,1928e" strokecolor="#363435" stroked="t" strokeweight="1pt" style="position:absolute;left:2104;top:730;width:4524;height:1198">
              <v:path arrowok="t"/>
            </v:shape>
            <v:shape coordorigin="6095,333" coordsize="0,1590" filled="f" path="m6095,333l6095,1924e" strokecolor="#363435" stroked="t" strokeweight="0.4pt" style="position:absolute;left:6095;top:333;width:0;height:1590">
              <v:path arrowok="t"/>
              <v:stroke dashstyle="longDash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Límite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geométrico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6"/>
        <w:ind w:left="-47" w:right="4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Límite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geométrico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80" w:lineRule="atLeast"/>
        <w:ind w:right="172"/>
        <w:sectPr>
          <w:type w:val="continuous"/>
          <w:pgSz w:h="15560" w:w="11640"/>
          <w:pgMar w:bottom="280" w:left="900" w:right="900" w:top="1080"/>
          <w:cols w:equalWidth="off" w:num="3">
            <w:col w:space="2122" w:w="2405"/>
            <w:col w:space="1160" w:w="1382"/>
            <w:col w:w="277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X.8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erfi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ir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adiancia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endija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an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ha.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8" w:line="26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3" w:line="260" w:lineRule="exact"/>
        <w:ind w:firstLine="240" w:left="109" w:right="-36"/>
      </w:pP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calcular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orilla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recta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pensar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mos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descentrada,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orilla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nito.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tenemos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jo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3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móvil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Cornu.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obtener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cuya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ariación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irradiancia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X.9.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exact"/>
        <w:ind w:firstLine="240" w:left="109" w:right="-3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nitamente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ancha,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decir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hay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quedarí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representad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resultant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entonce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alo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37"/>
          <w:position w:val="0"/>
          <w:sz w:val="20"/>
          <w:szCs w:val="20"/>
        </w:rPr>
        <w:t>π/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(45°)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adelante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produciría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nitamente</w:t>
      </w:r>
      <w:r>
        <w:rPr>
          <w:rFonts w:ascii="Times New Roman" w:cs="Times New Roman" w:eastAsia="Times New Roman" w:hAnsi="Times New Roman"/>
          <w:color w:val="363435"/>
          <w:spacing w:val="-1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angosta.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razón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gú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teorí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produc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rendij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inf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nitament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angosta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también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45°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adelante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produce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pequeña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perforación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circu-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diferencias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entajas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Huygens-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Fresnel.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21" w:line="271" w:lineRule="auto"/>
        <w:ind w:firstLine="240"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cálculo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diafragmas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contorno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much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complicado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físic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X.10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algunos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comunes.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2445" w:w="6834"/>
            <w:col w:w="56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ind w:left="111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257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position w:val="-1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7" w:line="278" w:lineRule="auto"/>
        <w:ind w:hanging="24" w:left="196" w:right="7069"/>
      </w:pPr>
      <w:r>
        <w:pict>
          <v:group coordorigin="4960,-1466" coordsize="4872,2146" style="position:absolute;margin-left:247.978pt;margin-top:-73.2841pt;width:243.593pt;height:107.283pt;mso-position-horizontal-relative:page;mso-position-vertical-relative:paragraph;z-index:-4255">
            <v:shape coordorigin="4970,-1456" coordsize="3725,2126" filled="f" path="m4970,670l5039,663,5105,653,5168,639,5227,620,5282,596,5335,566,5386,531,5434,489,5480,441,5523,385,5573,312,5618,237,5660,160,5698,81,5733,1,5765,-81,5796,-163,5824,-246,5850,-330,5876,-414,5898,-489,5920,-565,5942,-640,5964,-716,5986,-791,6008,-867,6030,-943,6051,-1018,6073,-1094,6095,-1170,6101,-1189,6106,-1208,6112,-1227,6117,-1246,6123,-1266,6129,-1285,6135,-1304,6142,-1323,6148,-1342,6155,-1360,6160,-1375,6167,-1393,6175,-1412,6185,-1429,6198,-1443,6215,-1453,6236,-1456,6244,-1455,6262,-1448,6275,-1433,6285,-1413,6292,-1390,6298,-1367,6301,-1346,6304,-1330,6307,-1310,6310,-1290,6314,-1271,6317,-1251,6320,-1231,6324,-1212,6328,-1192,6332,-1172,6336,-1153,6341,-1133,6346,-1116,6351,-1101,6360,-1088,6371,-1076,6384,-1068,6398,-1067,6412,-1072,6423,-1082,6434,-1099,6443,-1117,6449,-1136,6454,-1156,6458,-1177,6461,-1196,6463,-1204,6466,-1224,6471,-1243,6475,-1263,6480,-1282,6484,-1302,6489,-1321,6494,-1340,6497,-1352,6504,-1373,6515,-1388,6531,-1398,6551,-1403,6567,-1401,6579,-1393,6589,-1380,6597,-1365,6602,-1346,6606,-1327,6609,-1309,6612,-1291,6614,-1279,6616,-1264,6618,-1246,6621,-1226,6624,-1205,6628,-1185,6633,-1165,6640,-1148,6650,-1133,6662,-1123,6678,-1117,6696,-1117,6705,-1119,6723,-1129,6735,-1145,6741,-1165,6745,-1187,6748,-1208,6749,-1220,6752,-1238,6755,-1259,6758,-1282,6763,-1306,6771,-1328,6781,-1347,6794,-1361,6812,-1369,6816,-1370,6837,-1369,6854,-1360,6867,-1346,6877,-1328,6885,-1308,6891,-1289,6893,-1282,6897,-1262,6899,-1242,6902,-1222,6906,-1204,6914,-1188,6926,-1175,6944,-1165,6953,-1163,6973,-1163,6989,-1170,7002,-1183,7012,-1200,7020,-1219,7026,-1238,7030,-1249,7037,-1269,7045,-1288,7056,-1306,7069,-1321,7088,-1331,7096,-1333,7113,-1336,7128,-1333,7139,-1327,7148,-1318,7155,-1306,7160,-1292,7165,-1277,7169,-1262,7173,-1246,7178,-1231,7184,-1218,7191,-1206,7201,-1197,7214,-1192,7221,-1190,7239,-1191,7253,-1196,7264,-1206,7272,-1219,7278,-1234,7284,-1250,7290,-1266,7297,-1281,7307,-1294,7319,-1304,7331,-1309,7353,-1313,7371,-1310,7387,-1301,7393,-1296,7404,-1280,7413,-1260,7423,-1242,7430,-1233,7445,-1221,7459,-1215,7472,-1213,7485,-1214,7498,-1218,7510,-1225,7522,-1233,7534,-1243,7545,-1253,7557,-1264,7569,-1274,7581,-1283,7593,-1290,7606,-1295,7619,-1298,7632,-1297,7636,-1296,7655,-1287,7669,-1274,7681,-1257,7683,-1255,7698,-1241,7715,-1233,7736,-1229,7748,-1229,7767,-1230,7785,-1235,7803,-1242,7820,-1250,7837,-1258,7854,-1266,7871,-1273,7889,-1277,7908,-1277,7926,-1274,7944,-1266,7962,-1256,7979,-1247,7999,-1240,8000,-1240,8021,-1237,8040,-1236,8058,-1237,8077,-1242,8088,-1247,8107,-1255,8126,-1262,8145,-1267,8165,-1269,8167,-1269,8189,-1267,8207,-1262,8225,-1256,8243,-1250,8257,-1248,8278,-1245,8297,-1246,8315,-1249,8334,-1256,8338,-1258,8357,-1266,8376,-1271,8395,-1273,8414,-1272,8418,-1271,8437,-1265,8456,-1258,8475,-1251,8494,-1246,8498,-1245,8517,-1244,8535,-1246,8554,-1249,8572,-1253,8590,-1258,8608,-1263,8626,-1266,8644,-1268,8662,-1268,8680,-1264,8694,-1259e" strokecolor="#363435" stroked="t" strokeweight="1pt" style="position:absolute;left:4970;top:-1456;width:3725;height:2126">
              <v:path arrowok="t"/>
            </v:shape>
            <v:shape coordorigin="8694,-1260" coordsize="1133,0" filled="f" path="m8694,-1259l9827,-1260e" strokecolor="#363435" stroked="t" strokeweight="0.4pt" style="position:absolute;left:8694;top:-1260;width:1133;height:0">
              <v:path arrowok="t"/>
            </v:shape>
            <w10:wrap type="none"/>
          </v:group>
        </w:pict>
      </w:r>
      <w:r>
        <w:pict>
          <v:shape filled="f" stroked="f" style="position:absolute;margin-left:219.636pt;margin-top:45.9925pt;width:272.136pt;height:182.481pt;mso-position-horizontal-relative:page;mso-position-vertical-relative:page;z-index:-4252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1233"/>
                    </w:trPr>
                    <w:tc>
                      <w:tcPr>
                        <w:tcW w:type="dxa" w:w="5432"/>
                        <w:gridSpan w:val="2"/>
                        <w:tcBorders>
                          <w:top w:color="363435" w:space="0" w:sz="3" w:val="single"/>
                          <w:left w:color="363435" w:space="0" w:sz="2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8"/>
                            <w:szCs w:val="18"/>
                          </w:rPr>
                          <w:jc w:val="left"/>
                          <w:spacing w:before="89"/>
                          <w:ind w:left="80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Irradiancia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8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8"/>
                            <w:szCs w:val="18"/>
                          </w:rPr>
                          <w:jc w:val="left"/>
                          <w:ind w:left="720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Límite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geométrico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479"/>
                    </w:trPr>
                    <w:tc>
                      <w:tcPr>
                        <w:tcW w:type="dxa" w:w="1495"/>
                        <w:tcBorders>
                          <w:top w:color="auto" w:space="0" w:sz="6" w:val="nil"/>
                          <w:left w:color="363435" w:space="0" w:sz="2" w:val="single"/>
                          <w:bottom w:color="363435" w:space="0" w:sz="3" w:val="dashed"/>
                          <w:right w:color="363435" w:space="0" w:sz="3" w:val="dashed"/>
                        </w:tcBorders>
                      </w:tcPr>
                      <w:p/>
                    </w:tc>
                    <w:tc>
                      <w:tcPr>
                        <w:tcW w:type="dxa" w:w="3937"/>
                        <w:tcBorders>
                          <w:top w:color="auto" w:space="0" w:sz="6" w:val="nil"/>
                          <w:left w:color="363435" w:space="0" w:sz="3" w:val="dashed"/>
                          <w:bottom w:color="363435" w:space="0" w:sz="3" w:val="dashed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930"/>
                    </w:trPr>
                    <w:tc>
                      <w:tcPr>
                        <w:tcW w:type="dxa" w:w="1495"/>
                        <w:tcBorders>
                          <w:top w:color="363435" w:space="0" w:sz="3" w:val="dashed"/>
                          <w:left w:color="363435" w:space="0" w:sz="2" w:val="single"/>
                          <w:bottom w:color="363435" w:space="0" w:sz="2" w:val="single"/>
                          <w:right w:color="363435" w:space="0" w:sz="3" w:val="dashed"/>
                        </w:tcBorders>
                      </w:tcPr>
                      <w:p/>
                    </w:tc>
                    <w:tc>
                      <w:tcPr>
                        <w:tcW w:type="dxa" w:w="3937"/>
                        <w:tcBorders>
                          <w:top w:color="363435" w:space="0" w:sz="3" w:val="dashed"/>
                          <w:left w:color="363435" w:space="0" w:sz="3" w:val="dashed"/>
                          <w:bottom w:color="363435" w:space="0" w:sz="2" w:val="single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7" w:line="260" w:lineRule="exact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8"/>
                            <w:szCs w:val="18"/>
                          </w:rPr>
                          <w:jc w:val="right"/>
                          <w:ind w:right="108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X.9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erfi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ir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adiancia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oducida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por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orilla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ecta.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240" w:lineRule="atLeast"/>
        <w:ind w:hanging="379" w:left="485" w:right="7069"/>
      </w:pPr>
      <w:r>
        <w:pict>
          <v:shape style="position:absolute;margin-left:187.566pt;margin-top:-127.946pt;width:336.036pt;height:162.006pt;mso-position-horizontal-relative:page;mso-position-vertical-relative:paragraph;z-index:-4256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0.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at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ones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esnel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varios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tipos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obstáculos.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5"/>
        <w:ind w:left="2991" w:right="478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X.2.2.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1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left="2991" w:right="72"/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estudi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acilida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únicament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colocado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interesantes,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guida.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utiliza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geometría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X.5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siguient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manera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vidimo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imaginari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concéntricas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teniendo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promedio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distinto.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Después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sumamos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uciones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zona,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obtener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 w:line="271" w:lineRule="auto"/>
        <w:ind w:firstLine="240" w:left="2991"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X.12,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diferencia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anillo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vés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977"/>
        <w:sectPr>
          <w:pgSz w:h="15560" w:w="11640"/>
          <w:pgMar w:bottom="280" w:left="760" w:right="1040" w:top="820"/>
        </w:sectPr>
      </w:pPr>
      <w:r>
        <w:pict>
          <v:group coordorigin="6744,34" coordsize="735,206" style="position:absolute;margin-left:337.188pt;margin-top:1.68936pt;width:36.767pt;height:10.285pt;mso-position-horizontal-relative:page;mso-position-vertical-relative:paragraph;z-index:-4254">
            <v:shape coordorigin="6744,34" coordsize="735,206" fillcolor="#FDFDFD" filled="t" path="m6744,239l7479,239,7479,34,6744,34,6744,239xe" stroked="f" style="position:absolute;left:6744;top:34;width:735;height:20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5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4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4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0"/>
          <w:w w:val="141"/>
          <w:position w:val="8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(X.20)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9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</w:pPr>
      <w:r>
        <w:pict>
          <v:group coordorigin="6477,53" coordsize="1269,420" style="position:absolute;margin-left:323.856pt;margin-top:2.66985pt;width:63.428pt;height:20.993pt;mso-position-horizontal-relative:page;mso-position-vertical-relative:paragraph;z-index:-4253">
            <v:shape coordorigin="6477,53" coordsize="1269,420" fillcolor="#FDFDFD" filled="t" path="m6477,473l7746,473,7746,53,6477,53,6477,473xe" stroked="f" style="position:absolute;left:6477;top:53;width:1269;height:42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33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0"/>
          <w:position w:val="5"/>
          <w:sz w:val="20"/>
          <w:szCs w:val="20"/>
          <w:u w:color="363435" w:val="single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30"/>
          <w:w w:val="100"/>
          <w:position w:val="5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5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9"/>
          <w:w w:val="141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9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9"/>
          <w:sz w:val="20"/>
          <w:szCs w:val="20"/>
        </w:rPr>
        <w:t>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9"/>
          <w:sz w:val="20"/>
          <w:szCs w:val="20"/>
        </w:rPr>
        <w:t>(X.21)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left="215"/>
        <w:sectPr>
          <w:type w:val="continuous"/>
          <w:pgSz w:h="15560" w:w="11640"/>
          <w:pgMar w:bottom="280" w:left="760" w:right="1040" w:top="1080"/>
          <w:cols w:equalWidth="off" w:num="2">
            <w:col w:space="2179" w:w="3536"/>
            <w:col w:w="4125"/>
          </w:cols>
        </w:sectPr>
      </w:pPr>
      <w:r>
        <w:rPr>
          <w:rFonts w:ascii="Cambria" w:cs="Cambria" w:eastAsia="Cambria" w:hAnsi="Cambria"/>
          <w:color w:val="363435"/>
          <w:spacing w:val="0"/>
          <w:w w:val="141"/>
          <w:position w:val="14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14"/>
          <w:sz w:val="20"/>
          <w:szCs w:val="20"/>
        </w:rPr>
        <w:t>   </w:t>
      </w:r>
      <w:r>
        <w:rPr>
          <w:rFonts w:ascii="Cambria" w:cs="Cambria" w:eastAsia="Cambria" w:hAnsi="Cambria"/>
          <w:color w:val="363435"/>
          <w:spacing w:val="39"/>
          <w:w w:val="141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41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41"/>
          <w:position w:val="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0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right="74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directamente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proporcional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área,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proporcional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6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omando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gráfi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análoga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Cornu.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representada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siguientes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relaciones: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1"/>
        <w:ind w:left="2775" w:right="-61"/>
      </w:pPr>
      <w:r>
        <w:pict>
          <v:group coordorigin="3678,134" coordsize="1383,139" style="position:absolute;margin-left:183.885pt;margin-top:6.72265pt;width:69.168pt;height:6.96pt;mso-position-horizontal-relative:page;mso-position-vertical-relative:paragraph;z-index:-4250">
            <v:shape coordorigin="3678,134" coordsize="1383,139" fillcolor="#FDFDFD" filled="t" path="m3678,274l5061,274,5061,134,3678,134,3678,274xe" stroked="f" style="position:absolute;left:3678;top:134;width:1383;height:139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(X.22)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1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1"/>
        <w:ind w:left="2751" w:right="-60"/>
      </w:pPr>
      <w:r>
        <w:pict>
          <v:group coordorigin="3654,142" coordsize="1430,178" style="position:absolute;margin-left:182.709pt;margin-top:7.11175pt;width:71.521pt;height:8.89pt;mso-position-horizontal-relative:page;mso-position-vertical-relative:paragraph;z-index:-4249">
            <v:shape coordorigin="3654,142" coordsize="1430,178" fillcolor="#FDFDFD" filled="t" path="m3654,320l5085,320,5085,142,3654,142,3654,320xe" stroked="f" style="position:absolute;left:3654;top:142;width:1430;height:178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                                 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(X.23)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Ahora,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diferenciando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encontrar: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80"/>
          <w:cols w:equalWidth="off" w:num="2">
            <w:col w:space="1850" w:w="6830"/>
            <w:col w:w="1160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251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31"/>
        <w:ind w:left="2884" w:right="2951"/>
      </w:pPr>
      <w:r>
        <w:pict>
          <v:group coordorigin="3827,84" coordsize="1084,165" style="position:absolute;margin-left:191.364pt;margin-top:4.19245pt;width:54.21pt;height:8.27pt;mso-position-horizontal-relative:page;mso-position-vertical-relative:paragraph;z-index:-4248">
            <v:shape coordorigin="3827,84" coordsize="1084,165" fillcolor="#FDFDFD" filled="t" path="m3827,249l4911,249,4911,84,3827,84,3827,249xe" stroked="f" style="position:absolute;left:3827;top:84;width:1084;height:165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6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6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0"/>
          <w:w w:val="10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(X.24)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sustituyendo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ecuaciones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X.23,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80" w:lineRule="exact"/>
        <w:ind w:left="3294" w:right="6334"/>
      </w:pPr>
      <w:r>
        <w:pict>
          <v:group coordorigin="3628,48" coordsize="1482,425" style="position:absolute;margin-left:181.407pt;margin-top:2.40574pt;width:74.124pt;height:21.233pt;mso-position-horizontal-relative:page;mso-position-vertical-relative:paragraph;z-index:-4247">
            <v:shape coordorigin="3633,53" coordsize="1472,415" fillcolor="#FDFDFD" filled="t" path="m5106,468l5106,53,3633,53,3633,468,5106,468xe" stroked="f" style="position:absolute;left:3633;top:53;width:1472;height:415">
              <v:path arrowok="t"/>
              <v:fill/>
            </v:shape>
            <v:shape coordorigin="4146,277" coordsize="272,0" filled="f" path="m4146,277l4418,277e" strokecolor="#363435" stroked="t" strokeweight="0.558pt" style="position:absolute;left:4146;top:277;width:272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300" w:lineRule="exact"/>
        <w:ind w:left="2684" w:right="2946"/>
      </w:pP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1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7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2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34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1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2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(X.25)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2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20" w:line="180" w:lineRule="exact"/>
        <w:ind w:left="3264" w:right="6365"/>
      </w:pPr>
      <w:r>
        <w:pict>
          <v:group coordorigin="3606,68" coordsize="1528,425" style="position:absolute;margin-left:180.281pt;margin-top:3.40374pt;width:76.375pt;height:21.233pt;mso-position-horizontal-relative:page;mso-position-vertical-relative:paragraph;z-index:-4246">
            <v:shape coordorigin="3611,73" coordsize="1518,415" fillcolor="#FDFDFD" filled="t" path="m3611,488l5128,488,5128,73,3611,73,3611,488xe" stroked="f" style="position:absolute;left:3611;top:73;width:1518;height:415">
              <v:path arrowok="t"/>
              <v:fill/>
            </v:shape>
            <v:shape coordorigin="4116,297" coordsize="272,0" filled="f" path="m4116,297l4388,297e" strokecolor="#363435" stroked="t" strokeweight="0.558pt" style="position:absolute;left:4116;top:297;width:272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2708"/>
      </w:pP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1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6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2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34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1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2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(X.26)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314" w:right="361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ambas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ecuaciones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límites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obtenemos: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34" w:line="180" w:lineRule="exact"/>
        <w:ind w:left="3369" w:right="5837"/>
      </w:pPr>
      <w:r>
        <w:pict>
          <v:group coordorigin="3878,81" coordsize="983,425" style="position:absolute;margin-left:193.906pt;margin-top:4.07354pt;width:49.155pt;height:21.263pt;mso-position-horizontal-relative:page;mso-position-vertical-relative:paragraph;z-index:-4245">
            <v:shape coordorigin="3883,86" coordsize="973,415" fillcolor="#FDFDFD" filled="t" path="m4856,502l4856,86,3883,86,3883,502,4856,502xe" stroked="f" style="position:absolute;left:3883;top:86;width:973;height:415">
              <v:path arrowok="t"/>
              <v:fill/>
            </v:shape>
            <v:shape coordorigin="4285,311" coordsize="571,0" filled="f" path="m4285,311l4856,311e" strokecolor="#363435" stroked="t" strokeweight="0.558pt" style="position:absolute;left:4285;top:311;width:571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2"/>
          <w:position w:val="-3"/>
          <w:sz w:val="20"/>
          <w:szCs w:val="20"/>
        </w:rPr>
        <w:t>δ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2989"/>
      </w:pPr>
      <w:r>
        <w:pict>
          <v:shape filled="f" stroked="f" style="position:absolute;margin-left:202.506pt;margin-top:1.87352pt;width:7.8pt;height:10pt;mso-position-horizontal-relative:page;mso-position-vertical-relative:paragraph;z-index:-4241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(X.27)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3499" w:right="6006"/>
      </w:pP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9" w:line="220" w:lineRule="exact"/>
        <w:ind w:left="109"/>
        <w:sectPr>
          <w:type w:val="continuous"/>
          <w:pgSz w:h="15560" w:w="11640"/>
          <w:pgMar w:bottom="280" w:left="900" w:right="90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0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obtener: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6" w:line="200" w:lineRule="exact"/>
        <w:ind w:left="409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3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3"/>
          <w:sz w:val="20"/>
          <w:szCs w:val="20"/>
          <w:u w:color="363435" w:val="single"/>
        </w:rPr>
        <w:t>−</w:t>
      </w:r>
      <w:r>
        <w:rPr>
          <w:rFonts w:ascii="Cambria" w:cs="Cambria" w:eastAsia="Cambria" w:hAnsi="Cambria"/>
          <w:color w:val="363435"/>
          <w:spacing w:val="-19"/>
          <w:w w:val="141"/>
          <w:position w:val="-3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  <w:u w:color="363435" w:val="single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3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-3"/>
          <w:sz w:val="20"/>
          <w:szCs w:val="20"/>
          <w:u w:color="363435" w:val="single"/>
        </w:rPr>
        <w:t>δ)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-3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sectPr>
          <w:type w:val="continuous"/>
          <w:pgSz w:h="15560" w:w="11640"/>
          <w:pgMar w:bottom="280" w:left="900" w:right="900" w:top="1080"/>
          <w:cols w:equalWidth="off" w:num="2">
            <w:col w:space="415" w:w="2315"/>
            <w:col w:w="7110"/>
          </w:cols>
        </w:sectPr>
      </w:pPr>
      <w:r>
        <w:pict>
          <v:group coordorigin="3625,-147" coordsize="1488,416" style="position:absolute;margin-left:181.269pt;margin-top:-7.35pt;width:74.398pt;height:20.814pt;mso-position-horizontal-relative:page;mso-position-vertical-relative:paragraph;z-index:-4244">
            <v:shape coordorigin="3625,-147" coordsize="1488,416" fillcolor="#FDFDFD" filled="t" path="m3625,269l5113,269,5113,-147,3625,-147,3625,269xe" stroked="f" style="position:absolute;left:3625;top:-147;width:1488;height:41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      </w:t>
      </w:r>
      <w:r>
        <w:rPr>
          <w:rFonts w:ascii="Cambria" w:cs="Cambria" w:eastAsia="Cambria" w:hAnsi="Cambria"/>
          <w:color w:val="363435"/>
          <w:spacing w:val="24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2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color w:val="363435"/>
          <w:spacing w:val="30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2"/>
          <w:sz w:val="20"/>
          <w:szCs w:val="20"/>
        </w:rPr>
        <w:t>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32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(X.28)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19"/>
          <w:w w:val="100"/>
          <w:position w:val="8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+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40" w:lineRule="exact"/>
        <w:ind w:left="450" w:right="-57"/>
      </w:pPr>
      <w:r>
        <w:pict>
          <v:group coordorigin="3131,36" coordsize="2477,531" style="position:absolute;margin-left:156.541pt;margin-top:1.78556pt;width:123.856pt;height:26.539pt;mso-position-horizontal-relative:page;mso-position-vertical-relative:paragraph;z-index:-4243">
            <v:shape coordorigin="3136,41" coordsize="2467,521" fillcolor="#FDFDFD" filled="t" path="m3136,561l5603,561,5603,41,3136,41,3136,561xe" stroked="f" style="position:absolute;left:3136;top:41;width:2467;height:521">
              <v:path arrowok="t"/>
              <v:fill/>
            </v:shape>
            <v:shape coordorigin="4085,321" coordsize="272,0" filled="f" path="m4085,321l4357,321e" strokecolor="#363435" stroked="t" strokeweight="0.558pt" style="position:absolute;left:4085;top:321;width:272;height:0">
              <v:path arrowok="t"/>
            </v:shape>
            <v:shape coordorigin="5019,321" coordsize="272,0" filled="f" path="m5019,321l5291,321e" strokecolor="#363435" stroked="t" strokeweight="0.558pt" style="position:absolute;left:5019;top:321;width:272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5"/>
          <w:w w:val="100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</w:pPr>
      <w:r>
        <w:pict>
          <v:shape filled="f" stroked="f" style="position:absolute;margin-left:193.061pt;margin-top:1.87547pt;width:7.8pt;height:10pt;mso-position-horizontal-relative:page;mso-position-vertical-relative:paragraph;z-index:-4240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−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367"/>
      </w:pP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left="211" w:right="-57"/>
      </w:pPr>
      <w:r>
        <w:rPr>
          <w:rFonts w:ascii="Times New Roman" w:cs="Times New Roman" w:eastAsia="Times New Roman" w:hAnsi="Times New Roman"/>
          <w:color w:val="363435"/>
          <w:w w:val="27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4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exact"/>
      </w:pP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  </w:t>
      </w:r>
      <w:r>
        <w:rPr>
          <w:rFonts w:ascii="Cambria" w:cs="Cambria" w:eastAsia="Cambria" w:hAnsi="Cambria"/>
          <w:color w:val="363435"/>
          <w:spacing w:val="27"/>
          <w:w w:val="141"/>
          <w:position w:val="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2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900" w:top="1080"/>
          <w:cols w:equalWidth="off" w:num="4">
            <w:col w:space="190" w:w="2628"/>
            <w:col w:space="65" w:w="867"/>
            <w:col w:space="42" w:w="870"/>
            <w:col w:w="5178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</w:t>
      </w:r>
      <w:r>
        <w:rPr>
          <w:rFonts w:ascii="Times New Roman" w:cs="Times New Roman" w:eastAsia="Times New Roman" w:hAnsi="Times New Roman"/>
          <w:i/>
          <w:color w:val="363435"/>
          <w:spacing w:val="55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(X.29)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left="109" w:right="2953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represent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círcul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tangent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69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signifi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aumenta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continua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oscil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máximo,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gún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X.11.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09" w:right="295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oscilaciones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nunca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cesan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haga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tura.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físicamente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inaceptable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oscilaciones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amortiguándo-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conform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crec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hast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obteng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erj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nitament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grande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problem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desaparec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tomamos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cuenta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inclinación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(1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color w:val="363435"/>
          <w:spacing w:val="-23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89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69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2,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left="109" w:right="296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círculos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descritos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X.20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hacen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ez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w w:val="169"/>
          <w:sz w:val="18"/>
          <w:szCs w:val="18"/>
        </w:rPr>
        <w:t>/</w:t>
      </w:r>
      <w:r>
        <w:rPr>
          <w:rFonts w:ascii="Times New Roman" w:cs="Times New Roman" w:eastAsia="Times New Roman" w:hAnsi="Times New Roman"/>
          <w:color w:val="363435"/>
          <w:w w:val="100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i/>
          <w:color w:val="363435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color w:val="00000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-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7" w:line="278" w:lineRule="auto"/>
        <w:ind w:right="426"/>
        <w:sectPr>
          <w:type w:val="continuous"/>
          <w:pgSz w:h="15560" w:w="11640"/>
          <w:pgMar w:bottom="280" w:left="900" w:right="900" w:top="1080"/>
          <w:cols w:equalWidth="off" w:num="3">
            <w:col w:space="154" w:w="1279"/>
            <w:col w:space="4556" w:w="1080"/>
            <w:col w:w="277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1.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eje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28" w:line="300" w:lineRule="exact"/>
      </w:pPr>
      <w:r>
        <w:pict>
          <v:group coordorigin="2253,-2817" coordsize="4593,3322" style="position:absolute;margin-left:112.655pt;margin-top:-140.846pt;width:229.629pt;height:166.078pt;mso-position-horizontal-relative:page;mso-position-vertical-relative:paragraph;z-index:-4242">
            <v:shape coordorigin="2263,-2289" coordsize="30,0" filled="f" path="m2263,-2289l2293,-2289e" strokecolor="#363435" stroked="t" strokeweight="0.4pt" style="position:absolute;left:2263;top:-2289;width:30;height:0">
              <v:path arrowok="t"/>
            </v:shape>
            <v:shape coordorigin="2313,-2289" coordsize="4488,0" filled="f" path="m2313,-2289l6802,-2289e" strokecolor="#363435" stroked="t" strokeweight="0.4pt" style="position:absolute;left:2313;top:-2289;width:4488;height:0">
              <v:path arrowok="t"/>
              <v:stroke dashstyle="dash"/>
            </v:shape>
            <v:shape coordorigin="6812,-2289" coordsize="30,0" filled="f" path="m6812,-2289l6842,-2289e" strokecolor="#363435" stroked="t" strokeweight="0.4pt" style="position:absolute;left:6812;top:-2289;width:30;height:0">
              <v:path arrowok="t"/>
            </v:shape>
            <v:shape coordorigin="2263,-2813" coordsize="0,3314" filled="f" path="m2263,-2813l2263,501e" strokecolor="#363435" stroked="t" strokeweight="0.4pt" style="position:absolute;left:2263;top:-2813;width:0;height:3314">
              <v:path arrowok="t"/>
            </v:shape>
            <v:shape coordorigin="2263,142" coordsize="4579,0" filled="f" path="m2263,142l6842,142e" strokecolor="#363435" stroked="t" strokeweight="0.4pt" style="position:absolute;left:2263;top:142;width:4579;height:0">
              <v:path arrowok="t"/>
            </v:shape>
            <v:shape coordorigin="2263,-2813" coordsize="4579,0" filled="f" path="m2263,-2813l6842,-2813e" strokecolor="#363435" stroked="t" strokeweight="0.4pt" style="position:absolute;left:2263;top:-2813;width:4579;height:0">
              <v:path arrowok="t"/>
            </v:shape>
            <v:shape coordorigin="6842,-2813" coordsize="0,3314" filled="f" path="m6842,-2813l6842,501e" strokecolor="#363435" stroked="t" strokeweight="0.4pt" style="position:absolute;left:6842;top:-2813;width:0;height:3314">
              <v:path arrowok="t"/>
            </v:shape>
            <v:shape coordorigin="4012,-13" coordsize="0,154" filled="f" path="m4012,142l4012,-13e" strokecolor="#363435" stroked="t" strokeweight="0.4pt" style="position:absolute;left:4012;top:-13;width:0;height:154">
              <v:path arrowok="t"/>
            </v:shape>
            <v:shape coordorigin="4736,-13" coordsize="0,154" filled="f" path="m4736,142l4736,-13e" strokecolor="#363435" stroked="t" strokeweight="0.4pt" style="position:absolute;left:4736;top:-13;width:0;height:154">
              <v:path arrowok="t"/>
            </v:shape>
            <v:shape coordorigin="5292,-13" coordsize="0,154" filled="f" path="m5292,142l5292,-13e" strokecolor="#363435" stroked="t" strokeweight="0.4pt" style="position:absolute;left:5292;top:-13;width:0;height:154">
              <v:path arrowok="t"/>
            </v:shape>
            <v:shape coordorigin="5761,-13" coordsize="0,154" filled="f" path="m5761,142l5761,-13e" strokecolor="#363435" stroked="t" strokeweight="0.4pt" style="position:absolute;left:5761;top:-13;width:0;height:154">
              <v:path arrowok="t"/>
            </v:shape>
            <v:shape coordorigin="6174,-13" coordsize="0,154" filled="f" path="m6174,142l6174,-13e" strokecolor="#363435" stroked="t" strokeweight="0.4pt" style="position:absolute;left:6174;top:-13;width:0;height:154">
              <v:path arrowok="t"/>
            </v:shape>
            <v:shape coordorigin="6548,-13" coordsize="0,154" filled="f" path="m6548,142l6548,-13e" strokecolor="#363435" stroked="t" strokeweight="0.4pt" style="position:absolute;left:6548;top:-13;width:0;height:154">
              <v:path arrowok="t"/>
            </v:shape>
            <v:shape coordorigin="2263,-2286" coordsize="4357,2427" filled="f" path="m2263,142l2306,141,2348,140,2391,139,2433,138,2476,136,2518,134,2560,131,2602,127,2643,121,2684,114,2724,105,2764,95,2803,82,2841,67,2878,50,2915,31,2950,8,2984,-17,3017,-46,3049,-78,3097,-134,3141,-193,3181,-255,3200,-288,3218,-320,3236,-354,3253,-387,3269,-421,3285,-456,3300,-490,3314,-525,3328,-560,3342,-595,3368,-664,3393,-733,3406,-770,3418,-808,3430,-846,3442,-885,3454,-923,3466,-961,3471,-980,3477,-999,3483,-1019,3489,-1038,3495,-1057,3501,-1076,3507,-1095,3512,-1112,3522,-1143,3532,-1174,3542,-1206,3552,-1237,3562,-1268,3572,-1299,3582,-1330,3592,-1361,3602,-1393,3611,-1424,3621,-1455,3631,-1486,3641,-1517,3651,-1548,3661,-1580,3671,-1611,3681,-1642,3691,-1673,3701,-1704,3711,-1735,3716,-1751,3722,-1773,3731,-1801,3740,-1833,3751,-1868,3764,-1907,3778,-1947,3793,-1989,3809,-2030,3826,-2072,3845,-2112,3864,-2149,3884,-2184,3905,-2215,3927,-2241,3949,-2262,3972,-2276,3995,-2284,4019,-2283,4043,-2273,4060,-2262,4076,-2250,4090,-2236,4103,-2221,4116,-2205,4127,-2188,4138,-2171,4147,-2152,4156,-2133,4165,-2114,4173,-2094,4180,-2074,4187,-2054,4193,-2034,4200,-2014,4206,-1995,4211,-1976,4217,-1957,4226,-1928,4233,-1904,4240,-1880,4247,-1856,4253,-1832,4259,-1808,4265,-1783,4271,-1759,4277,-1735,4283,-1711,4288,-1686,4294,-1662,4299,-1638,4304,-1613,4309,-1589,4314,-1564,4318,-1540,4323,-1516,4328,-1491,4332,-1467,4340,-1427,4347,-1388,4354,-1349,4358,-1329,4361,-1309,4365,-1290,4368,-1270,4372,-1250,4375,-1231,4379,-1211,4383,-1191,4383,-1190,4393,-1138,4402,-1087,4411,-1035,4420,-983,4429,-932,4438,-880,4447,-828,4456,-776,4465,-724,4474,-672,4484,-620,4494,-568,4504,-517,4514,-465,4525,-414,4537,-362,4549,-311,4562,-261,4575,-210,4589,-160,4600,-121,4612,-83,4625,-45,4638,-7,4652,30,4666,68,4687,106,4712,127,4738,133,4752,131,4789,102,4808,67,4825,18,4837,-22,4848,-63,4859,-103,4869,-145,4879,-186,4888,-227,4896,-269,4905,-311,4912,-353,4920,-395,4927,-437,4934,-479,4941,-521,4948,-563,4955,-605,4962,-647,4969,-688,4977,-730,4984,-771,4990,-809,4995,-847,5001,-884,5006,-922,5012,-960,5017,-998,5023,-1035,5029,-1073,5034,-1111,5040,-1148,5045,-1186,5051,-1224,5057,-1262,5062,-1299,5068,-1337,5073,-1375,5079,-1413,5084,-1450,5090,-1488,5096,-1526,5102,-1566,5108,-1606,5114,-1645,5121,-1685,5128,-1725,5135,-1765,5142,-1805,5149,-1844,5157,-1884,5165,-1924,5173,-1963,5181,-2002,5189,-2041,5198,-2080,5207,-2119,5207,-2123,5211,-2142,5215,-2162,5220,-2182,5225,-2203,5232,-2223,5241,-2242,5252,-2258,5265,-2272,5280,-2282,5293,-2286,5305,-2284,5316,-2278,5325,-2269,5334,-2256,5341,-2242,5348,-2225,5353,-2207,5358,-2188,5362,-2170,5366,-2152,5369,-2135,5371,-2120,5373,-2107,5374,-2098,5374,-2097,5378,-2073,5382,-2049,5386,-2024,5389,-2000,5393,-1976,5397,-1952,5400,-1927,5404,-1903,5408,-1879,5411,-1855,5415,-1831,5419,-1807,5423,-1782,5427,-1758,5430,-1734,5434,-1710,5438,-1686,5443,-1661,5447,-1637,5451,-1613,5462,-1549,5473,-1484,5483,-1419,5492,-1355,5502,-1290,5511,-1225,5520,-1160,5528,-1096,5537,-1031,5545,-966,5553,-901,5562,-836,5570,-771,5578,-706,5587,-641,5595,-577,5604,-512,5613,-447,5622,-382,5632,-318,5638,-278,5645,-239,5652,-199,5659,-160,5666,-120,5671,-95,5675,-76,5678,-57,5681,-37,5685,-16,5693,24,5704,64,5720,100,5744,131,5753,135,5762,134,5785,110,5798,83,5810,52,5818,22,5826,-10,5837,-56,5847,-103,5856,-151,5865,-198,5873,-246,5881,-294,5888,-342,5894,-390,5900,-439,5906,-487,5912,-535,5917,-584,5922,-632,5928,-680,5933,-729,5938,-777,5943,-825,5949,-873,5954,-921,5960,-969,5963,-989,5965,-1008,5968,-1028,5970,-1048,5973,-1068,5980,-1123,5986,-1173,5991,-1223,5997,-1273,6003,-1322,6008,-1372,6014,-1422,6019,-1472,6025,-1522,6030,-1572,6036,-1622,6042,-1672,6048,-1722,6054,-1772,6061,-1822,6067,-1871,6074,-1921,6081,-1971,6089,-2020,6096,-2070,6098,-2079,6099,-2091,6101,-2107,6104,-2125,6107,-2144,6111,-2165,6115,-2185,6120,-2205,6126,-2224,6133,-2241,6141,-2254,6151,-2265,6161,-2271,6172,-2273,6185,-2268,6202,-2255,6212,-2239,6221,-2221,6228,-2200,6234,-2177,6239,-2154,6243,-2131,6246,-2110,6249,-2091,6252,-2074,6258,-2036,6264,-2001,6269,-1966,6274,-1931,6279,-1895,6284,-1860,6288,-1825,6293,-1790,6297,-1754,6301,-1719,6305,-1684,6309,-1648,6313,-1613,6317,-1578,6321,-1542,6326,-1507,6330,-1472,6335,-1437,6339,-1402,6345,-1366,6348,-1347,6351,-1327,6354,-1307,6356,-1287,6357,-1282,6388,-1024,6390,-1004,6393,-984,6395,-964,6397,-944,6400,-924,6402,-904,6405,-885,6407,-865,6409,-845,6412,-825,6414,-805,6417,-785,6419,-765,6422,-746,6422,-745,6425,-722,6427,-699,6430,-675,6433,-652,6436,-629,6439,-606,6442,-582,6444,-559,6447,-536,6450,-513,6453,-489,6456,-466,6459,-443,6461,-420,6464,-396,6467,-373,6470,-350,6473,-326,6476,-303,6479,-280,6481,-260,6483,-240,6486,-220,6488,-201,6491,-181,6493,-161,6496,-141,6498,-121,6501,-101,6503,-81,6505,-62,6508,-42,6510,-22,6512,-2,6514,18,6516,38,6517,48,6519,68,6522,88,6526,108,6530,118,6539,134,6551,139,6564,130,6565,129,6571,111,6572,91,6573,71,6573,64,6620,-964e" strokecolor="#363435" stroked="t" strokeweight="1pt" style="position:absolute;left:2263;top:-2286;width:4357;height:2427">
              <v:path arrowok="t"/>
            </v:shape>
            <v:shape coordorigin="2263,501" coordsize="4579,0" filled="f" path="m2263,501l6842,501e" strokecolor="#363435" stroked="t" strokeweight="0.4pt" style="position:absolute;left:2263;top:501;width:4579;height:0">
              <v:path arrowok="t"/>
            </v:shape>
            <v:shape coordorigin="2721,360" coordsize="0,140" filled="f" path="m2721,501l2721,360e" strokecolor="#363435" stroked="t" strokeweight="0.4pt" style="position:absolute;left:2721;top:360;width:0;height:140">
              <v:path arrowok="t"/>
            </v:shape>
            <v:shape coordorigin="3179,362" coordsize="0,139" filled="f" path="m3179,501l3179,362e" strokecolor="#363435" stroked="t" strokeweight="0.4pt" style="position:absolute;left:3179;top:362;width:0;height:139">
              <v:path arrowok="t"/>
            </v:shape>
            <v:shape coordorigin="3637,362" coordsize="0,139" filled="f" path="m3637,501l3637,362e" strokecolor="#363435" stroked="t" strokeweight="0.4pt" style="position:absolute;left:3637;top:362;width:0;height:139">
              <v:path arrowok="t"/>
            </v:shape>
            <v:shape coordorigin="4095,363" coordsize="0,137" filled="f" path="m4095,501l4095,363e" strokecolor="#363435" stroked="t" strokeweight="0.4pt" style="position:absolute;left:4095;top:363;width:0;height:137">
              <v:path arrowok="t"/>
            </v:shape>
            <v:shape coordorigin="4552,360" coordsize="0,140" filled="f" path="m4552,501l4552,360e" strokecolor="#363435" stroked="t" strokeweight="0.4pt" style="position:absolute;left:4552;top:360;width:0;height:140">
              <v:path arrowok="t"/>
            </v:shape>
            <v:shape coordorigin="5010,360" coordsize="0,140" filled="f" path="m5010,501l5010,360e" strokecolor="#363435" stroked="t" strokeweight="0.4pt" style="position:absolute;left:5010;top:360;width:0;height:140">
              <v:path arrowok="t"/>
            </v:shape>
            <v:shape coordorigin="5468,360" coordsize="0,140" filled="f" path="m5468,501l5468,360e" strokecolor="#363435" stroked="t" strokeweight="0.4pt" style="position:absolute;left:5468;top:360;width:0;height:140">
              <v:path arrowok="t"/>
            </v:shape>
            <v:shape coordorigin="5926,360" coordsize="0,140" filled="f" path="m5926,501l5926,360e" strokecolor="#363435" stroked="t" strokeweight="0.4pt" style="position:absolute;left:5926;top:360;width:0;height:140">
              <v:path arrowok="t"/>
            </v:shape>
            <v:shape coordorigin="6384,360" coordsize="0,140" filled="f" path="m6384,501l6384,360e" strokecolor="#363435" stroked="t" strokeweight="0.4pt" style="position:absolute;left:6384;top:360;width:0;height:14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w w:val="137"/>
          <w:position w:val="-3"/>
          <w:sz w:val="18"/>
          <w:szCs w:val="18"/>
        </w:rPr>
        <w:t>π/</w:t>
      </w:r>
      <w:r>
        <w:rPr>
          <w:rFonts w:ascii="Times New Roman" w:cs="Times New Roman" w:eastAsia="Times New Roman" w:hAnsi="Times New Roman"/>
          <w:color w:val="363435"/>
          <w:w w:val="100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color w:val="363435"/>
          <w:w w:val="100"/>
          <w:position w:val="-3"/>
          <w:sz w:val="18"/>
          <w:szCs w:val="18"/>
        </w:rPr>
        <w:t>           </w:t>
      </w:r>
      <w:r>
        <w:rPr>
          <w:rFonts w:ascii="Times New Roman" w:cs="Times New Roman" w:eastAsia="Times New Roman" w:hAnsi="Times New Roman"/>
          <w:color w:val="363435"/>
          <w:spacing w:val="-15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    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6"/>
          <w:position w:val="-3"/>
          <w:sz w:val="18"/>
          <w:szCs w:val="18"/>
        </w:rPr>
        <w:t>π/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color w:val="363435"/>
          <w:spacing w:val="27"/>
          <w:w w:val="116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7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6"/>
          <w:position w:val="-3"/>
          <w:sz w:val="18"/>
          <w:szCs w:val="18"/>
        </w:rPr>
        <w:t>π/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color w:val="363435"/>
          <w:spacing w:val="37"/>
          <w:w w:val="116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  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2"/>
          <w:position w:val="8"/>
          <w:sz w:val="18"/>
          <w:szCs w:val="18"/>
        </w:rPr>
        <w:t>δ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160" w:lineRule="exact"/>
        <w:ind w:right="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3204" w:w="6075"/>
            <w:col w:w="56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1" w:line="200" w:lineRule="exact"/>
        <w:ind w:left="11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position w:val="-1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/>
        <w:ind w:left="4025" w:right="5323"/>
      </w:pPr>
      <w:r>
        <w:rPr>
          <w:rFonts w:ascii="Times New Roman" w:cs="Times New Roman" w:eastAsia="Times New Roman" w:hAnsi="Times New Roman"/>
          <w:i/>
          <w:color w:val="363435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w w:val="169"/>
          <w:sz w:val="18"/>
          <w:szCs w:val="18"/>
        </w:rPr>
        <w:t>/</w:t>
      </w:r>
      <w:r>
        <w:rPr>
          <w:rFonts w:ascii="Times New Roman" w:cs="Times New Roman" w:eastAsia="Times New Roman" w:hAnsi="Times New Roman"/>
          <w:color w:val="363435"/>
          <w:w w:val="100"/>
          <w:sz w:val="18"/>
          <w:szCs w:val="18"/>
        </w:rPr>
        <w:t>4</w:t>
      </w:r>
      <w:r>
        <w:rPr>
          <w:rFonts w:ascii="Times New Roman" w:cs="Times New Roman" w:eastAsia="Times New Roman" w:hAnsi="Times New Roman"/>
          <w:i/>
          <w:color w:val="363435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4" w:line="240" w:lineRule="atLeast"/>
        <w:ind w:firstLine="190" w:left="613" w:right="7069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2.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Espi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55" w:lineRule="auto"/>
        <w:ind w:left="4318" w:right="4392"/>
      </w:pPr>
      <w:r>
        <w:pict>
          <v:group coordorigin="4933,13" coordsize="4455,3347" style="position:absolute;margin-left:246.673pt;margin-top:0.658444pt;width:222.727pt;height:167.356pt;mso-position-horizontal-relative:page;mso-position-vertical-relative:paragraph;z-index:-4236">
            <v:shape coordorigin="4943,16" coordsize="0,3342" filled="f" path="m4943,16l4943,3358e" strokecolor="#363435" stroked="t" strokeweight="0.241pt" style="position:absolute;left:4943;top:16;width:0;height:3342">
              <v:path arrowok="t"/>
            </v:shape>
            <v:shape coordorigin="4943,16" coordsize="4441,0" filled="f" path="m4943,16l9384,16e" strokecolor="#363435" stroked="t" strokeweight="0.241pt" style="position:absolute;left:4943;top:16;width:4441;height:0">
              <v:path arrowok="t"/>
            </v:shape>
            <v:shape coordorigin="9384,16" coordsize="0,3342" filled="f" path="m9384,16l9384,3358e" strokecolor="#363435" stroked="t" strokeweight="0.241pt" style="position:absolute;left:9384;top:16;width:0;height:3342">
              <v:path arrowok="t"/>
            </v:shape>
            <v:shape coordorigin="4943,1739" coordsize="4441,0" filled="f" path="m4943,1739l9384,1739e" strokecolor="#363435" stroked="t" strokeweight="0.241pt" style="position:absolute;left:4943;top:1739;width:4441;height:0">
              <v:path arrowok="t"/>
              <v:stroke dashstyle="longDash"/>
            </v:shape>
            <v:shape coordorigin="4943,535" coordsize="28,12" filled="f" path="m4943,535l4953,539,4962,543,4971,547e" strokecolor="#363435" stroked="t" strokeweight="0.4pt" style="position:absolute;left:4943;top:535;width:28;height:12">
              <v:path arrowok="t"/>
            </v:shape>
            <v:shape coordorigin="4990,554" coordsize="4354,529" filled="f" path="m4990,554l5071,587,5154,618,5236,647,5320,674,5404,700,5488,724,5573,747,5658,768,5744,788,5830,806,5916,824,6002,840,6089,855,6176,869,6263,882,6350,893,6437,904,6524,915,6612,924,6699,933,6782,940,6865,948,6949,955,7032,962,7115,968,7199,975,7282,981,7366,987,7449,992,7532,998,7616,1003,7699,1009,7783,1014,7866,1019,7949,1024,8033,1029,8116,1034,8200,1040,8283,1045,8367,1050,8416,1053,8465,1056,8514,1059,8563,1061,8611,1064,8660,1066,8709,1068,8758,1070,8807,1072,8855,1073,8904,1075,8953,1076,9002,1077,9050,1079,9099,1080,9148,1080,9197,1081,9246,1082,9295,1083,9344,1083e" strokecolor="#363435" stroked="t" strokeweight="0.4pt" style="position:absolute;left:4990;top:554;width:4354;height:529">
              <v:path arrowok="t"/>
              <v:stroke dashstyle="dash"/>
            </v:shape>
            <v:shape coordorigin="9354,1083" coordsize="30,0" filled="f" path="m9354,1083l9384,1084e" strokecolor="#363435" stroked="t" strokeweight="0.4pt" style="position:absolute;left:9354;top:1083;width:30;height:0">
              <v:path arrowok="t"/>
            </v:shape>
            <v:shape coordorigin="9354,2394" coordsize="30,0" filled="f" path="m9384,2394l9374,2394,9364,2394,9354,2394e" strokecolor="#363435" stroked="t" strokeweight="0.4pt" style="position:absolute;left:9354;top:2394;width:30;height:0">
              <v:path arrowok="t"/>
            </v:shape>
            <v:shape coordorigin="4980,2394" coordsize="4354,533" filled="f" path="m9334,2394l9281,2395,9228,2396,9175,2396,9121,2397,9068,2399,9015,2400,8962,2401,8909,2403,8856,2405,8803,2407,8750,2409,8697,2411,8644,2413,8591,2415,8538,2418,8485,2421,8432,2424,8379,2427,8326,2430,8273,2433,8190,2439,8107,2444,8024,2449,7941,2454,7858,2459,7775,2464,7692,2469,7609,2474,7526,2480,7443,2485,7360,2491,7277,2496,7194,2502,7111,2508,7028,2515,6946,2522,6863,2529,6780,2536,6697,2544,6614,2553,6530,2562,6447,2571,6363,2582,6279,2593,6196,2605,6113,2618,6030,2632,5947,2647,5865,2663,5783,2680,5701,2698,5619,2718,5538,2739,5457,2761,5377,2785,5297,2810,5217,2837,5138,2865,5059,2895,4980,2927e" strokecolor="#363435" stroked="t" strokeweight="0.4pt" style="position:absolute;left:4980;top:2394;width:4354;height:533">
              <v:path arrowok="t"/>
              <v:stroke dashstyle="dash"/>
            </v:shape>
            <v:shape coordorigin="4943,2931" coordsize="28,12" filled="f" path="m4971,2931l4962,2935,4953,2938,4943,2942e" strokecolor="#363435" stroked="t" strokeweight="0.4pt" style="position:absolute;left:4943;top:2931;width:28;height:12">
              <v:path arrowok="t"/>
            </v:shape>
            <v:shape coordorigin="9099,2789" coordsize="0,153" filled="f" path="m9099,2942l9099,2789e" strokecolor="#363435" stroked="t" strokeweight="0.241pt" style="position:absolute;left:9099;top:2789;width:0;height:153">
              <v:path arrowok="t"/>
            </v:shape>
            <v:shape coordorigin="8736,2789" coordsize="0,153" filled="f" path="m8736,2942l8736,2789e" strokecolor="#363435" stroked="t" strokeweight="0.241pt" style="position:absolute;left:8736;top:2789;width:0;height:153">
              <v:path arrowok="t"/>
            </v:shape>
            <v:shape coordorigin="8336,2789" coordsize="0,153" filled="f" path="m8336,2942l8336,2789e" strokecolor="#363435" stroked="t" strokeweight="0.241pt" style="position:absolute;left:8336;top:2789;width:0;height:153">
              <v:path arrowok="t"/>
            </v:shape>
            <v:shape coordorigin="7881,2789" coordsize="0,153" filled="f" path="m7881,2942l7881,2789e" strokecolor="#363435" stroked="t" strokeweight="0.241pt" style="position:absolute;left:7881;top:2789;width:0;height:153">
              <v:path arrowok="t"/>
            </v:shape>
            <v:shape coordorigin="7342,2789" coordsize="0,153" filled="f" path="m7342,2942l7342,2789e" strokecolor="#363435" stroked="t" strokeweight="0.241pt" style="position:absolute;left:7342;top:2789;width:0;height:153">
              <v:path arrowok="t"/>
            </v:shape>
            <v:shape coordorigin="6640,2789" coordsize="0,153" filled="f" path="m6640,2942l6640,2789e" strokecolor="#363435" stroked="t" strokeweight="0.241pt" style="position:absolute;left:6640;top:2789;width:0;height:153">
              <v:path arrowok="t"/>
            </v:shape>
            <v:shape coordorigin="5387,3219" coordsize="0,139" filled="f" path="m5387,3358l5387,3219e" strokecolor="#363435" stroked="t" strokeweight="0.241pt" style="position:absolute;left:5387;top:3219;width:0;height:139">
              <v:path arrowok="t"/>
            </v:shape>
            <v:shape coordorigin="5832,3220" coordsize="0,137" filled="f" path="m5832,3358l5832,3220e" strokecolor="#363435" stroked="t" strokeweight="0.241pt" style="position:absolute;left:5832;top:3220;width:0;height:137">
              <v:path arrowok="t"/>
            </v:shape>
            <v:shape coordorigin="6276,3220" coordsize="0,137" filled="f" path="m6276,3358l6276,3220e" strokecolor="#363435" stroked="t" strokeweight="0.241pt" style="position:absolute;left:6276;top:3220;width:0;height:137">
              <v:path arrowok="t"/>
            </v:shape>
            <v:shape coordorigin="6720,3222" coordsize="0,136" filled="f" path="m6720,3358l6720,3222e" strokecolor="#363435" stroked="t" strokeweight="0.241pt" style="position:absolute;left:6720;top:3222;width:0;height:136">
              <v:path arrowok="t"/>
            </v:shape>
            <v:shape coordorigin="7164,3219" coordsize="0,139" filled="f" path="m7164,3358l7164,3219e" strokecolor="#363435" stroked="t" strokeweight="0.241pt" style="position:absolute;left:7164;top:3219;width:0;height:139">
              <v:path arrowok="t"/>
            </v:shape>
            <v:shape coordorigin="7608,3219" coordsize="0,139" filled="f" path="m7608,3358l7608,3219e" strokecolor="#363435" stroked="t" strokeweight="0.241pt" style="position:absolute;left:7608;top:3219;width:0;height:139">
              <v:path arrowok="t"/>
            </v:shape>
            <v:shape coordorigin="8052,3219" coordsize="0,139" filled="f" path="m8052,3358l8052,3219e" strokecolor="#363435" stroked="t" strokeweight="0.241pt" style="position:absolute;left:8052;top:3219;width:0;height:139">
              <v:path arrowok="t"/>
            </v:shape>
            <v:shape coordorigin="8496,3219" coordsize="0,139" filled="f" path="m8496,3358l8496,3219e" strokecolor="#363435" stroked="t" strokeweight="0.241pt" style="position:absolute;left:8496;top:3219;width:0;height:139">
              <v:path arrowok="t"/>
            </v:shape>
            <v:shape coordorigin="8940,3219" coordsize="0,139" filled="f" path="m8940,3358l8940,3219e" strokecolor="#363435" stroked="t" strokeweight="0.241pt" style="position:absolute;left:8940;top:3219;width:0;height:139">
              <v:path arrowok="t"/>
            </v:shape>
            <v:shape coordorigin="4943,3358" coordsize="4441,0" filled="f" path="m4943,3358l9384,3358e" strokecolor="#363435" stroked="t" strokeweight="0.241pt" style="position:absolute;left:4943;top:3358;width:4441;height:0">
              <v:path arrowok="t"/>
            </v:shape>
            <v:shape coordorigin="4943,2942" coordsize="4441,0" filled="f" path="m4943,2942l9384,2942e" strokecolor="#363435" stroked="t" strokeweight="0.241pt" style="position:absolute;left:4943;top:2942;width:4441;height:0">
              <v:path arrowok="t"/>
            </v:shape>
            <v:shape coordorigin="4943,940" coordsize="4224,1993" filled="f" path="m4943,2933l5023,2913,5096,2894,5161,2876,5220,2859,5274,2843,5322,2827,5366,2810,5445,2772,5515,2728,5582,2672,5617,2639,5652,2601,5690,2560,5731,2513,5774,2461,5823,2403,5876,2339,5920,2279,5963,2211,6004,2135,6044,2053,6083,1967,6121,1877,6158,1784,6194,1691,6229,1597,6265,1505,6299,1416,6334,1331,6369,1251,6404,1177,6439,1111,6475,1054,6511,1007,6549,972,6587,949,6626,940,6653,943,6680,953,6706,969,6732,991,6757,1018,6781,1051,6804,1088,6827,1128,6849,1173,6870,1220,6891,1269,6910,1320,6929,1373,6946,1427,6963,1481,6979,1535,6994,1588,7008,1640,7021,1690,7033,1739,7041,1773,7051,1812,7061,1854,7073,1899,7086,1946,7100,1994,7114,2044,7130,2094,7145,2144,7162,2192,7179,2239,7197,2284,7214,2326,7232,2364,7251,2398,7269,2428,7287,2451,7306,2469,7342,2484,7367,2480,7390,2470,7411,2455,7430,2435,7448,2410,7464,2380,7479,2347,7493,2310,7506,2269,7518,2227,7529,2181,7540,2134,7551,2086,7561,2036,7571,1986,7582,1935,7593,1885,7604,1835,7616,1786,7629,1739,7642,1691,7655,1642,7668,1593,7681,1544,7693,1494,7706,1445,7718,1398,7731,1351,7743,1306,7755,1263,7768,1222,7780,1184,7792,1149,7805,1117,7817,1089,7830,1066,7842,1046,7855,1032,7881,1019,7895,1022,7922,1047,7936,1068,7949,1095,7961,1126,7974,1161,7986,1199,7998,1241,8010,1285,8021,1330,8033,1377,8044,1425,8055,1474,8065,1522,8076,1569,8086,1615,8096,1658,8105,1700,8115,1739,8124,1777,8134,1818,8144,1860,8154,1905,8165,1950,8175,1995,8186,2041,8197,2086,8208,2130,8219,2173,8231,2214,8242,2253,8253,2289,8265,2322,8276,2351,8288,2376,8299,2396,8311,2411,8322,2420,8333,2423,8346,2422,8369,2408,8379,2396,8388,2380,8397,2361,8405,2339,8413,2313,8421,2284,8429,2251,8437,2215,8445,2175,8454,2133,8463,2086,8473,2037,8483,1984,8495,1927,8507,1868,8521,1805,8536,1739,8551,1673,8566,1610,8579,1551,8592,1496,8604,1444,8616,1396,8627,1352,8637,1310,8647,1273,8657,1238,8666,1208,8675,1180,8683,1156,8692,1135,8700,1118,8716,1093,8733,1081,8741,1079,8750,1083,8768,1109,8777,1131,8787,1157,8797,1188,8807,1223,8817,1260,8827,1301,8837,1344,8848,1388,8858,1434,8869,1480,8879,1526,8890,1571,8900,1616,8910,1659,8920,1700,8930,1738,8940,1773,8950,1809,8960,1847,8969,1887,8979,1928,8989,1970,8998,2013,9007,2056,9016,2098,9025,2140,9034,2180,9042,2218,9050,2253,9058,2286,9066,2315,9073,2341,9079,2362,9092,2389,9097,2394,9102,2393,9113,2366,9118,2341,9122,2310,9126,2272,9130,2230,9134,2184,9137,2134,9140,2082,9143,2027,9146,1972,9149,1916,9151,1860,9154,1806,9156,1753,9158,1703,9161,1657,9163,1615,9165,1578,9167,1546e" strokecolor="#363435" stroked="t" strokeweight="1pt" style="position:absolute;left:4943;top:940;width:4224;height:1993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5560" w:w="11640"/>
          <w:pgMar w:bottom="280" w:left="760" w:right="1040" w:top="92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64" w:line="240" w:lineRule="atLeast"/>
        <w:ind w:hanging="905" w:left="1855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3.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Oscilación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dec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ecient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right="-48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w w:val="169"/>
          <w:sz w:val="18"/>
          <w:szCs w:val="18"/>
        </w:rPr>
        <w:t>/</w:t>
      </w:r>
      <w:r>
        <w:rPr>
          <w:rFonts w:ascii="Times New Roman" w:cs="Times New Roman" w:eastAsia="Times New Roman" w:hAnsi="Times New Roman"/>
          <w:color w:val="363435"/>
          <w:w w:val="100"/>
          <w:sz w:val="18"/>
          <w:szCs w:val="18"/>
        </w:rPr>
        <w:t>4</w:t>
      </w:r>
      <w:r>
        <w:rPr>
          <w:rFonts w:ascii="Times New Roman" w:cs="Times New Roman" w:eastAsia="Times New Roman" w:hAnsi="Times New Roman"/>
          <w:i/>
          <w:color w:val="363435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color w:val="00000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55" w:line="300" w:lineRule="exact"/>
        <w:ind w:left="-63" w:right="1014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          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   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6"/>
          <w:position w:val="-3"/>
          <w:sz w:val="18"/>
          <w:szCs w:val="18"/>
        </w:rPr>
        <w:t>π/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color w:val="363435"/>
          <w:spacing w:val="7"/>
          <w:w w:val="116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7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6"/>
          <w:position w:val="-3"/>
          <w:sz w:val="18"/>
          <w:szCs w:val="18"/>
        </w:rPr>
        <w:t>π/</w:t>
      </w:r>
      <w:r>
        <w:rPr>
          <w:rFonts w:ascii="Times New Roman" w:cs="Times New Roman" w:eastAsia="Times New Roman" w:hAnsi="Times New Roman"/>
          <w:color w:val="363435"/>
          <w:spacing w:val="0"/>
          <w:w w:val="116"/>
          <w:position w:val="-3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color w:val="363435"/>
          <w:spacing w:val="23"/>
          <w:w w:val="116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8"/>
          <w:szCs w:val="18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8"/>
          <w:szCs w:val="18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42"/>
          <w:w w:val="100"/>
          <w:position w:val="-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2"/>
          <w:position w:val="8"/>
          <w:sz w:val="18"/>
          <w:szCs w:val="18"/>
        </w:rPr>
        <w:t>δ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160" w:lineRule="exact"/>
        <w:ind w:right="1022"/>
        <w:sectPr>
          <w:type w:val="continuous"/>
          <w:pgSz w:h="15560" w:w="11640"/>
          <w:pgMar w:bottom="280" w:left="760" w:right="1040" w:top="1080"/>
          <w:cols w:equalWidth="off" w:num="3">
            <w:col w:space="913" w:w="2752"/>
            <w:col w:space="1755" w:w="405"/>
            <w:col w:w="4015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left="2991" w:right="73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pequeño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ángul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aumenta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maner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cur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transform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espiral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X.12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oscilacione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serían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X.13,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cuales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tienden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asintóticamen-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igual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obtendría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modo,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diámetro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20" w:lineRule="exact"/>
        <w:ind w:left="2991" w:right="268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X.2.3.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zonal</w: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Fresnel.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Cámara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agujero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1"/>
      </w:pPr>
      <w:r>
        <w:pict>
          <v:shape style="position:absolute;margin-left:43.5655pt;margin-top:-139.654pt;width:132.045pt;height:132.036pt;mso-position-horizontal-relative:page;mso-position-vertical-relative:paragraph;z-index:-4235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4.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Placa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zonal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3"/>
        <w:ind w:right="1"/>
      </w:pP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esnel.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right="73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oscil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porqu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algunas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uyen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manera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mientras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uyen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cubrimos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uyen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fuertemente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reforzada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considerando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í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obtenid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llam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ilustra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X.14.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right="75"/>
      </w:pP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intensida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aument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conser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gí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disminui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campo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efect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concentració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simila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aunqu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alguna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diferencias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eremos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adelante.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right="73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orilla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clara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central,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respecto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18"/>
          <w:sz w:val="20"/>
          <w:szCs w:val="20"/>
        </w:rPr>
        <w:t>π/</w:t>
      </w:r>
      <w:r>
        <w:rPr>
          <w:rFonts w:ascii="Times New Roman" w:cs="Times New Roman" w:eastAsia="Times New Roman" w:hAnsi="Times New Roman"/>
          <w:color w:val="363435"/>
          <w:spacing w:val="2"/>
          <w:w w:val="11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18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1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radi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zon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obtene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ecuaciones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right="5261"/>
        <w:sectPr>
          <w:type w:val="continuous"/>
          <w:pgSz w:h="15560" w:w="11640"/>
          <w:pgMar w:bottom="280" w:left="760" w:right="1040" w:top="1080"/>
          <w:cols w:equalWidth="off" w:num="2">
            <w:col w:space="239" w:w="2753"/>
            <w:col w:w="6848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X.21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5331,922" coordsize="3842,3195" style="position:absolute;margin-left:266.531pt;margin-top:46.1135pt;width:192.106pt;height:159.752pt;mso-position-horizontal-relative:page;mso-position-vertical-relative:page;z-index:-4237">
            <v:shape coordorigin="6411,1782" coordsize="781,1519" filled="f" path="m7193,1782l7129,1784,7066,1792,7005,1804,6946,1821,6889,1841,6834,1867,6781,1896,6731,1928,6684,1965,6640,2004,6600,2047,6562,2093,6529,2141,6499,2192,6473,2246,6451,2301,6434,2359,6422,2418,6414,2479,6411,2541,6414,2604,6422,2664,6434,2724,6451,2781,6473,2837,6499,2890,6529,2941,6562,2990,6600,3036,6640,3078,6684,3118,6731,3154,6781,3187,6834,3216,6889,3241,6946,3262,7005,3279,7066,3291,7129,3298,7193,3301e" strokecolor="#363435" stroked="t" strokeweight="1pt" style="position:absolute;left:6411;top:1782;width:781;height:1519">
              <v:path arrowok="t"/>
            </v:shape>
            <v:shape coordorigin="7193,926" coordsize="0,3181" filled="f" path="m7193,4107l7193,926e" strokecolor="#363435" stroked="t" strokeweight="0.4pt" style="position:absolute;left:7193;top:926;width:0;height:3181">
              <v:path arrowok="t"/>
              <v:stroke dashstyle="longDash"/>
            </v:shape>
            <v:shape coordorigin="7193,1782" coordsize="865,1682" filled="f" path="m7193,3464l7264,3461,7333,3453,7401,3440,7466,3421,7530,3398,7590,3370,7649,3338,7704,3302,7756,3262,7805,3218,7850,3170,7891,3120,7929,3066,7962,3010,7990,2950,8014,2889,8033,2825,8047,2759,8055,2692,8058,2623,8055,2554,8047,2487,8033,2421,8014,2357,7990,2296,7962,2236,7929,2180,7891,2126,7850,2076,7805,2028,7756,1984,7704,1944,7649,1908,7590,1876,7530,1848,7466,1825,7401,1806,7333,1793,7264,1785,7193,1782e" strokecolor="#363435" stroked="t" strokeweight="1pt" style="position:absolute;left:7193;top:1782;width:865;height:1682">
              <v:path arrowok="t"/>
            </v:shape>
            <v:shape coordorigin="6240,1612" coordsize="952,1852" filled="f" path="m7193,1612l7115,1616,7038,1625,6964,1639,6892,1660,6822,1685,6755,1716,6691,1751,6630,1791,6573,1835,6519,1884,6470,1936,6424,1992,6383,2051,6347,2113,6315,2178,6289,2246,6268,2316,6253,2388,6244,2462,6240,2538,6244,2614,6253,2688,6268,2761,6289,2831,6315,2899,6347,2964,6383,3026,6424,3085,6470,3141,6519,3193,6573,3241,6630,3285,6691,3325,6755,3361,6822,3391,6892,3417,6964,3437,7038,3452,7115,3461,7193,3464e" strokecolor="#363435" stroked="t" strokeweight="1pt" style="position:absolute;left:6240;top:1612;width:952;height:1852">
              <v:path arrowok="t"/>
            </v:shape>
            <v:shape coordorigin="7193,1612" coordsize="1079,2098" filled="f" path="m7193,3710l7281,3707,7368,3697,7452,3680,7534,3657,7613,3628,7689,3593,7761,3553,7830,3508,7895,3458,7956,3403,8012,3344,8064,3281,8110,3214,8151,3143,8187,3070,8217,2993,8241,2914,8258,2832,8268,2747,8272,2661,8268,2575,8258,2491,8241,2409,8217,2330,8187,2253,8151,2179,8110,2109,8064,2042,8012,1979,7956,1920,7895,1865,7830,1815,7761,1770,7689,1730,7613,1695,7534,1666,7452,1643,7368,1626,7281,1616,7193,1612e" strokecolor="#363435" stroked="t" strokeweight="1pt" style="position:absolute;left:7193;top:1612;width:1079;height:2098">
              <v:path arrowok="t"/>
            </v:shape>
            <v:shape coordorigin="5970,1333" coordsize="1223,2377" filled="f" path="m7193,1333l7093,1337,6994,1349,6899,1368,6806,1394,6717,1427,6631,1466,6549,1511,6471,1563,6397,1619,6328,1682,6264,1748,6206,1820,6153,1896,6107,1976,6066,2059,6033,2146,6006,2236,5986,2329,5974,2424,5970,2522,5974,2619,5986,2715,6006,2808,6033,2898,6066,2985,6107,3068,6153,3148,6206,3224,6264,3295,6328,3362,6397,3424,6471,3481,6549,3532,6631,3578,6717,3617,6806,3650,6899,3676,6994,3695,7093,3706,7193,3710e" strokecolor="#363435" stroked="t" strokeweight="1pt" style="position:absolute;left:5970;top:1333;width:1223;height:2377">
              <v:path arrowok="t"/>
            </v:shape>
            <v:shape coordorigin="7193,1333" coordsize="1427,2774" filled="f" path="m7193,4107l7310,4103,7424,4089,7536,4067,7644,4037,7748,3998,7848,3953,7944,3900,8035,3840,8121,3773,8202,3701,8276,3623,8344,3539,8406,3451,8460,3358,8507,3260,8547,3159,8578,3054,8601,2945,8615,2834,8620,2720,8615,2607,8601,2495,8578,2387,8547,2282,8507,2181,8460,2083,8406,1990,8344,1901,8276,1818,8202,1740,8121,1667,8035,1601,7944,1541,7848,1488,7748,1442,7644,1404,7536,1374,7424,1352,7310,1338,7193,1333e" strokecolor="#363435" stroked="t" strokeweight="1pt" style="position:absolute;left:7193;top:1333;width:1427;height:2774">
              <v:path arrowok="t"/>
            </v:shape>
            <v:shape coordorigin="7193,1934" coordsize="703,1367" filled="f" path="m7193,3301l7250,3299,7307,3292,7362,3281,7415,3266,7467,3247,7516,3224,7563,3198,7608,3169,7650,3136,7690,3101,7727,3062,7760,3021,7791,2977,7818,2931,7841,2883,7860,2833,7876,2781,7887,2728,7894,2673,7896,2617,7894,2561,7887,2506,7876,2453,7860,2401,7841,2351,7818,2303,7791,2257,7760,2214,7727,2172,7690,2134,7650,2098,7608,2066,7563,2036,7516,2010,7467,1987,7415,1969,7362,1954,7307,1943,7250,1936,7193,1934e" strokecolor="#363435" stroked="t" strokeweight="1pt" style="position:absolute;left:7193;top:1934;width:703;height:1367">
              <v:path arrowok="t"/>
            </v:shape>
            <v:shape coordorigin="5335,2517" coordsize="1858,0" filled="f" path="m7193,2517l5335,2517e" strokecolor="#363435" stroked="t" strokeweight="0.4pt" style="position:absolute;left:5335;top:2517;width:1858;height:0">
              <v:path arrowok="t"/>
            </v:shape>
            <v:shape coordorigin="5335,926" coordsize="3834,3181" filled="f" path="m9169,4107l5335,4107,5335,926e" strokecolor="#363435" stroked="t" strokeweight="0.4pt" style="position:absolute;left:5335;top:926;width:3834;height:3181">
              <v:path arrowok="t"/>
            </v:shape>
            <w10:wrap type="none"/>
          </v:group>
        </w:pict>
      </w:r>
      <w:r>
        <w:pict>
          <v:group coordorigin="871,926" coordsize="2640,0" style="position:absolute;margin-left:43.5705pt;margin-top:46.3245pt;width:132pt;height:0pt;mso-position-horizontal-relative:page;mso-position-vertical-relative:page;z-index:-4239">
            <v:shape coordorigin="871,926" coordsize="2640,0" filled="f" path="m871,926l3511,926e" strokecolor="#363435" stroked="t" strokeweight="0.5pt" style="position:absolute;left:871;top:926;width:2640;height: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br w:type="column"/>
      </w:r>
      <w:r>
        <w:rPr>
          <w:sz w:val="28"/>
          <w:szCs w:val="28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ind w:right="-6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30"/>
          <w:w w:val="100"/>
          <w:position w:val="-3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</w:pPr>
      <w:r>
        <w:pict>
          <v:group coordorigin="6418,-46" coordsize="1388,610" style="position:absolute;margin-left:320.875pt;margin-top:-2.32316pt;width:69.391pt;height:30.51pt;mso-position-horizontal-relative:page;mso-position-vertical-relative:paragraph;z-index:-4238">
            <v:shape coordorigin="6423,-41" coordsize="1378,600" fillcolor="#FDFDFD" filled="t" path="m6423,559l7800,559,7800,-41,6423,-41,6423,559xe" stroked="f" style="position:absolute;left:6423;top:-41;width:1378;height:600">
              <v:path arrowok="t"/>
              <v:fill/>
            </v:shape>
            <v:shape coordorigin="7008,-37" coordsize="752,0" filled="f" path="m7008,-37l7760,-37e" strokecolor="#363435" stroked="t" strokeweight="0.558pt" style="position:absolute;left:7008;top:-37;width:752;height:0">
              <v:path arrowok="t"/>
            </v:shape>
            <v:shape coordorigin="7032,277" coordsize="704,0" filled="f" path="m7032,277l7736,277e" strokecolor="#363435" stroked="t" strokeweight="0.558pt" style="position:absolute;left:7032;top:277;width:70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331"/>
          <w:position w:val="2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position w:val="22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position w:val="2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0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7"/>
        <w:ind w:left="189" w:right="-6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41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="280" w:lineRule="exact"/>
      </w:pPr>
      <w:r>
        <w:br w:type="column"/>
      </w: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4">
            <w:col w:space="5117" w:w="542"/>
            <w:col w:space="54" w:w="369"/>
            <w:col w:space="23" w:w="894"/>
            <w:col w:w="284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(X.30)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2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encontrar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pict>
          <v:group coordorigin="3773,47" coordsize="1193,493" style="position:absolute;margin-left:188.637pt;margin-top:2.32624pt;width:59.636pt;height:24.663pt;mso-position-horizontal-relative:page;mso-position-vertical-relative:paragraph;z-index:-4233">
            <v:shape coordorigin="3778,52" coordsize="1182,483" fillcolor="#FDFDFD" filled="t" path="m3778,535l4960,535,4960,52,3778,52,3778,535xe" stroked="f" style="position:absolute;left:3778;top:52;width:1182;height:483">
              <v:path arrowok="t"/>
              <v:fill/>
            </v:shape>
            <v:shape coordorigin="3778,277" coordsize="302,0" filled="f" path="m3778,277l4080,277e" strokecolor="#363435" stroked="t" strokeweight="0.558pt" style="position:absolute;left:3778;top:277;width:302;height:0">
              <v:path arrowok="t"/>
            </v:shape>
            <v:shape coordorigin="4394,277" coordsize="109,0" filled="f" path="m4394,277l4503,277e" strokecolor="#363435" stroked="t" strokeweight="0.558pt" style="position:absolute;left:4394;top:277;width:109;height:0">
              <v:path arrowok="t"/>
            </v:shape>
            <v:shape coordorigin="4794,277" coordsize="104,0" filled="f" path="m4794,277l4898,277e" strokecolor="#363435" stroked="t" strokeweight="0.558pt" style="position:absolute;left:4794;top:277;width:10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5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5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36"/>
          <w:w w:val="126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    </w:t>
      </w:r>
      <w:r>
        <w:rPr>
          <w:rFonts w:ascii="Times New Roman" w:cs="Times New Roman" w:eastAsia="Times New Roman" w:hAnsi="Times New Roman"/>
          <w:color w:val="363435"/>
          <w:spacing w:val="4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80"/>
          <w:cols w:equalWidth="off" w:num="2">
            <w:col w:space="4682" w:w="3997"/>
            <w:col w:w="1161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234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2878"/>
      </w:pPr>
      <w:r>
        <w:pict>
          <v:shape filled="f" stroked="f" style="position:absolute;margin-left:199.43pt;margin-top:12.7324pt;width:3.5pt;height:7pt;mso-position-horizontal-relative:page;mso-position-vertical-relative:paragraph;z-index:-422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line="140" w:lineRule="exact"/>
                    <w:ind w:right="-41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sz w:val="14"/>
                      <w:szCs w:val="14"/>
                    </w:rPr>
                    <w:t>0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3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19"/>
          <w:w w:val="100"/>
          <w:position w:val="5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6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5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2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0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(X.31)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nimos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focal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zonal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0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escribir: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5" w:line="200" w:lineRule="exact"/>
        <w:ind w:left="38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9"/>
          <w:sz w:val="14"/>
          <w:szCs w:val="14"/>
        </w:rPr>
      </w:r>
      <w:r>
        <w:rPr>
          <w:rFonts w:ascii="Times New Roman" w:cs="Times New Roman" w:eastAsia="Times New Roman" w:hAnsi="Times New Roman"/>
          <w:color w:val="363435"/>
          <w:spacing w:val="-35"/>
          <w:position w:val="-9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-35"/>
          <w:position w:val="-9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-35"/>
          <w:position w:val="-9"/>
          <w:sz w:val="14"/>
          <w:szCs w:val="14"/>
        </w:rPr>
      </w:r>
      <w:r>
        <w:rPr>
          <w:rFonts w:ascii="Times New Roman" w:cs="Times New Roman" w:eastAsia="Times New Roman" w:hAnsi="Times New Roman"/>
          <w:color w:val="363435"/>
          <w:spacing w:val="-35"/>
          <w:position w:val="-9"/>
          <w:sz w:val="14"/>
          <w:szCs w:val="14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3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" w:line="147" w:lineRule="auto"/>
        <w:ind w:firstLine="229" w:left="483" w:right="5900"/>
        <w:sectPr>
          <w:type w:val="continuous"/>
          <w:pgSz w:h="15560" w:w="11640"/>
          <w:pgMar w:bottom="280" w:left="900" w:right="900" w:top="1080"/>
          <w:cols w:equalWidth="off" w:num="2">
            <w:col w:space="1570" w:w="1537"/>
            <w:col w:w="6733"/>
          </w:cols>
        </w:sectPr>
      </w:pPr>
      <w:r>
        <w:pict>
          <v:group coordorigin="3978,-184" coordsize="783,450" style="position:absolute;margin-left:198.899pt;margin-top:-9.1875pt;width:39.14pt;height:22.491pt;mso-position-horizontal-relative:page;mso-position-vertical-relative:paragraph;z-index:-4232">
            <v:shape coordorigin="3978,-184" coordsize="783,450" fillcolor="#FDFDFD" filled="t" path="m3978,266l4761,266,4761,-184,3978,-184,3978,266xe" stroked="f" style="position:absolute;left:3978;top:-184;width:783;height:450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200.369pt;margin-top:-3.56391pt;width:186.1pt;height:15.2069pt;mso-position-horizontal-relative:page;mso-position-vertical-relative:paragraph;z-index:-422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40" w:lineRule="exact"/>
                    <w:ind w:right="-66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4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sz w:val="20"/>
                      <w:szCs w:val="20"/>
                    </w:rPr>
                    <w:t>=</w:t>
                  </w: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sz w:val="20"/>
                      <w:szCs w:val="20"/>
                    </w:rPr>
                    <w:t>   </w:t>
                  </w:r>
                  <w:r>
                    <w:rPr>
                      <w:rFonts w:ascii="Cambria" w:cs="Cambria" w:eastAsia="Cambria" w:hAnsi="Cambria"/>
                      <w:color w:val="363435"/>
                      <w:spacing w:val="60"/>
                      <w:w w:val="141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60"/>
                      <w:w w:val="141"/>
                      <w:position w:val="8"/>
                      <w:sz w:val="14"/>
                      <w:szCs w:val="14"/>
                    </w:rPr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position w:val="8"/>
                      <w:sz w:val="14"/>
                      <w:szCs w:val="14"/>
                      <w:u w:color="363435" w:val="single"/>
                    </w:rPr>
                    <w:t>0</w:t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position w:val="8"/>
                      <w:sz w:val="14"/>
                      <w:szCs w:val="14"/>
                    </w:rPr>
                    <w:t>                                                                       </w:t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7"/>
                      <w:w w:val="100"/>
                      <w:position w:val="8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00"/>
                      <w:position w:val="0"/>
                      <w:sz w:val="20"/>
                      <w:szCs w:val="20"/>
                    </w:rPr>
                    <w:t>(X.32)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9" w:line="160" w:lineRule="exact"/>
        <w:ind w:left="2979"/>
      </w:pPr>
      <w:r>
        <w:pict>
          <v:group coordorigin="3853,136" coordsize="1031,468" style="position:absolute;margin-left:192.669pt;margin-top:6.77604pt;width:51.572pt;height:23.383pt;mso-position-horizontal-relative:page;mso-position-vertical-relative:paragraph;z-index:-4231">
            <v:shape coordorigin="3859,141" coordsize="1021,458" fillcolor="#FDFDFD" filled="t" path="m3859,598l4880,598,4880,141,3859,141,3859,598xe" stroked="f" style="position:absolute;left:3859;top:141;width:1021;height:458">
              <v:path arrowok="t"/>
              <v:fill/>
            </v:shape>
            <v:shape coordorigin="3859,366" coordsize="141,0" filled="f" path="m3859,366l4000,366e" strokecolor="#363435" stroked="t" strokeweight="0.558pt" style="position:absolute;left:3859;top:366;width:141;height:0">
              <v:path arrowok="t"/>
            </v:shape>
            <v:shape coordorigin="4313,366" coordsize="109,0" filled="f" path="m4313,366l4422,366e" strokecolor="#363435" stroked="t" strokeweight="0.558pt" style="position:absolute;left:4313;top:366;width:109;height:0">
              <v:path arrowok="t"/>
            </v:shape>
            <v:shape coordorigin="4714,366" coordsize="104,0" filled="f" path="m4714,366l4817,366e" strokecolor="#363435" stroked="t" strokeweight="0.558pt" style="position:absolute;left:4714;top:366;width:10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color w:val="363435"/>
          <w:spacing w:val="3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    </w:t>
      </w:r>
      <w:r>
        <w:rPr>
          <w:rFonts w:ascii="Times New Roman" w:cs="Times New Roman" w:eastAsia="Times New Roman" w:hAnsi="Times New Roman"/>
          <w:color w:val="363435"/>
          <w:spacing w:val="4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3003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6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27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5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8"/>
          <w:w w:val="100"/>
          <w:position w:val="-3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(X.33)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firstLine="240" w:left="109" w:right="295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fórmula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equ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alente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fórmula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delgada,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permite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posiciones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objeto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imagen,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siendo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objeto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imagen.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Solamente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aquí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09" w:right="2954"/>
      </w:pPr>
      <w:r>
        <w:rPr>
          <w:rFonts w:ascii="Times New Roman" w:cs="Times New Roman" w:eastAsia="Times New Roman" w:hAnsi="Times New Roman"/>
          <w:color w:val="363435"/>
          <w:spacing w:val="-14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ambié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obtien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reforzamient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óptico,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además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ejemplo,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xiste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anterio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anill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anulare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mism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anillo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oscuro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obstaculiza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anulares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09" w:right="295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Generalizando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anterior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xiste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reforzamiento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multitu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orde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anillo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claro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permite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anulares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−</w:t>
      </w:r>
      <w:r>
        <w:rPr>
          <w:rFonts w:ascii="Times New Roman" w:cs="Times New Roman" w:eastAsia="Times New Roman" w:hAnsi="Times New Roman"/>
          <w:color w:val="363435"/>
          <w:spacing w:val="-2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anulares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reforzamiento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mayor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10" w:right="2953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conclusió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podemo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actú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multitu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focale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posit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(co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gentes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 w:line="220" w:lineRule="exact"/>
        <w:ind w:left="11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gat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-1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-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(d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-1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-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gentes)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dadas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45" w:line="180" w:lineRule="exact"/>
        <w:ind w:left="3474" w:right="6014"/>
      </w:pPr>
      <w:r>
        <w:pict>
          <v:group coordorigin="3701,78" coordsize="1337,484" style="position:absolute;margin-left:185.041pt;margin-top:3.88596pt;width:66.857pt;height:24.221pt;mso-position-horizontal-relative:page;mso-position-vertical-relative:paragraph;z-index:-4230">
            <v:shape coordorigin="3701,78" coordsize="1337,484" fillcolor="#FDFDFD" filled="t" path="m3701,562l5038,562,5038,78,3701,78,3701,562xe" stroked="f" style="position:absolute;left:3701;top:78;width:1337;height:484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205.861pt;margin-top:9.50964pt;width:14.6897pt;height:7pt;mso-position-horizontal-relative:page;mso-position-vertical-relative:paragraph;z-index:-422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tabs>
                      <w:tab w:pos="280" w:val="left"/>
                    </w:tabs>
                    <w:jc w:val="left"/>
                    <w:spacing w:line="140" w:lineRule="exact"/>
                    <w:ind w:right="-41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  <w:u w:color="363435" w:val="single"/>
                    </w:rPr>
                    <w:t> </w:t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  <w:u w:color="363435" w:val="single"/>
                    </w:rPr>
                    <w:tab/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  <w:u w:color="363435" w:val="single"/>
                    </w:rPr>
                  </w: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5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283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47"/>
          <w:w w:val="100"/>
          <w:position w:val="-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-2"/>
          <w:sz w:val="20"/>
          <w:szCs w:val="20"/>
        </w:rPr>
        <w:t>       </w:t>
      </w:r>
      <w:r>
        <w:rPr>
          <w:rFonts w:ascii="Cambria" w:cs="Cambria" w:eastAsia="Cambria" w:hAnsi="Cambria"/>
          <w:color w:val="363435"/>
          <w:spacing w:val="32"/>
          <w:w w:val="141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1"/>
          <w:w w:val="141"/>
          <w:position w:val="6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14"/>
          <w:szCs w:val="14"/>
          <w:u w:color="363435" w:val="single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14"/>
          <w:szCs w:val="14"/>
          <w:u w:color="363435" w:val="single"/>
        </w:rPr>
        <w:t>    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position w:val="6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2"/>
          <w:sz w:val="20"/>
          <w:szCs w:val="20"/>
        </w:rPr>
        <w:t>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6"/>
          <w:w w:val="132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(X.34)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3177" w:right="570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20"/>
          <w:szCs w:val="20"/>
        </w:rPr>
        <w:t>−</w:t>
      </w:r>
      <w:r>
        <w:rPr>
          <w:rFonts w:ascii="Cambria" w:cs="Cambria" w:eastAsia="Cambria" w:hAnsi="Cambria"/>
          <w:color w:val="363435"/>
          <w:spacing w:val="-18"/>
          <w:w w:val="141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1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1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posit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gat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0" w:line="271" w:lineRule="auto"/>
        <w:ind w:firstLine="240" w:left="109" w:right="2955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posibl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simplement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pequeñ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perfora-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luga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imágenes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ejemplo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llamada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cámar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oscur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pequeñ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perforació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luga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formar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imagen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película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fotográfi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ca.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lograr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imagen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razonablemente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sólo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necesario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perforación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imagen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semidiá-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perforación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cumplan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relación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X.32.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X.3.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47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8"/>
          <w:position w:val="-1"/>
          <w:sz w:val="22"/>
          <w:szCs w:val="22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-26"/>
          <w:w w:val="108"/>
          <w:position w:val="-1"/>
          <w:sz w:val="22"/>
          <w:szCs w:val="22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8"/>
          <w:position w:val="-1"/>
          <w:sz w:val="22"/>
          <w:szCs w:val="22"/>
        </w:rPr>
        <w:t>.</w:t>
      </w:r>
      <w:r>
        <w:rPr>
          <w:rFonts w:ascii="Times New Roman" w:cs="Times New Roman" w:eastAsia="Times New Roman" w:hAnsi="Times New Roman"/>
          <w:color w:val="363435"/>
          <w:spacing w:val="-1"/>
          <w:w w:val="108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-13"/>
          <w:w w:val="108"/>
          <w:position w:val="-1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color w:val="363435"/>
          <w:spacing w:val="0"/>
          <w:w w:val="108"/>
          <w:position w:val="-1"/>
          <w:sz w:val="22"/>
          <w:szCs w:val="22"/>
        </w:rPr>
        <w:t>ransformadas</w:t>
      </w:r>
      <w:r>
        <w:rPr>
          <w:rFonts w:ascii="Times New Roman" w:cs="Times New Roman" w:eastAsia="Times New Roman" w:hAnsi="Times New Roman"/>
          <w:color w:val="363435"/>
          <w:spacing w:val="-2"/>
          <w:w w:val="108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7"/>
          <w:position w:val="-1"/>
          <w:sz w:val="22"/>
          <w:szCs w:val="22"/>
        </w:rPr>
        <w:t>Fourier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="24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Cuando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efectúa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luminosa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situada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nito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tenemo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llamad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realmente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nito,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estrella,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frecuent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é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colocad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ópticament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mediant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colimadora.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logra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poniendo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luminosa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puntual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foco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anterior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X.15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2446" w:w="6833"/>
            <w:col w:w="56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91"/>
        <w:ind w:left="111" w:right="-47"/>
      </w:pPr>
      <w:r>
        <w:pict>
          <v:group coordorigin="871,14" coordsize="2640,0" style="position:absolute;margin-left:43.5705pt;margin-top:0.701944pt;width:132pt;height:0pt;mso-position-horizontal-relative:page;mso-position-vertical-relative:paragraph;z-index:-4226">
            <v:shape coordorigin="871,14" coordsize="2640,0" filled="f" path="m871,14l3511,14e" strokecolor="#363435" stroked="t" strokeweight="0.5pt" style="position:absolute;left:871;top:14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6" w:line="255" w:lineRule="auto"/>
        <w:ind w:right="-31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difractora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427"/>
        <w:sectPr>
          <w:pgSz w:h="15560" w:w="11640"/>
          <w:pgMar w:bottom="280" w:left="760" w:right="1040" w:top="900"/>
          <w:cols w:equalWidth="off" w:num="3">
            <w:col w:space="5437" w:w="1142"/>
            <w:col w:space="1218" w:w="700"/>
            <w:col w:w="1343"/>
          </w:cols>
        </w:sectPr>
      </w:pP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18"/>
          <w:szCs w:val="18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55" w:lineRule="auto"/>
        <w:ind w:left="3104" w:right="571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40" w:lineRule="atLeast"/>
        <w:ind w:hanging="746" w:left="912" w:right="-3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5.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glo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oducir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right="-4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Colimador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1655"/>
        <w:sectPr>
          <w:type w:val="continuous"/>
          <w:pgSz w:h="15560" w:w="11640"/>
          <w:pgMar w:bottom="280" w:left="760" w:right="1040" w:top="1080"/>
          <w:cols w:equalWidth="off" w:num="3">
            <w:col w:space="1888" w:w="2752"/>
            <w:col w:space="1858" w:w="771"/>
            <w:col w:w="2571"/>
          </w:cols>
        </w:sectPr>
      </w:pPr>
      <w:r>
        <w:pict>
          <v:group coordorigin="4033,920" coordsize="6327,3570" style="position:absolute;margin-left:201.631pt;margin-top:45.9985pt;width:316.333pt;height:178.489pt;mso-position-horizontal-relative:page;mso-position-vertical-relative:page;z-index:-4225">
            <v:shape style="position:absolute;left:8258;top:1556;width:342;height:2279" type="#_x0000_t75">
              <v:imagedata o:title="" r:id="rId7"/>
            </v:shape>
            <v:shape style="position:absolute;left:8021;top:1565;width:346;height:2279" type="#_x0000_t75">
              <v:imagedata o:title="" r:id="rId8"/>
            </v:shape>
            <v:shape coordorigin="8021,1565" coordsize="346,2279" filled="f" path="m8255,3844l8276,3731,8295,3618,8312,3504,8327,3391,8339,3277,8349,3162,8357,3048,8362,2934,8366,2819,8367,2705,8366,2590,8362,2476,8357,2362,8349,2247,8339,2133,8327,2019,8312,1905,8295,1792,8276,1678,8255,1565,8132,1565,8111,1678,8092,1792,8075,1905,8061,2019,8048,2133,8038,2247,8031,2362,8025,2476,8022,2590,8021,2705,8022,2819,8025,2934,8031,3048,8038,3162,8048,3277,8061,3391,8075,3504,8092,3618,8111,3731,8132,3844,8255,3844e" strokecolor="#363435" stroked="t" strokeweight="0.4pt" style="position:absolute;left:8021;top:1565;width:346;height:2279">
              <v:path arrowok="t"/>
            </v:shape>
            <v:shape coordorigin="7221,935" coordsize="0,1118" filled="f" path="m7221,935l7221,2053e" strokecolor="#363435" stroked="t" strokeweight="1.5pt" style="position:absolute;left:7221;top:935;width:0;height:1118">
              <v:path arrowok="t"/>
            </v:shape>
            <v:shape coordorigin="7222,2109" coordsize="803,350" filled="f" path="m7222,2109l8026,2459e" strokecolor="#363435" stroked="t" strokeweight="0.4pt" style="position:absolute;left:7222;top:2109;width:803;height:350">
              <v:path arrowok="t"/>
            </v:shape>
            <v:shape style="position:absolute;left:5552;top:1828;width:263;height:1753" type="#_x0000_t75">
              <v:imagedata o:title="" r:id="rId9"/>
            </v:shape>
            <v:shape style="position:absolute;left:5729;top:1828;width:266;height:1753" type="#_x0000_t75">
              <v:imagedata o:title="" r:id="rId10"/>
            </v:shape>
            <v:shape coordorigin="5729,1828" coordsize="266,1753" filled="f" path="m5815,3581l5910,3581,5926,3494,5941,3407,5954,3320,5965,3232,5974,3145,5982,3057,5988,2969,5992,2881,5995,2793,5996,2705,5995,2617,5992,2529,5988,2441,5982,2353,5974,2265,5965,2177,5954,2090,5941,2002,5926,1915,5910,1828,5815,1828,5799,1915,5784,2002,5771,2090,5760,2177,5751,2265,5743,2353,5737,2441,5733,2529,5730,2617,5729,2705,5730,2793,5733,2881,5737,2969,5743,3057,5751,3145,5760,3232,5771,3320,5784,3407,5799,3494,5815,3581e" strokecolor="#363435" stroked="t" strokeweight="0.4pt" style="position:absolute;left:5729;top:1828;width:266;height:1753">
              <v:path arrowok="t"/>
            </v:shape>
            <v:shape coordorigin="5956,2109" coordsize="2094,0" filled="f" path="m8051,2109l5956,2109e" strokecolor="#363435" stroked="t" strokeweight="0.4pt" style="position:absolute;left:5956;top:2109;width:2094;height:0">
              <v:path arrowok="t"/>
            </v:shape>
            <v:shape coordorigin="7221,2705" coordsize="810,353" filled="f" path="m7221,2705l8031,3058e" strokecolor="#363435" stroked="t" strokeweight="0.4pt" style="position:absolute;left:7221;top:2705;width:810;height:353">
              <v:path arrowok="t"/>
            </v:shape>
            <v:shape coordorigin="4037,2705" coordsize="6313,0" filled="f" path="m10349,2705l4037,2705e" strokecolor="#363435" stroked="t" strokeweight="0.4pt" style="position:absolute;left:4037;top:2705;width:6313;height:0">
              <v:path arrowok="t"/>
            </v:shape>
            <v:shape coordorigin="7221,2407" coordsize="800,348" filled="f" path="m7221,2407l8021,2755e" strokecolor="#363435" stroked="t" strokeweight="0.4pt" style="position:absolute;left:7221;top:2407;width:800;height:348">
              <v:path arrowok="t"/>
            </v:shape>
            <v:shape coordorigin="5986,2407" coordsize="2042,0" filled="f" path="m8028,2407l5986,2407e" strokecolor="#363435" stroked="t" strokeweight="0.4pt" style="position:absolute;left:5986;top:2407;width:2042;height:0">
              <v:path arrowok="t"/>
            </v:shape>
            <v:shape coordorigin="7221,3357" coordsize="0,1118" filled="f" path="m7221,4475l7221,3357e" strokecolor="#363435" stroked="t" strokeweight="1.5pt" style="position:absolute;left:7221;top:3357;width:0;height:1118">
              <v:path arrowok="t"/>
            </v:shape>
            <v:shape coordorigin="7220,3003" coordsize="838,365" filled="f" path="m7220,3003l8058,3368e" strokecolor="#363435" stroked="t" strokeweight="0.4pt" style="position:absolute;left:7220;top:3003;width:838;height:365">
              <v:path arrowok="t"/>
            </v:shape>
            <v:shape coordorigin="5986,3003" coordsize="2042,0" filled="f" path="m8028,3003l5986,3003e" strokecolor="#363435" stroked="t" strokeweight="0.4pt" style="position:absolute;left:5986;top:3003;width:2042;height:0">
              <v:path arrowok="t"/>
            </v:shape>
            <v:shape coordorigin="5956,3301" coordsize="2094,0" filled="f" path="m8051,3301l5956,3301e" strokecolor="#363435" stroked="t" strokeweight="0.4pt" style="position:absolute;left:5956;top:3301;width:2094;height:0">
              <v:path arrowok="t"/>
            </v:shape>
            <v:shape coordorigin="7220,3301" coordsize="883,385" filled="f" path="m7220,3301l8103,3685e" strokecolor="#363435" stroked="t" strokeweight="0.4pt" style="position:absolute;left:7220;top:3301;width:883;height:385">
              <v:path arrowok="t"/>
            </v:shape>
            <v:shape coordorigin="5552,1828" coordsize="19,1753" filled="f" path="m5571,1828l5567,1916,5564,2004,5561,2091,5559,2179,5557,2267,5555,2354,5554,2442,5553,2530,5552,2617,5552,2705,5552,2793,5553,2880,5554,2968,5555,3056,5557,3143,5559,3231,5561,3318,5564,3406,5567,3494,5571,3581e" strokecolor="#363435" stroked="t" strokeweight="0.4pt" style="position:absolute;left:5552;top:1828;width:19;height:1753">
              <v:path arrowok="t"/>
            </v:shape>
            <v:shape coordorigin="5571,1828" coordsize="339,0" filled="f" path="m5910,1828l5571,1828e" strokecolor="#363435" stroked="t" strokeweight="0.4pt" style="position:absolute;left:5571;top:1828;width:339;height:0">
              <v:path arrowok="t"/>
            </v:shape>
            <v:shape coordorigin="5571,3581" coordsize="339,0" filled="f" path="m5910,3581l5571,3581e" strokecolor="#363435" stroked="t" strokeweight="0.4pt" style="position:absolute;left:5571;top:3581;width:339;height:0">
              <v:path arrowok="t"/>
            </v:shape>
            <v:shape coordorigin="8573,1565" coordsize="25,2279" filled="f" path="m8573,3844l8577,3730,8582,3617,8585,3503,8588,3389,8591,3275,8593,3161,8595,3047,8596,2933,8597,2819,8597,2705,8597,2591,8596,2477,8595,2363,8593,2249,8591,2135,8588,2021,8585,1907,8582,1793,8577,1679,8573,1565e" strokecolor="#363435" stroked="t" strokeweight="0.4pt" style="position:absolute;left:8573;top:1565;width:25;height:2279">
              <v:path arrowok="t"/>
            </v:shape>
            <v:shape coordorigin="8132,3844" coordsize="441,0" filled="f" path="m8132,3844l8573,3844e" strokecolor="#363435" stroked="t" strokeweight="0.4pt" style="position:absolute;left:8132;top:3844;width:441;height:0">
              <v:path arrowok="t"/>
            </v:shape>
            <v:shape coordorigin="8132,1565" coordsize="441,0" filled="f" path="m8132,1565l8573,1565e" strokecolor="#363435" stroked="t" strokeweight="0.4pt" style="position:absolute;left:8132;top:1565;width:441;height:0">
              <v:path arrowok="t"/>
            </v:shape>
            <v:shape coordorigin="5560,2109" coordsize="397,48" filled="f" path="m5956,2109l5560,2157e" strokecolor="#363435" stroked="t" strokeweight="0.4pt" style="position:absolute;left:5560;top:2109;width:397;height:48">
              <v:path arrowok="t"/>
            </v:shape>
            <v:shape coordorigin="4037,2157" coordsize="1523,548" filled="f" path="m5560,2157l4037,2705e" strokecolor="#363435" stroked="t" strokeweight="0.4pt" style="position:absolute;left:4037;top:2157;width:1523;height:548">
              <v:path arrowok="t"/>
            </v:shape>
            <v:shape coordorigin="5560,3253" coordsize="397,48" filled="f" path="m5956,3301l5560,3253e" strokecolor="#363435" stroked="t" strokeweight="0.4pt" style="position:absolute;left:5560;top:3253;width:397;height:48">
              <v:path arrowok="t"/>
            </v:shape>
            <v:shape coordorigin="4037,2705" coordsize="1523,548" filled="f" path="m5560,3253l4037,2705e" strokecolor="#363435" stroked="t" strokeweight="0.4pt" style="position:absolute;left:4037;top:2705;width:1523;height:548">
              <v:path arrowok="t"/>
            </v:shape>
            <v:shape coordorigin="5554,2407" coordsize="432,33" filled="f" path="m5986,2407l5554,2441e" strokecolor="#363435" stroked="t" strokeweight="0.4pt" style="position:absolute;left:5554;top:2407;width:432;height:33">
              <v:path arrowok="t"/>
            </v:shape>
            <v:shape coordorigin="4037,2441" coordsize="1517,264" filled="f" path="m5554,2441l4037,2705e" strokecolor="#363435" stroked="t" strokeweight="0.4pt" style="position:absolute;left:4037;top:2441;width:1517;height:264">
              <v:path arrowok="t"/>
            </v:shape>
            <v:shape coordorigin="4037,2705" coordsize="1517,264" filled="f" path="m5554,2969l4037,2705e" strokecolor="#363435" stroked="t" strokeweight="0.4pt" style="position:absolute;left:4037;top:2705;width:1517;height:264">
              <v:path arrowok="t"/>
            </v:shape>
            <v:shape coordorigin="5554,2969" coordsize="432,34" filled="f" path="m5986,3003l5554,2969e" strokecolor="#363435" stroked="t" strokeweight="0.4pt" style="position:absolute;left:5554;top:2969;width:432;height:34">
              <v:path arrowok="t"/>
            </v:shape>
            <v:shape coordorigin="10349,1071" coordsize="0,3267" filled="f" path="m10349,1071l10349,4338e" strokecolor="#363435" stroked="t" strokeweight="1pt" style="position:absolute;left:10349;top:1071;width:0;height:3267">
              <v:path arrowok="t"/>
            </v:shape>
            <v:shape coordorigin="8103,3685" coordsize="471,124" filled="f" path="m8103,3685l8574,3809e" strokecolor="#363435" stroked="t" strokeweight="0.4pt" style="position:absolute;left:8103;top:3685;width:471;height:124">
              <v:path arrowok="t"/>
            </v:shape>
            <v:shape coordorigin="8574,3603" coordsize="1775,206" filled="f" path="m8574,3809l10349,3603e" strokecolor="#363435" stroked="t" strokeweight="0.4pt" style="position:absolute;left:8574;top:3603;width:1775;height:206">
              <v:path arrowok="t"/>
            </v:shape>
            <v:shape coordorigin="8026,2459" coordsize="569,272" filled="f" path="m8026,2459l8595,2731e" strokecolor="#363435" stroked="t" strokeweight="0.4pt" style="position:absolute;left:8026;top:2459;width:569;height:272">
              <v:path arrowok="t"/>
            </v:shape>
            <v:shape coordorigin="8595,2731" coordsize="1755,872" filled="f" path="m8595,2731l10349,3603e" strokecolor="#363435" stroked="t" strokeweight="0.4pt" style="position:absolute;left:8595;top:2731;width:1755;height:872">
              <v:path arrowok="t"/>
            </v:shape>
            <v:shape coordorigin="8058,3368" coordsize="523,187" filled="f" path="m8058,3368l8581,3555e" strokecolor="#363435" stroked="t" strokeweight="0.4pt" style="position:absolute;left:8058;top:3368;width:523;height:187">
              <v:path arrowok="t"/>
            </v:shape>
            <v:shape coordorigin="8581,3555" coordsize="1768,48" filled="f" path="m8581,3555l10349,3603e" strokecolor="#363435" stroked="t" strokeweight="0.4pt" style="position:absolute;left:8581;top:3555;width:1768;height:48">
              <v:path arrowok="t"/>
            </v:shape>
            <v:shape coordorigin="8031,3058" coordsize="557,225" filled="f" path="m8031,3058l8588,3283e" strokecolor="#363435" stroked="t" strokeweight="0.4pt" style="position:absolute;left:8031;top:3058;width:557;height:225">
              <v:path arrowok="t"/>
            </v:shape>
            <v:shape coordorigin="8588,3283" coordsize="1762,321" filled="f" path="m8588,3283l10349,3603e" strokecolor="#363435" stroked="t" strokeweight="0.4pt" style="position:absolute;left:8588;top:3283;width:1762;height:321">
              <v:path arrowok="t"/>
            </v:shape>
            <v:shape coordorigin="8021,2755" coordsize="574,255" filled="f" path="m8021,2755l8595,3010e" strokecolor="#363435" stroked="t" strokeweight="0.4pt" style="position:absolute;left:8021;top:2755;width:574;height:255">
              <v:path arrowok="t"/>
            </v:shape>
            <v:shape coordorigin="8595,3010" coordsize="1755,593" filled="f" path="m8595,3010l10349,3603e" strokecolor="#363435" stroked="t" strokeweight="0.4pt" style="position:absolute;left:8595;top:3010;width:1755;height:593">
              <v:path arrowok="t"/>
            </v:shape>
            <v:shape coordorigin="8051,2109" coordsize="544,91" filled="f" path="m8051,2109l8595,2200e" strokecolor="#363435" stroked="t" strokeweight="0.4pt" style="position:absolute;left:8051;top:2109;width:544;height:91">
              <v:path arrowok="t"/>
            </v:shape>
            <v:shape coordorigin="8595,2200" coordsize="1755,505" filled="f" path="m8595,2200l10349,2705e" strokecolor="#363435" stroked="t" strokeweight="0.4pt" style="position:absolute;left:8595;top:2200;width:1755;height:505">
              <v:path arrowok="t"/>
            </v:shape>
            <v:shape coordorigin="8595,2459" coordsize="1755,246" filled="f" path="m10349,2705l8595,2459e" strokecolor="#363435" stroked="t" strokeweight="0.4pt" style="position:absolute;left:8595;top:2459;width:1755;height:246">
              <v:path arrowok="t"/>
            </v:shape>
            <v:shape coordorigin="8028,2407" coordsize="566,52" filled="f" path="m8595,2459l8028,2407e" strokecolor="#363435" stroked="t" strokeweight="0.4pt" style="position:absolute;left:8028;top:2407;width:566;height:52">
              <v:path arrowok="t"/>
            </v:shape>
            <v:shape coordorigin="8595,2705" coordsize="1755,246" filled="f" path="m10349,2705l8595,2951e" strokecolor="#363435" stroked="t" strokeweight="0.4pt" style="position:absolute;left:8595;top:2705;width:1755;height:246">
              <v:path arrowok="t"/>
            </v:shape>
            <v:shape coordorigin="8595,2705" coordsize="1755,505" filled="f" path="m8595,3210l10349,2705e" strokecolor="#363435" stroked="t" strokeweight="0.4pt" style="position:absolute;left:8595;top:2705;width:1755;height:505">
              <v:path arrowok="t"/>
            </v:shape>
            <v:shape coordorigin="8051,3210" coordsize="544,91" filled="f" path="m8051,3300l8595,3210e" strokecolor="#363435" stroked="t" strokeweight="0.4pt" style="position:absolute;left:8051;top:3210;width:544;height:91">
              <v:path arrowok="t"/>
            </v:shape>
            <v:shape coordorigin="8028,2951" coordsize="566,52" filled="f" path="m8595,2951l8028,3003e" strokecolor="#363435" stroked="t" strokeweight="0.4pt" style="position:absolute;left:8028;top:2951;width:566;height:52">
              <v:path arrowok="t"/>
            </v:shape>
            <v:shape coordorigin="7221,2352" coordsize="810,353" filled="f" path="m7221,2705l8031,2352e" strokecolor="#363435" stroked="t" strokeweight="0.4pt" style="position:absolute;left:7221;top:2352;width:810;height:353">
              <v:path arrowok="t"/>
            </v:shape>
            <v:shape coordorigin="7221,2654" coordsize="800,348" filled="f" path="m7221,3003l8021,2654e" strokecolor="#363435" stroked="t" strokeweight="0.4pt" style="position:absolute;left:7221;top:2654;width:800;height:348">
              <v:path arrowok="t"/>
            </v:shape>
            <v:shape coordorigin="7222,2950" coordsize="803,350" filled="f" path="m7222,3301l8026,2950e" strokecolor="#363435" stroked="t" strokeweight="0.4pt" style="position:absolute;left:7222;top:2950;width:803;height:350">
              <v:path arrowok="t"/>
            </v:shape>
            <v:shape coordorigin="7220,2042" coordsize="838,365" filled="f" path="m7220,2407l8058,2042e" strokecolor="#363435" stroked="t" strokeweight="0.4pt" style="position:absolute;left:7220;top:2042;width:838;height:365">
              <v:path arrowok="t"/>
            </v:shape>
            <v:shape coordorigin="7220,1724" coordsize="883,385" filled="f" path="m7220,2109l8103,1724e" strokecolor="#363435" stroked="t" strokeweight="0.4pt" style="position:absolute;left:7220;top:1724;width:883;height:385">
              <v:path arrowok="t"/>
            </v:shape>
            <v:shape coordorigin="8103,1600" coordsize="471,124" filled="f" path="m8103,1724l8574,1600e" strokecolor="#363435" stroked="t" strokeweight="0.4pt" style="position:absolute;left:8103;top:1600;width:471;height:124">
              <v:path arrowok="t"/>
            </v:shape>
            <v:shape coordorigin="8058,1855" coordsize="523,187" filled="f" path="m8058,2042l8581,1855e" strokecolor="#363435" stroked="t" strokeweight="0.4pt" style="position:absolute;left:8058;top:1855;width:523;height:187">
              <v:path arrowok="t"/>
            </v:shape>
            <v:shape coordorigin="8031,2127" coordsize="557,225" filled="f" path="m8031,2352l8588,2127e" strokecolor="#363435" stroked="t" strokeweight="0.4pt" style="position:absolute;left:8031;top:2127;width:557;height:225">
              <v:path arrowok="t"/>
            </v:shape>
            <v:shape coordorigin="8021,2399" coordsize="574,255" filled="f" path="m8021,2654l8595,2399e" strokecolor="#363435" stroked="t" strokeweight="0.4pt" style="position:absolute;left:8021;top:2399;width:574;height:255">
              <v:path arrowok="t"/>
            </v:shape>
            <v:shape coordorigin="8026,2678" coordsize="569,272" filled="f" path="m8026,2950l8595,2678e" strokecolor="#363435" stroked="t" strokeweight="0.4pt" style="position:absolute;left:8026;top:2678;width:569;height:272">
              <v:path arrowok="t"/>
            </v:shape>
            <v:shape coordorigin="8595,1807" coordsize="1755,872" filled="f" path="m8595,2678l10349,1807e" strokecolor="#363435" stroked="t" strokeweight="0.4pt" style="position:absolute;left:8595;top:1807;width:1755;height:872">
              <v:path arrowok="t"/>
            </v:shape>
            <v:shape coordorigin="8595,1807" coordsize="1755,593" filled="f" path="m8595,2399l10349,1807e" strokecolor="#363435" stroked="t" strokeweight="0.4pt" style="position:absolute;left:8595;top:1807;width:1755;height:593">
              <v:path arrowok="t"/>
            </v:shape>
            <v:shape coordorigin="8588,1807" coordsize="1762,321" filled="f" path="m8588,2127l10349,1807e" strokecolor="#363435" stroked="t" strokeweight="0.4pt" style="position:absolute;left:8588;top:1807;width:1762;height:321">
              <v:path arrowok="t"/>
            </v:shape>
            <v:shape coordorigin="8581,1807" coordsize="1768,48" filled="f" path="m8581,1855l10349,1807e" strokecolor="#363435" stroked="t" strokeweight="0.4pt" style="position:absolute;left:8581;top:1807;width:1768;height:48">
              <v:path arrowok="t"/>
            </v:shape>
            <v:shape coordorigin="8574,1600" coordsize="1775,206" filled="f" path="m8574,1600l10349,1807e" strokecolor="#363435" stroked="t" strokeweight="0.4pt" style="position:absolute;left:8574;top:1600;width:1775;height:206">
              <v:path arrowok="t"/>
            </v:shape>
            <v:shape coordorigin="5046,2292" coordsize="139,72" fillcolor="#363435" filled="t" path="m5186,2292l5046,2313,5066,2364,5186,2292xe" stroked="f" style="position:absolute;left:5046;top:2292;width:139;height:72">
              <v:path arrowok="t"/>
              <v:fill/>
            </v:shape>
            <v:shape coordorigin="5101,2490" coordsize="141,53" fillcolor="#363435" filled="t" path="m5242,2495l5101,2490,5110,2543,5242,2495xe" stroked="f" style="position:absolute;left:5101;top:2490;width:141;height:53">
              <v:path arrowok="t"/>
              <v:fill/>
            </v:shape>
            <v:shape coordorigin="5123,2678" coordsize="138,54" fillcolor="#363435" filled="t" path="m5261,2705l5123,2678,5123,2732,5261,2705xe" stroked="f" style="position:absolute;left:5123;top:2678;width:138;height:54">
              <v:path arrowok="t"/>
              <v:fill/>
            </v:shape>
            <v:shape coordorigin="6436,2082" coordsize="138,54" fillcolor="#363435" filled="t" path="m6574,2109l6436,2082,6436,2136,6574,2109xe" stroked="f" style="position:absolute;left:6436;top:2082;width:138;height:54">
              <v:path arrowok="t"/>
              <v:fill/>
            </v:shape>
            <v:shape coordorigin="6436,2380" coordsize="138,54" fillcolor="#363435" filled="t" path="m6574,2407l6436,2380,6436,2434,6574,2407xe" stroked="f" style="position:absolute;left:6436;top:2380;width:138;height:54">
              <v:path arrowok="t"/>
              <v:fill/>
            </v:shape>
            <v:shape coordorigin="6436,2678" coordsize="138,54" fillcolor="#363435" filled="t" path="m6574,2705l6436,2678,6436,2732,6574,2705xe" stroked="f" style="position:absolute;left:6436;top:2678;width:138;height:54">
              <v:path arrowok="t"/>
              <v:fill/>
            </v:shape>
            <v:shape coordorigin="6436,2976" coordsize="138,54" fillcolor="#363435" filled="t" path="m6574,3003l6436,2976,6436,3030,6574,3003xe" stroked="f" style="position:absolute;left:6436;top:2976;width:138;height:54">
              <v:path arrowok="t"/>
              <v:fill/>
            </v:shape>
            <v:shape coordorigin="6436,3274" coordsize="138,54" fillcolor="#363435" filled="t" path="m6574,3301l6436,3274,6436,3327,6574,3301xe" stroked="f" style="position:absolute;left:6436;top:3274;width:138;height:54">
              <v:path arrowok="t"/>
              <v:fill/>
            </v:shape>
            <v:shape coordorigin="9179,1644" coordsize="141,53" fillcolor="#363435" filled="t" path="m9320,1687l9186,1644,9179,1698,9320,1687xe" stroked="f" style="position:absolute;left:9179;top:1644;width:141;height:53">
              <v:path arrowok="t"/>
              <v:fill/>
            </v:shape>
            <v:shape coordorigin="9175,1808" coordsize="138,54" fillcolor="#363435" filled="t" path="m9313,1835l9175,1808,9175,1862,9313,1835xe" stroked="f" style="position:absolute;left:9175;top:1808;width:138;height:54">
              <v:path arrowok="t"/>
              <v:fill/>
            </v:shape>
            <v:shape coordorigin="9189,1990" coordsize="141,53" fillcolor="#363435" filled="t" path="m9330,1992l9189,1990,9200,2043,9330,1992xe" stroked="f" style="position:absolute;left:9189;top:1990;width:141;height:53">
              <v:path arrowok="t"/>
              <v:fill/>
            </v:shape>
            <v:shape coordorigin="9230,2137" coordsize="140,70" fillcolor="#363435" filled="t" path="m9370,2137l9230,2156,9248,2207,9370,2137xe" stroked="f" style="position:absolute;left:9230;top:2137;width:140;height:70">
              <v:path arrowok="t"/>
              <v:fill/>
            </v:shape>
            <v:shape coordorigin="9290,2265" coordsize="136,85" fillcolor="#363435" filled="t" path="m9426,2265l9290,2303,9315,2350,9426,2265xe" stroked="f" style="position:absolute;left:9290;top:2265;width:136;height:85">
              <v:path arrowok="t"/>
              <v:fill/>
            </v:shape>
            <v:shape coordorigin="9280,2374" coordsize="140,64" fillcolor="#363435" filled="t" path="m9421,2438l9296,2374,9280,2425,9421,2438xe" stroked="f" style="position:absolute;left:9280;top:2374;width:140;height:64">
              <v:path arrowok="t"/>
              <v:fill/>
            </v:shape>
            <v:shape coordorigin="9250,2525" coordsize="141,53" fillcolor="#363435" filled="t" path="m9391,2571l9258,2525,9250,2578,9391,2571xe" stroked="f" style="position:absolute;left:9250;top:2525;width:141;height:53">
              <v:path arrowok="t"/>
              <v:fill/>
            </v:shape>
            <v:shape coordorigin="9243,2678" coordsize="138,54" fillcolor="#363435" filled="t" path="m9381,2705l9243,2678,9243,2732,9381,2705xe" stroked="f" style="position:absolute;left:9243;top:2678;width:138;height:54">
              <v:path arrowok="t"/>
              <v:fill/>
            </v:shape>
            <v:shape coordorigin="5046,3046" coordsize="139,72" fillcolor="#363435" filled="t" path="m5186,3118l5066,3046,5046,3097,5186,3118xe" stroked="f" style="position:absolute;left:5046;top:3046;width:139;height:72">
              <v:path arrowok="t"/>
              <v:fill/>
            </v:shape>
            <v:shape coordorigin="5101,2866" coordsize="141,53" fillcolor="#363435" filled="t" path="m5242,2915l5110,2866,5101,2919,5242,2915xe" stroked="f" style="position:absolute;left:5101;top:2866;width:141;height:53">
              <v:path arrowok="t"/>
              <v:fill/>
            </v:shape>
            <v:shape coordorigin="9280,2972" coordsize="140,64" fillcolor="#363435" filled="t" path="m9421,2972l9280,2984,9296,3036,9421,2972xe" stroked="f" style="position:absolute;left:9280;top:2972;width:140;height:64">
              <v:path arrowok="t"/>
              <v:fill/>
            </v:shape>
            <v:shape coordorigin="9250,2832" coordsize="141,53" fillcolor="#363435" filled="t" path="m9391,2839l9250,2832,9258,2885,9391,2839xe" stroked="f" style="position:absolute;left:9250;top:2832;width:141;height:53">
              <v:path arrowok="t"/>
              <v:fill/>
            </v:shape>
            <v:shape coordorigin="9243,2678" coordsize="138,54" fillcolor="#363435" filled="t" path="m9381,2705l9243,2678,9243,2732,9381,2705xe" stroked="f" style="position:absolute;left:9243;top:2678;width:138;height:54">
              <v:path arrowok="t"/>
              <v:fill/>
            </v:shape>
            <v:shape coordorigin="9290,3059" coordsize="136,85" fillcolor="#363435" filled="t" path="m9426,3144l9315,3059,9290,3107,9426,3144xe" stroked="f" style="position:absolute;left:9290;top:3059;width:136;height:85">
              <v:path arrowok="t"/>
              <v:fill/>
            </v:shape>
            <v:shape coordorigin="9230,3203" coordsize="140,70" fillcolor="#363435" filled="t" path="m9370,3272l9248,3203,9230,3254,9370,3272xe" stroked="f" style="position:absolute;left:9230;top:3203;width:140;height:70">
              <v:path arrowok="t"/>
              <v:fill/>
            </v:shape>
            <v:shape coordorigin="9189,3366" coordsize="141,53" fillcolor="#363435" filled="t" path="m9330,3418l9200,3366,9189,3419,9330,3418xe" stroked="f" style="position:absolute;left:9189;top:3366;width:141;height:53">
              <v:path arrowok="t"/>
              <v:fill/>
            </v:shape>
            <v:shape coordorigin="9175,3548" coordsize="138,54" fillcolor="#363435" filled="t" path="m9313,3575l9175,3548,9175,3602,9313,3575xe" stroked="f" style="position:absolute;left:9175;top:3548;width:138;height:54">
              <v:path arrowok="t"/>
              <v:fill/>
            </v:shape>
            <v:shape coordorigin="9179,3712" coordsize="141,53" fillcolor="#363435" filled="t" path="m9320,3723l9179,3712,9186,3765,9320,3723xe" stroked="f" style="position:absolute;left:9179;top:3712;width:141;height:53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co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sz w:val="18"/>
          <w:szCs w:val="18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8"/>
          <w:szCs w:val="18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gente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left="2991" w:right="72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difíci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coloca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realment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nito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í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frecuent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coloqu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plan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misma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X.15.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hecho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esté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nito</w:t>
      </w:r>
      <w:r>
        <w:rPr>
          <w:rFonts w:ascii="Times New Roman" w:cs="Times New Roman" w:eastAsia="Times New Roman" w:hAnsi="Times New Roman"/>
          <w:color w:val="363435"/>
          <w:spacing w:val="-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modo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considerarse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equ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decir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distri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angular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después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inclinación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importante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general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pequeños.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toma-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incidenci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3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constante)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X.1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(int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left="2991" w:right="5366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Kirchho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-1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f)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queda: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80" w:lineRule="exact"/>
        <w:ind w:right="215"/>
      </w:pPr>
      <w:r>
        <w:pict>
          <v:group coordorigin="6035,104" coordsize="2154,495" style="position:absolute;margin-left:301.731pt;margin-top:5.19219pt;width:107.679pt;height:24.73pt;mso-position-horizontal-relative:page;mso-position-vertical-relative:paragraph;z-index:-4224">
            <v:shape coordorigin="6039,108" coordsize="2146,487" fillcolor="#FDFDFD" filled="t" path="m6039,594l8184,594,8184,108,6039,108,6039,594xe" stroked="f" style="position:absolute;left:6039;top:108;width:2146;height:487">
              <v:path arrowok="t"/>
              <v:fill/>
            </v:shape>
            <v:shape coordorigin="6779,366" coordsize="109,0" filled="f" path="m6779,366l6888,366e" strokecolor="#363435" stroked="t" strokeweight="0.558pt" style="position:absolute;left:6779;top:366;width:109;height:0">
              <v:path arrowok="t"/>
            </v:shape>
            <v:shape coordorigin="7567,366" coordsize="287,0" filled="f" path="m7567,366l7853,366e" strokecolor="#363435" stroked="t" strokeweight="0.558pt" style="position:absolute;left:7567;top:366;width:287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5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6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211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11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pict>
          <v:shape filled="f" stroked="f" style="position:absolute;margin-left:338.944pt;margin-top:5.91851pt;width:5.47pt;height:10pt;mso-position-horizontal-relative:page;mso-position-vertical-relative:paragraph;z-index:-4221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18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26"/>
                      <w:sz w:val="20"/>
                      <w:szCs w:val="20"/>
                    </w:rPr>
                    <w:t>λ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20"/>
          <w:szCs w:val="20"/>
        </w:rPr>
        <w:t>         </w:t>
      </w:r>
      <w:r>
        <w:rPr>
          <w:rFonts w:ascii="Cambria" w:cs="Cambria" w:eastAsia="Cambria" w:hAnsi="Cambria"/>
          <w:color w:val="363435"/>
          <w:spacing w:val="44"/>
          <w:w w:val="141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3"/>
        <w:ind w:right="19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72" w:line="200" w:lineRule="exact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4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4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344"/>
      </w:pPr>
      <w:r>
        <w:rPr>
          <w:rFonts w:ascii="Times New Roman" w:cs="Times New Roman" w:eastAsia="Times New Roman" w:hAnsi="Times New Roman"/>
          <w:i/>
          <w:color w:val="363435"/>
          <w:spacing w:val="25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8"/>
          <w:position w:val="-2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-1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(X.35)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99"/>
        <w:sectPr>
          <w:type w:val="continuous"/>
          <w:pgSz w:h="15560" w:w="11640"/>
          <w:pgMar w:bottom="280" w:left="760" w:right="1040" w:top="1080"/>
          <w:cols w:equalWidth="off" w:num="2">
            <w:col w:space="80" w:w="6727"/>
            <w:col w:w="3033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left="2991" w:right="7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directamente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proporcional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colocada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x-y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considerar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efectúa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cientemente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ariable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cambios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ks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bastan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orden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longitud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producirlas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sufi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cientement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considera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left="2991" w:right="75"/>
      </w:pPr>
      <w:r>
        <w:rPr>
          <w:rFonts w:ascii="Times New Roman" w:cs="Times New Roman" w:eastAsia="Times New Roman" w:hAnsi="Times New Roman"/>
          <w:color w:val="363435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w w:val="169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i/>
          <w:color w:val="363435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incluirlo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multiplica-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dora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).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Así,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left="2991" w:right="6255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bimos: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20" w:lineRule="exact"/>
        <w:ind w:right="17"/>
      </w:pPr>
      <w:r>
        <w:pict>
          <v:group coordorigin="5731,79" coordsize="2761,450" style="position:absolute;margin-left:286.547pt;margin-top:3.97279pt;width:138.047pt;height:22.508pt;mso-position-horizontal-relative:page;mso-position-vertical-relative:paragraph;z-index:-4223">
            <v:shape coordorigin="5731,79" coordsize="2761,450" fillcolor="#FDFDFD" filled="t" path="m5731,530l8492,530,8492,79,5731,79,5731,530xe" stroked="f" style="position:absolute;left:5731;top:79;width:2761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6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211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11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1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line="160" w:lineRule="exact"/>
        <w:ind w:right="588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3"/>
      </w:pPr>
      <w:r>
        <w:pict>
          <v:shape filled="f" stroked="f" style="position:absolute;margin-left:323.56pt;margin-top:-2.78263pt;width:5.47pt;height:10pt;mso-position-horizontal-relative:page;mso-position-vertical-relative:paragraph;z-index:-4220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18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26"/>
                      <w:sz w:val="20"/>
                      <w:szCs w:val="20"/>
                    </w:rPr>
                    <w:t>λ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51"/>
      </w:pPr>
      <w:r>
        <w:rPr>
          <w:rFonts w:ascii="Times New Roman" w:cs="Times New Roman" w:eastAsia="Times New Roman" w:hAnsi="Times New Roman"/>
          <w:i/>
          <w:color w:val="363435"/>
          <w:spacing w:val="6"/>
          <w:w w:val="10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6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6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6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right="-41"/>
      </w:pP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4">
            <w:col w:space="76" w:w="6221"/>
            <w:col w:space="2" w:w="689"/>
            <w:col w:space="51" w:w="178"/>
            <w:col w:w="2623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(X.36)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3" w:line="260" w:lineRule="exact"/>
        <w:ind w:firstLine="240" w:left="2991" w:right="6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cierta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X.16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Aquí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recorrid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ray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luminos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situad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nit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recorrid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ray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luminos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tomamo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orige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escribi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diferenci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camin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óptic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respecto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recorrida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rayo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luminoso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parte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central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−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1" w:line="220" w:lineRule="exact"/>
        <w:ind w:left="32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reescribir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X.36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="16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00" w:lineRule="exact"/>
      </w:pPr>
      <w:r>
        <w:pict>
          <v:group coordorigin="5482,101" coordsize="1258,450" style="position:absolute;margin-left:274.115pt;margin-top:5.06003pt;width:62.88pt;height:22.508pt;mso-position-horizontal-relative:page;mso-position-vertical-relative:paragraph;z-index:-4222">
            <v:shape coordorigin="5482,101" coordsize="1258,450" fillcolor="#FDFDFD" filled="t" path="m5482,551l6740,551,6740,101,5482,101,5482,551xe" stroked="f" style="position:absolute;left:5482;top:101;width:1258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6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211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11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40" w:lineRule="exact"/>
        <w:ind w:right="-41"/>
      </w:pP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-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-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40" w:lineRule="exact"/>
        <w:sectPr>
          <w:type w:val="continuous"/>
          <w:pgSz w:h="15560" w:w="11640"/>
          <w:pgMar w:bottom="280" w:left="760" w:right="1040" w:top="1080"/>
          <w:cols w:equalWidth="off" w:num="3">
            <w:col w:space="721" w:w="5955"/>
            <w:col w:space="148" w:w="191"/>
            <w:col w:w="2825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ik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DCO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line="360" w:lineRule="exac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right="-72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33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29"/>
          <w:w w:val="133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3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left="133" w:right="-50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i/>
          <w:color w:val="363435"/>
          <w:spacing w:val="4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7"/>
          <w:szCs w:val="7"/>
        </w:rPr>
        <w:t>0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6"/>
          <w:sz w:val="7"/>
          <w:szCs w:val="7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3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4">
            <w:col w:space="4160" w:w="542"/>
            <w:col w:space="325" w:w="871"/>
            <w:col w:space="431" w:w="1119"/>
            <w:col w:w="2392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              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(X.37)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71"/>
        <w:ind w:right="15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center"/>
        <w:spacing w:line="240" w:lineRule="exact"/>
        <w:ind w:left="3542" w:right="6118"/>
      </w:pPr>
      <w:r>
        <w:rPr>
          <w:rFonts w:ascii="Times New Roman" w:cs="Times New Roman" w:eastAsia="Times New Roman" w:hAnsi="Times New Roman"/>
          <w:i/>
          <w:color w:val="363435"/>
          <w:w w:val="89"/>
          <w:position w:val="3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i/>
          <w:color w:val="363435"/>
          <w:w w:val="100"/>
          <w:position w:val="-3"/>
          <w:sz w:val="11"/>
          <w:szCs w:val="11"/>
        </w:rPr>
        <w:t>x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 w:line="200" w:lineRule="exact"/>
        <w:ind w:left="4095" w:right="532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before="76" w:line="186" w:lineRule="auto"/>
        <w:ind w:hanging="342" w:left="4508" w:right="5063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1"/>
          <w:szCs w:val="11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1"/>
          <w:szCs w:val="11"/>
        </w:rPr>
        <w:t>           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0"/>
          <w:sz w:val="11"/>
          <w:szCs w:val="11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11"/>
          <w:szCs w:val="11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" w:line="240" w:lineRule="atLeast"/>
        <w:ind w:left="7069" w:right="7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6.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ayectorias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ayos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3" w:line="260" w:lineRule="exact"/>
        <w:ind w:firstLine="240" w:left="109" w:right="2995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hacemo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21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igua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xponencia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gra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derecha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igual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obteniendo: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="160" w:lineRule="exact"/>
        <w:sectPr>
          <w:pgSz w:h="15560" w:w="11640"/>
          <w:pgMar w:bottom="280" w:left="900" w:right="860" w:top="920"/>
        </w:sectPr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00" w:lineRule="exact"/>
      </w:pPr>
      <w:r>
        <w:pict>
          <v:group coordorigin="2926,101" coordsize="1258,450" style="position:absolute;margin-left:146.297pt;margin-top:5.05963pt;width:62.88pt;height:22.508pt;mso-position-horizontal-relative:page;mso-position-vertical-relative:paragraph;z-index:-4218">
            <v:shape coordorigin="2926,101" coordsize="1258,450" fillcolor="#FDFDFD" filled="t" path="m2926,551l4184,551,4184,101,2926,101,2926,551xe" stroked="f" style="position:absolute;left:2926;top:101;width:1258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6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211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11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40" w:lineRule="exact"/>
        <w:sectPr>
          <w:type w:val="continuous"/>
          <w:pgSz w:h="15560" w:w="11640"/>
          <w:pgMar w:bottom="280" w:left="900" w:right="860" w:top="1080"/>
          <w:cols w:equalWidth="off" w:num="2">
            <w:col w:space="671" w:w="3259"/>
            <w:col w:w="5950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-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DCO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340" w:lineRule="exact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11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6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40"/>
          <w:w w:val="126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left="83" w:right="-50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5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860" w:top="1080"/>
          <w:cols w:equalWidth="off" w:num="3">
            <w:col w:space="325" w:w="2876"/>
            <w:col w:space="449" w:w="730"/>
            <w:col w:w="5500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2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                   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(X.38)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34"/>
        <w:ind w:left="3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diferencia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camino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59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DCO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3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3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93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                              </w:t>
      </w:r>
      <w:r>
        <w:rPr>
          <w:rFonts w:ascii="Times New Roman" w:cs="Times New Roman" w:eastAsia="Times New Roman" w:hAnsi="Times New Roman"/>
          <w:color w:val="363435"/>
          <w:spacing w:val="2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(X.39)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="140" w:lineRule="exact"/>
        <w:sectPr>
          <w:type w:val="continuous"/>
          <w:pgSz w:h="15560" w:w="11640"/>
          <w:pgMar w:bottom="280" w:left="900" w:right="860" w:top="1080"/>
        </w:sectPr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34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niendo: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1"/>
      </w:pPr>
      <w:r>
        <w:pict>
          <v:group coordorigin="3854,52" coordsize="1030,168" style="position:absolute;margin-left:192.718pt;margin-top:2.60055pt;width:51.502pt;height:8.401pt;mso-position-horizontal-relative:page;mso-position-vertical-relative:paragraph;z-index:-4217">
            <v:shape coordorigin="3854,52" coordsize="1030,168" fillcolor="#FDFDFD" filled="t" path="m3854,220l4884,220,4884,52,3854,52,3854,220xe" stroked="f" style="position:absolute;left:3854;top:52;width:1030;height:168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0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3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3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 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2"/>
          <w:w w:val="100"/>
          <w:position w:val="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(X.40)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860" w:top="1080"/>
          <w:cols w:equalWidth="off" w:num="2">
            <w:col w:space="637" w:w="2283"/>
            <w:col w:w="6960"/>
          </w:cols>
        </w:sectPr>
      </w:pPr>
      <w:r>
        <w:pict>
          <v:group coordorigin="3823,53" coordsize="1092,195" style="position:absolute;margin-left:191.16pt;margin-top:2.64155pt;width:54.618pt;height:9.766pt;mso-position-horizontal-relative:page;mso-position-vertical-relative:paragraph;z-index:-4216">
            <v:shape coordorigin="3823,53" coordsize="1092,195" fillcolor="#FDFDFD" filled="t" path="m3823,248l4916,248,4916,53,3823,53,3823,248xe" stroked="f" style="position:absolute;left:3823;top:53;width:1092;height:195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-3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89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(X.41)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="220" w:lineRule="exact"/>
        <w:sectPr>
          <w:type w:val="continuous"/>
          <w:pgSz w:h="15560" w:w="11640"/>
          <w:pgMar w:bottom="280" w:left="900" w:right="86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109"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80" w:lineRule="exact"/>
        <w:ind w:right="672"/>
      </w:pPr>
      <w:r>
        <w:pict>
          <v:group coordorigin="2588,187" coordsize="3562,450" style="position:absolute;margin-left:129.41pt;margin-top:9.33564pt;width:178.119pt;height:22.508pt;mso-position-horizontal-relative:page;mso-position-vertical-relative:paragraph;z-index:-4215">
            <v:shape coordorigin="2588,187" coordsize="3562,450" fillcolor="#FDFDFD" filled="t" path="m6151,637l6151,187,2588,187,2588,637,6151,637xe" stroked="f" style="position:absolute;left:2588;top:187;width:3562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6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211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11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40" w:lineRule="exact"/>
        <w:sectPr>
          <w:type w:val="continuous"/>
          <w:pgSz w:h="15560" w:w="11640"/>
          <w:pgMar w:bottom="280" w:left="900" w:right="860" w:top="1080"/>
          <w:cols w:equalWidth="off" w:num="2">
            <w:col w:space="111" w:w="3898"/>
            <w:col w:w="587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-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0"/>
          <w:szCs w:val="1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11"/>
          <w:sz w:val="10"/>
          <w:szCs w:val="1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9"/>
          <w:sz w:val="14"/>
          <w:szCs w:val="14"/>
        </w:rPr>
        <w:t>x</w:t>
      </w:r>
      <w:r>
        <w:rPr>
          <w:rFonts w:ascii="Cambria" w:cs="Cambria" w:eastAsia="Cambria" w:hAnsi="Cambria"/>
          <w:color w:val="363435"/>
          <w:spacing w:val="0"/>
          <w:w w:val="141"/>
          <w:position w:val="-9"/>
          <w:sz w:val="14"/>
          <w:szCs w:val="14"/>
        </w:rPr>
        <w:t>+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0"/>
          <w:szCs w:val="1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-11"/>
          <w:sz w:val="10"/>
          <w:szCs w:val="1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9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9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1668" w:right="-72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1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5"/>
          <w:w w:val="107"/>
          <w:position w:val="1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7"/>
          <w:position w:val="1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7"/>
          <w:position w:val="8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7"/>
          <w:position w:val="1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7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33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29"/>
          <w:w w:val="133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3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left="151" w:right="-51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6"/>
          <w:w w:val="10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6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6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6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860" w:top="1080"/>
          <w:cols w:equalWidth="off" w:num="3">
            <w:col w:space="325" w:w="2843"/>
            <w:col w:space="728" w:w="839"/>
            <w:col w:w="5145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</w:t>
      </w:r>
      <w:r>
        <w:rPr>
          <w:rFonts w:ascii="Times New Roman" w:cs="Times New Roman" w:eastAsia="Times New Roman" w:hAnsi="Times New Roman"/>
          <w:i/>
          <w:color w:val="363435"/>
          <w:spacing w:val="4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(X.42)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3" w:line="260" w:lineRule="exact"/>
        <w:ind w:firstLine="240" w:left="109" w:right="2989"/>
        <w:sectPr>
          <w:type w:val="continuous"/>
          <w:pgSz w:h="15560" w:w="11640"/>
          <w:pgMar w:bottom="280" w:left="900" w:right="860" w:top="1080"/>
        </w:sectPr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recordamo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transformada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ourie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estudiada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capítul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anterio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emos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similitud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xpresión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transformada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ourie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teorem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ourie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aquí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tenemo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funció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nimo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X.42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posibl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demostra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funció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escribir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right"/>
        <w:spacing w:before="14" w:line="240" w:lineRule="exact"/>
      </w:pPr>
      <w:r>
        <w:pict>
          <v:group coordorigin="3243,130" coordsize="149,450" style="position:absolute;margin-left:162.126pt;margin-top:6.51447pt;width:7.425pt;height:22.508pt;mso-position-horizontal-relative:page;mso-position-vertical-relative:paragraph;z-index:-4214">
            <v:shape coordorigin="3243,130" coordsize="149,450" fillcolor="#FDFDFD" filled="t" path="m3243,580l3391,580,3391,130,3243,130,3243,580xe" stroked="f" style="position:absolute;left:3243;top:130;width:149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position w:val="-4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20"/>
          <w:szCs w:val="20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color w:val="363435"/>
          <w:spacing w:val="38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19"/>
          <w:w w:val="100"/>
          <w:position w:val="7"/>
          <w:sz w:val="14"/>
          <w:szCs w:val="14"/>
        </w:rPr>
        <w:t>∞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20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7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ind w:left="155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2"/>
          <w:position w:val="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15"/>
          <w:w w:val="132"/>
          <w:position w:val="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10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80" w:lineRule="exact"/>
        <w:ind w:right="-6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11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0"/>
          <w:sz w:val="7"/>
          <w:szCs w:val="7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10"/>
          <w:sz w:val="7"/>
          <w:szCs w:val="7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80" w:lineRule="exact"/>
        <w:sectPr>
          <w:type w:val="continuous"/>
          <w:pgSz w:h="15560" w:w="11640"/>
          <w:pgMar w:bottom="280" w:left="900" w:right="860" w:top="1080"/>
          <w:cols w:equalWidth="off" w:num="3">
            <w:col w:space="10" w:w="3178"/>
            <w:col w:space="17" w:w="1159"/>
            <w:col w:w="5516"/>
          </w:cols>
        </w:sectPr>
      </w:pPr>
      <w:r>
        <w:rPr>
          <w:rFonts w:ascii="Times New Roman" w:cs="Times New Roman" w:eastAsia="Times New Roman" w:hAnsi="Times New Roman"/>
          <w:color w:val="363435"/>
          <w:w w:val="138"/>
          <w:position w:val="11"/>
          <w:sz w:val="14"/>
          <w:szCs w:val="14"/>
        </w:rPr>
        <w:t>+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0"/>
          <w:sz w:val="7"/>
          <w:szCs w:val="7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10"/>
          <w:sz w:val="7"/>
          <w:szCs w:val="7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                </w:t>
      </w:r>
      <w:r>
        <w:rPr>
          <w:rFonts w:ascii="Times New Roman" w:cs="Times New Roman" w:eastAsia="Times New Roman" w:hAnsi="Times New Roman"/>
          <w:color w:val="363435"/>
          <w:spacing w:val="17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(X.43)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line="80" w:lineRule="exact"/>
        <w:ind w:left="2585"/>
      </w:pP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14"/>
          <w:szCs w:val="14"/>
        </w:rPr>
        <w:t>−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14"/>
          <w:szCs w:val="14"/>
        </w:rPr>
        <w:t>∞</w:t>
      </w:r>
      <w:r>
        <w:rPr>
          <w:rFonts w:ascii="Cambria" w:cs="Cambria" w:eastAsia="Cambria" w:hAnsi="Cambria"/>
          <w:color w:val="363435"/>
          <w:spacing w:val="38"/>
          <w:w w:val="141"/>
          <w:position w:val="1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14"/>
          <w:szCs w:val="14"/>
        </w:rPr>
        <w:t>−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4" w:line="240" w:lineRule="exact"/>
        <w:sectPr>
          <w:type w:val="continuous"/>
          <w:pgSz w:h="15560" w:w="11640"/>
          <w:pgMar w:bottom="280" w:left="900" w:right="860" w:top="10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3" w:line="260" w:lineRule="exact"/>
        <w:ind w:left="109" w:right="-34"/>
      </w:pPr>
      <w:r>
        <w:pict>
          <v:group coordorigin="2271,914" coordsize="4196,3300" style="position:absolute;margin-left:113.574pt;margin-top:45.6795pt;width:209.789pt;height:164.986pt;mso-position-horizontal-relative:page;mso-position-vertical-relative:page;z-index:-4213">
            <v:shape coordorigin="4265,926" coordsize="0,1097" filled="f" path="m4265,926l4265,2022e" strokecolor="#363435" stroked="t" strokeweight="1.2pt" style="position:absolute;left:4265;top:926;width:0;height:1097">
              <v:path arrowok="t"/>
            </v:shape>
            <v:shape coordorigin="4302,2012" coordsize="1406,0" filled="f" path="m4302,2012l5708,2012e" strokecolor="#363435" stroked="t" strokeweight="0.213pt" style="position:absolute;left:4302;top:2012;width:1406;height:0">
              <v:path arrowok="t"/>
              <v:stroke dashstyle="dash"/>
            </v:shape>
            <v:shape coordorigin="5718,2012" coordsize="20,0" filled="f" path="m5718,2012l5738,2012e" strokecolor="#363435" stroked="t" strokeweight="0.213pt" style="position:absolute;left:5718;top:2012;width:20;height:0">
              <v:path arrowok="t"/>
            </v:shape>
            <v:shape coordorigin="4261,3167" coordsize="0,1035" filled="f" path="m4261,4201l4261,3167e" strokecolor="#363435" stroked="t" strokeweight="1.2pt" style="position:absolute;left:4261;top:3167;width:0;height:1035">
              <v:path arrowok="t"/>
            </v:shape>
            <v:shape coordorigin="4302,2093" coordsize="2160,1172" filled="f" path="m4302,2093l6462,3265e" strokecolor="#363435" stroked="t" strokeweight="0.55pt" style="position:absolute;left:4302;top:2093;width:2160;height:1172">
              <v:path arrowok="t"/>
            </v:shape>
            <v:shape coordorigin="4261,1545" coordsize="582,1018" filled="f" path="m4843,1545l4261,2563e" strokecolor="#363435" stroked="t" strokeweight="0.3pt" style="position:absolute;left:4261;top:1545;width:582;height:1018">
              <v:path arrowok="t"/>
              <v:stroke dashstyle="longDash"/>
            </v:shape>
            <v:shape coordorigin="2279,2012" coordsize="1983,0" filled="f" path="m4262,2012l2279,2012e" strokecolor="#363435" stroked="t" strokeweight="0.55pt" style="position:absolute;left:2279;top:2012;width:1983;height:0">
              <v:path arrowok="t"/>
            </v:shape>
            <v:shape coordorigin="4261,2563" coordsize="1920,1042" filled="f" path="m4261,2563l6181,3606e" strokecolor="#363435" stroked="t" strokeweight="0.55pt" style="position:absolute;left:4261;top:2563;width:1920;height:1042">
              <v:path arrowok="t"/>
            </v:shape>
            <v:shape coordorigin="2278,2563" coordsize="1983,0" filled="f" path="m4261,2563l2278,2563e" strokecolor="#363435" stroked="t" strokeweight="0.55pt" style="position:absolute;left:2278;top:2563;width:1983;height:0">
              <v:path arrowok="t"/>
            </v:shape>
            <v:shape coordorigin="4261,2288" coordsize="2041,1108" filled="f" path="m4261,2288l6302,3395e" strokecolor="#363435" stroked="t" strokeweight="0.55pt" style="position:absolute;left:4261;top:2288;width:2041;height:1108">
              <v:path arrowok="t"/>
            </v:shape>
            <v:shape coordorigin="2278,2288" coordsize="1983,0" filled="f" path="m4261,2288l2278,2288e" strokecolor="#363435" stroked="t" strokeweight="0.55pt" style="position:absolute;left:2278;top:2288;width:1983;height:0">
              <v:path arrowok="t"/>
            </v:shape>
            <v:shape coordorigin="4260,2839" coordsize="1801,978" filled="f" path="m4260,2839l6061,3817e" strokecolor="#363435" stroked="t" strokeweight="0.55pt" style="position:absolute;left:4260;top:2839;width:1801;height:978">
              <v:path arrowok="t"/>
            </v:shape>
            <v:shape coordorigin="2277,2839" coordsize="1983,0" filled="f" path="m4260,2839l2277,2839e" strokecolor="#363435" stroked="t" strokeweight="0.55pt" style="position:absolute;left:2277;top:2839;width:1983;height:0">
              <v:path arrowok="t"/>
            </v:shape>
            <v:shape coordorigin="2277,3115" coordsize="1983,0" filled="f" path="m4260,3115l2277,3115e" strokecolor="#363435" stroked="t" strokeweight="0.55pt" style="position:absolute;left:2277;top:3115;width:1983;height:0">
              <v:path arrowok="t"/>
            </v:shape>
            <v:shape coordorigin="4260,3115" coordsize="1681,912" filled="f" path="m4260,3115l5941,4027e" strokecolor="#363435" stroked="t" strokeweight="0.55pt" style="position:absolute;left:4260;top:3115;width:1681;height:912">
              <v:path arrowok="t"/>
            </v:shape>
            <v:shape coordorigin="4261,2563" coordsize="2187,0" filled="f" path="m4261,2563l6448,2563e" strokecolor="#363435" stroked="t" strokeweight="0.3pt" style="position:absolute;left:4261;top:2563;width:2187;height:0">
              <v:path arrowok="t"/>
              <v:stroke dashstyle="longDash"/>
            </v:shape>
            <v:shape coordorigin="4261,1564" coordsize="499,126" filled="f" path="m4760,1690l4737,1678,4714,1666,4690,1655,4666,1645,4642,1635,4618,1626,4594,1618,4569,1610,4544,1602,4519,1596,4494,1590,4468,1584,4443,1579,4417,1575,4391,1572,4365,1569,4339,1567,4313,1565,4287,1564,4261,1564e" strokecolor="#363435" stroked="t" strokeweight="0.3pt" style="position:absolute;left:4261;top:1564;width:499;height:126">
              <v:path arrowok="t"/>
            </v:shape>
            <v:shape coordorigin="4352,2119" coordsize="393,133" filled="f" path="m4352,2252l4745,2119e" strokecolor="#363435" stroked="t" strokeweight="0.3pt" style="position:absolute;left:4352;top:2119;width:393;height:133">
              <v:path arrowok="t"/>
            </v:shape>
            <v:shape coordorigin="4302,2232" coordsize="67,37" fillcolor="#363435" filled="t" path="m4369,2265l4358,2232,4302,2269,4369,2265xe" stroked="f" style="position:absolute;left:4302;top:2232;width:67;height:37">
              <v:path arrowok="t"/>
              <v:fill/>
            </v:shape>
            <v:shape coordorigin="4719,2119" coordsize="26,94" filled="f" path="m4745,2119l4719,2213e" strokecolor="#363435" stroked="t" strokeweight="0.3pt" style="position:absolute;left:4719;top:2119;width:26;height:94">
              <v:path arrowok="t"/>
            </v:shape>
            <v:shape coordorigin="4719,2126" coordsize="270,88" filled="f" path="m4719,2213l4989,2126e" strokecolor="#363435" stroked="t" strokeweight="0.3pt" style="position:absolute;left:4719;top:2126;width:270;height:88">
              <v:path arrowok="t"/>
            </v:shape>
            <v:shape coordorigin="4248,2275" coordsize="26,25" fillcolor="#363435" filled="t" path="m4248,2288l4248,2295,4254,2300,4268,2300,4274,2295,4274,2281,4268,2275,4254,2275,4248,2281,4248,2288xe" stroked="f" style="position:absolute;left:4248;top:2275;width:26;height:25">
              <v:path arrowok="t"/>
              <v:fill/>
            </v:shape>
            <v:shape coordorigin="4248,2275" coordsize="26,25" filled="f" path="m4248,2288l4248,2295,4254,2300,4261,2300,4268,2300,4274,2295,4274,2288,4274,2281,4268,2275,4261,2275,4254,2275,4248,2281,4248,2288xe" strokecolor="#363435" stroked="t" strokeweight="1.395pt" style="position:absolute;left:4248;top:2275;width:26;height:25">
              <v:path arrowok="t"/>
            </v:shape>
            <v:shape coordorigin="4912,2563" coordsize="94,354" filled="f" path="m4912,2917l4928,2892,4942,2870,4954,2850,4965,2832,4974,2815,4982,2800,4988,2785,4994,2771,4998,2757,5002,2742,5004,2727,5005,2712,5006,2695,5006,2676,5006,2656,5005,2634,5003,2609,5001,2581,5000,2563e" strokecolor="#363435" stroked="t" strokeweight="0.3pt" style="position:absolute;left:4912;top:2563;width:94;height:354">
              <v:path arrowok="t"/>
            </v:shape>
            <w10:wrap type="none"/>
          </v:group>
        </w:pict>
      </w:r>
      <w:r>
        <w:pict>
          <v:group coordorigin="7969,926" coordsize="2640,0" style="position:absolute;margin-left:398.469pt;margin-top:46.3245pt;width:132pt;height:0pt;mso-position-horizontal-relative:page;mso-position-vertical-relative:page;z-index:-4219">
            <v:shape coordorigin="7969,926" coordsize="2640,0" filled="f" path="m7969,926l10609,926e" strokecolor="#363435" stroked="t" strokeweight="0.5pt" style="position:absolute;left:7969;top:926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funcione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transformada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bidimensionale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ou-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rie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otra.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21" w:line="271" w:lineRule="auto"/>
        <w:ind w:firstLine="240"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suponemos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nida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transparente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gión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gració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amplia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tod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xcept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acto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multiplicat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podemo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angula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transformad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ourie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funció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interesante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generaliza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considera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sobr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necesariament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ligeramente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860" w:top="1080"/>
          <w:cols w:equalWidth="off" w:num="2">
            <w:col w:space="2447" w:w="6832"/>
            <w:col w:w="60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11" w:right="-47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212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82"/>
        <w:ind w:left="1" w:right="75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esféric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deformaciones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maner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genera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funció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0"/>
        <w:ind w:left="1" w:right="122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xpresarse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siguiente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manera: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280" w:lineRule="exact"/>
        <w:ind w:left="2319" w:right="242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2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4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10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0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4"/>
          <w:position w:val="10"/>
          <w:sz w:val="14"/>
          <w:szCs w:val="14"/>
        </w:rPr>
        <w:t>φ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0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14"/>
          <w:szCs w:val="14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0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0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exact"/>
        <w:ind w:left="2945"/>
      </w:pP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3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11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ikW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                               </w:t>
      </w:r>
      <w:r>
        <w:rPr>
          <w:rFonts w:ascii="Times New Roman" w:cs="Times New Roman" w:eastAsia="Times New Roman" w:hAnsi="Times New Roman"/>
          <w:color w:val="363435"/>
          <w:spacing w:val="36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(X.44)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exact"/>
        <w:ind w:firstLine="1" w:right="7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describe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ariaciones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pupila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0"/>
          <w:sz w:val="20"/>
          <w:szCs w:val="20"/>
        </w:rPr>
        <w:t>φ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ariacione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deformacione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onda,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pupila.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casos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particulares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estudiaremos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tarde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capítul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consideraremo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simplicida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deci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frente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constante.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exact"/>
        <w:ind w:firstLine="240" w:right="71"/>
        <w:sectPr>
          <w:pgSz w:h="15560" w:w="11640"/>
          <w:pgMar w:bottom="280" w:left="760" w:right="1040" w:top="780"/>
          <w:cols w:equalWidth="off" w:num="2">
            <w:col w:space="1849" w:w="1142"/>
            <w:col w:w="6849"/>
          </w:cols>
        </w:sectPr>
      </w:pPr>
      <w:r>
        <w:rPr>
          <w:rFonts w:ascii="Times New Roman" w:cs="Times New Roman" w:eastAsia="Times New Roman" w:hAnsi="Times New Roman"/>
          <w:color w:val="363435"/>
          <w:spacing w:val="-19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necesari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coloqu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ópticament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pantall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infi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nito,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igur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X.17(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esférico,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focal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acto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eliminar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coloca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frontal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lente,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gún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X.17(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1942" w:right="-51"/>
      </w:pPr>
      <w:r>
        <w:pict>
          <v:group coordorigin="2023,1416" coordsize="87,46" style="position:absolute;margin-left:101.159pt;margin-top:70.7799pt;width:4.336pt;height:2.324pt;mso-position-horizontal-relative:page;mso-position-vertical-relative:paragraph;z-index:-4209">
            <v:shape coordorigin="2023,1416" coordsize="87,46" fillcolor="#363435" filled="t" path="m2023,1462l2110,1439,2023,1416,2023,1462xe" stroked="f" style="position:absolute;left:2023;top:1416;width:87;height:4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Objeto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         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Objeto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5" w:line="255" w:lineRule="auto"/>
        <w:ind w:left="4104" w:right="975"/>
      </w:pPr>
      <w:r>
        <w:pict>
          <v:group coordorigin="2955,420" coordsize="2233,2311" style="position:absolute;margin-left:147.761pt;margin-top:21.0099pt;width:111.654pt;height:115.55pt;mso-position-horizontal-relative:page;mso-position-vertical-relative:paragraph;z-index:-4210">
            <v:shape style="position:absolute;left:3014;top:424;width:245;height:1543" type="#_x0000_t75">
              <v:imagedata o:title="" r:id="rId11"/>
            </v:shape>
            <v:shape coordorigin="3014,424" coordsize="245,1543" filled="f" path="m3174,1967l3144,1893,3116,1818,3092,1742,3071,1665,3054,1588,3039,1510,3028,1432,3020,1353,3015,1274,3014,1196,3015,1117,3020,1038,3028,960,3039,881,3054,804,3071,726,3092,650,3116,574,3144,498,3174,424,3259,424,3259,1967,3174,1967e" strokecolor="#363435" stroked="t" strokeweight="0.4pt" style="position:absolute;left:3014;top:424;width:245;height:1543">
              <v:path arrowok="t"/>
            </v:shape>
            <v:shape coordorigin="3192,650" coordsize="1992,528" filled="f" path="m3192,1178l5184,650e" strokecolor="#363435" stroked="t" strokeweight="0.4pt" style="position:absolute;left:3192;top:650;width:1992;height:528">
              <v:path arrowok="t"/>
            </v:shape>
            <v:shape coordorigin="3192,668" coordsize="1924,510" filled="f" path="m3192,1178l5116,668e" strokecolor="#363435" stroked="t" strokeweight="0.4pt" style="position:absolute;left:3192;top:668;width:1924;height:510">
              <v:path arrowok="t"/>
            </v:shape>
            <v:shape coordorigin="5094,650" coordsize="90,45" fillcolor="#363435" filled="t" path="m5106,695l5184,650,5094,650,5106,695xe" stroked="f" style="position:absolute;left:5094;top:650;width:90;height:45">
              <v:path arrowok="t"/>
              <v:fill/>
            </v:shape>
            <v:shape coordorigin="5037,635" coordsize="24,97" filled="f" path="m5037,635l5037,655,5039,675,5043,695,5051,713,5060,731,5061,732e" strokecolor="#363435" stroked="t" strokeweight="0.4pt" style="position:absolute;left:5037;top:635;width:24;height:97">
              <v:path arrowok="t"/>
            </v:shape>
            <v:shape coordorigin="4889,620" coordsize="48,193" filled="f" path="m4891,620l4889,641,4889,661,4891,681,4893,700,4897,720,4903,739,4909,758,4917,776,4926,794,4936,811,4938,813e" strokecolor="#363435" stroked="t" strokeweight="0.4pt" style="position:absolute;left:4889;top:620;width:48;height:193">
              <v:path arrowok="t"/>
            </v:shape>
            <v:shape coordorigin="4742,606" coordsize="73,290" filled="f" path="m4744,606l4742,626,4742,646,4742,666,4743,686,4745,706,4748,725,4752,745,4756,764,4762,784,4768,802,4775,821,4783,839,4792,857,4802,875,4812,892,4814,895e" strokecolor="#363435" stroked="t" strokeweight="0.4pt" style="position:absolute;left:4742;top:606;width:73;height:290">
              <v:path arrowok="t"/>
            </v:shape>
            <v:shape coordorigin="4594,591" coordsize="97,386" filled="f" path="m4597,591l4595,611,4594,631,4594,652,4594,672,4595,692,4597,712,4600,732,4603,752,4607,772,4611,792,4616,811,4622,831,4628,850,4635,869,4643,887,4651,906,4660,924,4670,942,4680,960,4691,977e" strokecolor="#363435" stroked="t" strokeweight="0.4pt" style="position:absolute;left:4594;top:591;width:97;height:386">
              <v:path arrowok="t"/>
            </v:shape>
            <v:shape coordorigin="4446,576" coordsize="121,483" filled="f" path="m4450,576l4448,601,4447,627,4446,652,4447,677,4448,703,4450,728,4454,753,4457,778,4462,803,4468,827,4474,852,4481,876,4489,900,4498,923,4508,947,4518,970,4529,992,4541,1015,4554,1037,4568,1058e" strokecolor="#363435" stroked="t" strokeweight="0.4pt" style="position:absolute;left:4446;top:576;width:121;height:483">
              <v:path arrowok="t"/>
            </v:shape>
            <v:shape coordorigin="4299,561" coordsize="146,579" filled="f" path="m4303,561l4301,591,4299,622,4299,652,4299,683,4301,713,4304,743,4307,774,4312,803,4318,833,4324,863,4332,892,4341,921,4350,950,4361,978,4373,1006,4385,1034,4399,1061,4413,1088,4428,1114,4445,1140e" strokecolor="#363435" stroked="t" strokeweight="0.4pt" style="position:absolute;left:4299;top:561;width:146;height:579">
              <v:path arrowok="t"/>
            </v:shape>
            <v:shape coordorigin="4151,546" coordsize="170,676" filled="f" path="m4157,546l4154,582,4152,617,4151,653,4152,688,4154,724,4157,759,4161,794,4167,829,4173,864,4181,898,4190,932,4200,966,4211,1000,4224,1033,4237,1065,4252,1098,4268,1129,4284,1161,4302,1191,4321,1222e" strokecolor="#363435" stroked="t" strokeweight="0.4pt" style="position:absolute;left:4151;top:546;width:170;height:676">
              <v:path arrowok="t"/>
            </v:shape>
            <v:shape coordorigin="4004,531" coordsize="194,772" filled="f" path="m4010,531l4006,572,4004,613,4004,653,4005,694,4007,734,4010,775,4015,815,4021,855,4029,894,4038,934,4048,973,4060,1011,4072,1049,4087,1087,4102,1125,4119,1162,4137,1198,4156,1234,4176,1269,4198,1303e" strokecolor="#363435" stroked="t" strokeweight="0.4pt" style="position:absolute;left:4004;top:531;width:194;height:772">
              <v:path arrowok="t"/>
            </v:shape>
            <v:shape coordorigin="3856,516" coordsize="219,869" filled="f" path="m3863,516l3859,562,3857,608,3856,654,3857,699,3860,745,3863,790,3869,835,3876,880,3884,925,3894,969,3906,1013,3919,1056,3933,1099,3949,1142,3967,1184,3985,1225,4006,1266,4027,1307,4050,1346,4075,1385e" strokecolor="#363435" stroked="t" strokeweight="0.4pt" style="position:absolute;left:3856;top:516;width:219;height:869">
              <v:path arrowok="t"/>
            </v:shape>
            <v:shape coordorigin="3709,501" coordsize="243,965" filled="f" path="m3716,501l3712,552,3709,603,3709,654,3710,705,3712,755,3717,806,3723,856,3731,906,3740,955,3751,1004,3764,1053,3778,1101,3794,1149,3812,1197,3831,1243,3852,1289,3875,1335,3899,1379,3924,1423,3951,1467e" strokecolor="#363435" stroked="t" strokeweight="0.4pt" style="position:absolute;left:3709;top:501;width:243;height:965">
              <v:path arrowok="t"/>
            </v:shape>
            <v:shape coordorigin="3561,486" coordsize="267,1062" filled="f" path="m3569,486l3565,542,3562,598,3561,654,3562,710,3565,766,3570,821,3577,876,3585,931,3596,986,3608,1040,3622,1093,3638,1147,3655,1199,3675,1251,3696,1303,3719,1353,3744,1403,3770,1452,3798,1501,3828,1548e" strokecolor="#363435" stroked="t" strokeweight="0.4pt" style="position:absolute;left:3561;top:486;width:267;height:1062">
              <v:path arrowok="t"/>
            </v:shape>
            <v:shape coordorigin="3413,472" coordsize="291,1158" filled="f" path="m3422,472l3417,533,3414,594,3413,655,3415,716,3418,776,3423,837,3431,897,3440,957,3451,1016,3465,1075,3480,1134,3497,1192,3516,1249,3538,1306,3561,1362,3586,1417,3613,1472,3642,1525,3672,1578,3705,1630e" strokecolor="#363435" stroked="t" strokeweight="0.4pt" style="position:absolute;left:3413;top:472;width:291;height:1158">
              <v:path arrowok="t"/>
            </v:shape>
            <v:shape coordorigin="3266,457" coordsize="316,1255" filled="f" path="m3276,457l3270,523,3267,589,3266,655,3267,721,3271,787,3276,852,3284,917,3295,982,3307,1047,3321,1111,3338,1174,3357,1237,3377,1299,3400,1360,3425,1421,3453,1481,3482,1540,3513,1598,3546,1655,3582,1712e" strokecolor="#363435" stroked="t" strokeweight="0.4pt" style="position:absolute;left:3266;top:457;width:316;height:1255">
              <v:path arrowok="t"/>
            </v:shape>
            <v:shape coordorigin="3187,462" coordsize="66,874" filled="f" path="m3200,462l3196,506,3193,550,3190,593,3189,637,3188,681,3187,725,3187,769,3188,813,3190,857,3192,901,3195,945,3199,988,3203,1032,3208,1076,3214,1119,3221,1163,3228,1206,3236,1249,3244,1293,3253,1336e" strokecolor="#363435" stroked="t" strokeweight="0.4pt" style="position:absolute;left:3187;top:462;width:66;height:874">
              <v:path arrowok="t"/>
            </v:shape>
            <v:shape coordorigin="3074,715" coordsize="194,996" filled="f" path="m3074,715l3076,766,3078,817,3081,868,3085,919,3090,970,3095,1021,3102,1071,3109,1122,3118,1172,3127,1222,3137,1272,3148,1322,3160,1371,3173,1420,3187,1470,3201,1518,3217,1567,3233,1615,3250,1664,3268,1711e" strokecolor="#363435" stroked="t" strokeweight="0.4pt" style="position:absolute;left:3074;top:715;width:194;height:996">
              <v:path arrowok="t"/>
            </v:shape>
            <v:shape coordorigin="3254,1334" coordsize="222,450" filled="f" path="m3254,1334l3262,1358,3271,1382,3280,1405,3289,1429,3299,1452,3309,1475,3319,1498,3329,1521,3340,1544,3351,1566,3362,1589,3374,1611,3386,1633,3398,1656,3410,1677,3423,1699,3436,1721,3449,1742,3462,1764,3476,1785e" strokecolor="#363435" stroked="t" strokeweight="0.4pt" style="position:absolute;left:3254;top:1334;width:222;height:450">
              <v:path arrowok="t"/>
            </v:shape>
            <v:shape coordorigin="3259,1703" coordsize="94,159" filled="f" path="m3259,1703l3269,1720,3278,1738,3288,1755,3298,1772,3309,1790,3319,1807,3330,1824,3340,1841,3351,1858,3354,1861e" strokecolor="#363435" stroked="t" strokeweight="0.4pt" style="position:absolute;left:3259;top:1703;width:94;height:159">
              <v:path arrowok="t"/>
            </v:shape>
            <v:shape coordorigin="3014,1178" coordsize="178,17" filled="f" path="m3014,1196l3192,1178e" strokecolor="#363435" stroked="t" strokeweight="0.4pt" style="position:absolute;left:3014;top:1178;width:178;height:17">
              <v:path arrowok="t"/>
            </v:shape>
            <v:shape coordorigin="3000,438" coordsize="77,298" filled="f" path="m3000,438l3077,737e" strokecolor="#363435" stroked="t" strokeweight="0.4pt" style="position:absolute;left:3000;top:438;width:77;height:298">
              <v:path arrowok="t"/>
            </v:shape>
            <v:shape coordorigin="2959,870" coordsize="57,222" filled="f" path="m2959,870l3017,1092e" strokecolor="#363435" stroked="t" strokeweight="0.4pt" style="position:absolute;left:2959;top:870;width:57;height:222">
              <v:path arrowok="t"/>
            </v:shape>
            <v:shape coordorigin="2959,1461" coordsize="126,490" filled="f" path="m2959,1461l3086,1952e" strokecolor="#363435" stroked="t" strokeweight="0.4pt" style="position:absolute;left:2959;top:1461;width:126;height:490">
              <v:path arrowok="t"/>
            </v:shape>
            <v:shape coordorigin="3016,1100" coordsize="243,817" filled="f" path="m3016,1100l3022,1143,3029,1185,3037,1227,3045,1269,3054,1311,3063,1353,3074,1394,3084,1436,3096,1477,3107,1518,3120,1559,3133,1599,3147,1640,3161,1680,3176,1720,3191,1760,3207,1800,3224,1839,3241,1878,3259,1917e" strokecolor="#363435" stroked="t" strokeweight="0.4pt" style="position:absolute;left:3016;top:1100;width:243;height:817">
              <v:path arrowok="t"/>
            </v:shape>
            <v:shape coordorigin="5184,650" coordsize="0,2054" filled="f" path="m5184,650l5184,2704e" strokecolor="#363435" stroked="t" strokeweight="0.4pt" style="position:absolute;left:5184;top:650;width:0;height:2054">
              <v:path arrowok="t"/>
              <v:stroke dashstyle="dash"/>
            </v:shape>
            <v:shape coordorigin="3204,1967" coordsize="0,737" filled="f" path="m3204,1967l3204,2704e" strokecolor="#363435" stroked="t" strokeweight="0.4pt" style="position:absolute;left:3204;top:1967;width:0;height:737">
              <v:path arrowok="t"/>
              <v:stroke dashstyle="dash"/>
            </v:shape>
            <v:shape coordorigin="3275,2704" coordsize="1838,0" filled="f" path="m3275,2704l5113,2704e" strokecolor="#363435" stroked="t" strokeweight="0.4pt" style="position:absolute;left:3275;top:2704;width:1838;height:0">
              <v:path arrowok="t"/>
            </v:shape>
            <v:shape coordorigin="3204,2681" coordsize="87,46" fillcolor="#363435" filled="t" path="m3291,2727l3291,2681,3204,2704,3291,2727xe" stroked="f" style="position:absolute;left:3204;top:2681;width:87;height:46">
              <v:path arrowok="t"/>
              <v:fill/>
            </v:shape>
            <v:shape coordorigin="5098,2681" coordsize="87,46" fillcolor="#363435" filled="t" path="m5098,2727l5184,2704,5098,2681,5098,2727xe" stroked="f" style="position:absolute;left:5098;top:2681;width:87;height:46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54.4265pt;margin-top:9.97694pt;width:96.257pt;height:99.612pt;mso-position-horizontal-relative:page;mso-position-vertical-relative:paragraph;z-index:-4205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25"/>
                    </w:trPr>
                    <w:tc>
                      <w:tcPr>
                        <w:tcW w:type="dxa" w:w="319"/>
                        <w:vMerge w:val="restart"/>
                        <w:tcBorders>
                          <w:top w:color="auto" w:space="0" w:sz="6" w:val="nil"/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30"/>
                        <w:gridSpan w:val="2"/>
                        <w:tcBorders>
                          <w:top w:color="auto" w:space="0" w:sz="6" w:val="nil"/>
                          <w:left w:color="363435" w:space="0" w:sz="3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771"/>
                    </w:trPr>
                    <w:tc>
                      <w:tcPr>
                        <w:tcW w:type="dxa" w:w="319"/>
                        <w:vMerge w:val=""/>
                        <w:tcBorders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76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21" w:val="single"/>
                        </w:tcBorders>
                      </w:tcPr>
                      <w:p/>
                    </w:tc>
                    <w:tc>
                      <w:tcPr>
                        <w:tcW w:type="dxa" w:w="55"/>
                        <w:tcBorders>
                          <w:top w:color="auto" w:space="0" w:sz="6" w:val="nil"/>
                          <w:left w:color="363435" w:space="0" w:sz="21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771"/>
                    </w:trPr>
                    <w:tc>
                      <w:tcPr>
                        <w:tcW w:type="dxa" w:w="319"/>
                        <w:vMerge w:val="restart"/>
                        <w:tcBorders>
                          <w:top w:color="363435" w:space="0" w:sz="3" w:val="single"/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76"/>
                        <w:tcBorders>
                          <w:top w:color="363435" w:space="0" w:sz="3" w:val="single"/>
                          <w:left w:color="363435" w:space="0" w:sz="3" w:val="single"/>
                          <w:bottom w:color="auto" w:space="0" w:sz="6" w:val="nil"/>
                          <w:right w:color="363435" w:space="0" w:sz="21" w:val="single"/>
                        </w:tcBorders>
                      </w:tcPr>
                      <w:p/>
                    </w:tc>
                    <w:tc>
                      <w:tcPr>
                        <w:tcW w:type="dxa" w:w="55"/>
                        <w:tcBorders>
                          <w:top w:color="363435" w:space="0" w:sz="3" w:val="single"/>
                          <w:left w:color="363435" w:space="0" w:sz="21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225"/>
                    </w:trPr>
                    <w:tc>
                      <w:tcPr>
                        <w:tcW w:type="dxa" w:w="319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48"/>
                        <w:vMerge w:val=""/>
                        <w:tcBorders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130"/>
                        <w:gridSpan w:val="2"/>
                        <w:tcBorders>
                          <w:top w:color="auto" w:space="0" w:sz="6" w:val="nil"/>
                          <w:left w:color="363435" w:space="0" w:sz="3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focal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br w:type="column"/>
      </w: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291"/>
        <w:sectPr>
          <w:type w:val="continuous"/>
          <w:pgSz w:h="15560" w:w="11640"/>
          <w:pgMar w:bottom="280" w:left="760" w:right="1040" w:top="1080"/>
          <w:cols w:equalWidth="off" w:num="2">
            <w:col w:space="3567" w:w="5521"/>
            <w:col w:w="752"/>
          </w:cols>
        </w:sectPr>
      </w:pPr>
      <w:r>
        <w:pict>
          <v:group coordorigin="6064,353" coordsize="4126,2333" style="position:absolute;margin-left:303.219pt;margin-top:17.6449pt;width:206.3pt;height:116.665pt;mso-position-horizontal-relative:page;mso-position-vertical-relative:paragraph;z-index:-4211">
            <v:shape style="position:absolute;left:8016;top:379;width:251;height:1543" type="#_x0000_t75">
              <v:imagedata o:title="" r:id="rId12"/>
            </v:shape>
            <v:shape coordorigin="8016,379" coordsize="251,1543" filled="f" path="m8176,1922l8146,1848,8119,1773,8094,1697,8074,1620,8056,1543,8041,1465,8030,1387,8022,1308,8017,1229,8016,1151,8017,1072,8022,993,8030,915,8041,836,8056,759,8074,681,8094,605,8119,529,8146,453,8176,379,8266,395,8261,1922,8176,1922e" strokecolor="#363435" stroked="t" strokeweight="0.4pt" style="position:absolute;left:8016;top:379;width:251;height:1543">
              <v:path arrowok="t"/>
            </v:shape>
            <v:shape coordorigin="8261,1151" coordsize="1925,0" filled="f" path="m8261,1151l10186,1151e" strokecolor="#363435" stroked="t" strokeweight="0.4pt" style="position:absolute;left:8261;top:1151;width:1925;height:0">
              <v:path arrowok="t"/>
            </v:shape>
            <v:shape coordorigin="6091,379" coordsize="0,1543" filled="f" path="m6091,379l6091,1922e" strokecolor="#363435" stroked="t" strokeweight="2.628pt" style="position:absolute;left:6091;top:379;width:0;height:1543">
              <v:path arrowok="t"/>
            </v:shape>
            <v:shape coordorigin="6091,1151" coordsize="1925,0" filled="f" path="m6091,1151l8016,1151e" strokecolor="#363435" stroked="t" strokeweight="0.4pt" style="position:absolute;left:6091;top:1151;width:1925;height:0">
              <v:path arrowok="t"/>
            </v:shape>
            <v:shape coordorigin="8070,688" coordsize="14,231" filled="f" path="m8070,688l8071,709,8071,728,8072,748,8073,768,8074,788,8075,808,8076,828,8078,848,8080,868,8081,888,8083,908,8084,919e" strokecolor="#363435" stroked="t" strokeweight="0.4pt" style="position:absolute;left:8070;top:688;width:14;height:231">
              <v:path arrowok="t"/>
            </v:shape>
            <v:shape coordorigin="8189,417" coordsize="13,439" filled="f" path="m8202,417l8200,439,8198,461,8197,483,8195,504,8194,526,8193,548,8192,570,8191,592,8190,614,8190,636,8189,658,8189,680,8189,702,8189,724,8190,746,8190,768,8191,790,8192,812,8193,834,8194,856e" strokecolor="#363435" stroked="t" strokeweight="0.4pt" style="position:absolute;left:8189;top:417;width:13;height:439">
              <v:path arrowok="t"/>
            </v:shape>
            <v:shape coordorigin="8268,412" coordsize="13,420" filled="f" path="m8278,412l8276,433,8274,454,8272,475,8271,496,8270,517,8269,538,8269,559,8268,580,8268,601,8268,622,8268,643,8269,664,8270,685,8271,706,8272,727,8273,748,8275,769,8277,790,8279,811,8281,832e" strokecolor="#363435" stroked="t" strokeweight="0.4pt" style="position:absolute;left:8268;top:412;width:13;height:420">
              <v:path arrowok="t"/>
            </v:shape>
            <v:shape coordorigin="6853,707" coordsize="139,521" filled="f" path="m6853,707l6992,1229e" strokecolor="#363435" stroked="t" strokeweight="0.4pt" style="position:absolute;left:6853;top:707;width:139;height:521">
              <v:path arrowok="t"/>
            </v:shape>
            <v:shape coordorigin="6995,669" coordsize="139,521" filled="f" path="m6995,669l7134,1190e" strokecolor="#363435" stroked="t" strokeweight="0.4pt" style="position:absolute;left:6995;top:669;width:139;height:521">
              <v:path arrowok="t"/>
            </v:shape>
            <v:shape coordorigin="7138,630" coordsize="139,521" filled="f" path="m7138,630l7277,1152e" strokecolor="#363435" stroked="t" strokeweight="0.4pt" style="position:absolute;left:7138;top:630;width:139;height:521">
              <v:path arrowok="t"/>
            </v:shape>
            <v:shape coordorigin="7280,591" coordsize="139,521" filled="f" path="m7280,591l7419,1113e" strokecolor="#363435" stroked="t" strokeweight="0.4pt" style="position:absolute;left:7280;top:591;width:139;height:521">
              <v:path arrowok="t"/>
            </v:shape>
            <v:shape coordorigin="7708,476" coordsize="139,521" filled="f" path="m7708,476l7847,997e" strokecolor="#363435" stroked="t" strokeweight="0.4pt" style="position:absolute;left:7708;top:476;width:139;height:521">
              <v:path arrowok="t"/>
            </v:shape>
            <v:shape coordorigin="7565,514" coordsize="139,521" filled="f" path="m7565,514l7704,1036e" strokecolor="#363435" stroked="t" strokeweight="0.4pt" style="position:absolute;left:7565;top:514;width:139;height:521">
              <v:path arrowok="t"/>
            </v:shape>
            <v:shape coordorigin="7423,553" coordsize="139,521" filled="f" path="m7423,553l7562,1074e" strokecolor="#363435" stroked="t" strokeweight="0.4pt" style="position:absolute;left:7423;top:553;width:139;height:521">
              <v:path arrowok="t"/>
            </v:shape>
            <v:shape coordorigin="7850,437" coordsize="138,518" filled="f" path="m7850,437l7988,955e" strokecolor="#363435" stroked="t" strokeweight="0.4pt" style="position:absolute;left:7850;top:437;width:138;height:518">
              <v:path arrowok="t"/>
            </v:shape>
            <v:shape coordorigin="7993,399" coordsize="78,293" filled="f" path="m7993,399l8071,692e" strokecolor="#363435" stroked="t" strokeweight="0.4pt" style="position:absolute;left:7993;top:399;width:78;height:293">
              <v:path arrowok="t"/>
            </v:shape>
            <v:shape coordorigin="6568,784" coordsize="139,521" filled="f" path="m6568,784l6707,1306e" strokecolor="#363435" stroked="t" strokeweight="0.4pt" style="position:absolute;left:6568;top:784;width:139;height:521">
              <v:path arrowok="t"/>
            </v:shape>
            <v:shape coordorigin="6710,746" coordsize="139,521" filled="f" path="m6710,746l6849,1267e" strokecolor="#363435" stroked="t" strokeweight="0.4pt" style="position:absolute;left:6710;top:746;width:139;height:521">
              <v:path arrowok="t"/>
            </v:shape>
            <v:shape coordorigin="6140,900" coordsize="139,521" filled="f" path="m6140,900l6279,1421e" strokecolor="#363435" stroked="t" strokeweight="0.4pt" style="position:absolute;left:6140;top:900;width:139;height:521">
              <v:path arrowok="t"/>
            </v:shape>
            <v:shape coordorigin="6283,861" coordsize="139,521" filled="f" path="m6283,861l6422,1383e" strokecolor="#363435" stroked="t" strokeweight="0.4pt" style="position:absolute;left:6283;top:861;width:139;height:521">
              <v:path arrowok="t"/>
            </v:shape>
            <v:shape coordorigin="6425,823" coordsize="139,521" filled="f" path="m6425,823l6564,1344e" strokecolor="#363435" stroked="t" strokeweight="0.4pt" style="position:absolute;left:6425;top:823;width:139;height:521">
              <v:path arrowok="t"/>
            </v:shape>
            <v:shape coordorigin="6091,623" coordsize="1992,528" filled="f" path="m6091,1151l8083,623e" strokecolor="#363435" stroked="t" strokeweight="0.4pt" style="position:absolute;left:6091;top:623;width:1992;height:528">
              <v:path arrowok="t"/>
            </v:shape>
            <v:shape coordorigin="8083,605" coordsize="184,18" filled="f" path="m8083,623l8266,605e" strokecolor="#363435" stroked="t" strokeweight="0.4pt" style="position:absolute;left:8083;top:605;width:184;height:18">
              <v:path arrowok="t"/>
            </v:shape>
            <v:shape coordorigin="8416,427" coordsize="12,387" filled="f" path="m8425,427l8423,446,8421,466,8420,486,8418,506,8417,526,8417,546,8416,566,8416,586,8416,606,8416,626,8416,646,8417,666,8417,686,8418,706,8420,726,8421,746,8423,766,8425,786,8427,806,8428,814e" strokecolor="#363435" stroked="t" strokeweight="0.4pt" style="position:absolute;left:8416;top:427;width:12;height:387">
              <v:path arrowok="t"/>
            </v:shape>
            <v:shape coordorigin="9449,531" coordsize="5,161" filled="f" path="m9452,531l9451,551,9449,571,9449,591,9449,611,9449,631,9450,651,9451,670,9453,690,9454,692e" strokecolor="#363435" stroked="t" strokeweight="0.4pt" style="position:absolute;left:9449;top:531;width:5;height:161">
              <v:path arrowok="t"/>
            </v:shape>
            <v:shape coordorigin="9301,516" coordsize="6,194" filled="f" path="m9305,516l9304,536,9302,556,9302,576,9301,596,9301,616,9302,636,9302,656,9304,676,9306,695,9307,710e" strokecolor="#363435" stroked="t" strokeweight="0.4pt" style="position:absolute;left:9301;top:516;width:6;height:194">
              <v:path arrowok="t"/>
            </v:shape>
            <v:shape coordorigin="9153,501" coordsize="7,226" filled="f" path="m9159,501l9157,521,9155,541,9154,561,9154,581,9153,601,9154,621,9154,641,9155,661,9156,681,9158,701,9160,720,9161,727e" strokecolor="#363435" stroked="t" strokeweight="0.4pt" style="position:absolute;left:9153;top:501;width:7;height:226">
              <v:path arrowok="t"/>
            </v:shape>
            <v:shape coordorigin="9006,486" coordsize="8,258" filled="f" path="m9012,486l9010,506,9008,526,9007,546,9007,566,9006,586,9006,606,9006,626,9007,646,9007,666,9009,686,9010,706,9012,725,9014,744e" strokecolor="#363435" stroked="t" strokeweight="0.4pt" style="position:absolute;left:9006;top:486;width:8;height:258">
              <v:path arrowok="t"/>
            </v:shape>
            <v:shape coordorigin="8858,471" coordsize="9,290" filled="f" path="m8865,471l8863,491,8862,511,8860,531,8859,551,8859,571,8858,591,8858,611,8859,631,8859,651,8860,671,8861,691,8862,711,8864,731,8866,750,8867,762e" strokecolor="#363435" stroked="t" strokeweight="0.4pt" style="position:absolute;left:8858;top:471;width:9;height:290">
              <v:path arrowok="t"/>
            </v:shape>
            <v:shape coordorigin="8711,456" coordsize="10,323" filled="f" path="m8718,456l8716,476,8715,496,8713,516,8712,536,8712,556,8711,576,8711,596,8711,616,8711,636,8712,656,8712,676,8713,696,8715,716,8716,736,8718,756,8720,775,8721,779e" strokecolor="#363435" stroked="t" strokeweight="0.4pt" style="position:absolute;left:8711;top:456;width:10;height:323">
              <v:path arrowok="t"/>
            </v:shape>
            <v:shape coordorigin="8563,441" coordsize="11,355" filled="f" path="m8571,441l8569,461,8568,481,8566,501,8565,521,8564,541,8564,561,8563,581,8563,601,8563,621,8564,641,8564,661,8565,681,8566,701,8567,721,8569,741,8571,761,8573,781,8574,796e" strokecolor="#363435" stroked="t" strokeweight="0.4pt" style="position:absolute;left:8563;top:441;width:11;height:355">
              <v:path arrowok="t"/>
            </v:shape>
            <v:shape coordorigin="9891,575" coordsize="2,65" filled="f" path="m9893,575l9891,595,9891,615,9893,635,9893,640e" strokecolor="#363435" stroked="t" strokeweight="0.4pt" style="position:absolute;left:9891;top:575;width:2;height:65">
              <v:path arrowok="t"/>
            </v:shape>
            <v:shape coordorigin="9744,561" coordsize="3,97" filled="f" path="m9746,561l9744,580,9744,600,9744,620,9745,640,9747,657e" strokecolor="#363435" stroked="t" strokeweight="0.4pt" style="position:absolute;left:9744;top:561;width:3;height:97">
              <v:path arrowok="t"/>
            </v:shape>
            <v:shape coordorigin="9596,546" coordsize="4,129" filled="f" path="m9599,546l9597,566,9596,586,9596,606,9596,626,9597,645,9599,665,9600,675e" strokecolor="#363435" stroked="t" strokeweight="0.4pt" style="position:absolute;left:9596;top:546;width:4;height:129">
              <v:path arrowok="t"/>
            </v:shape>
            <v:shape coordorigin="10038,590" coordsize="1,32" filled="f" path="m10040,590l10038,601,10039,612,10040,623e" strokecolor="#363435" stroked="t" strokeweight="0.4pt" style="position:absolute;left:10038;top:590;width:1;height:32">
              <v:path arrowok="t"/>
            </v:shape>
            <v:shape coordorigin="8266,605" coordsize="1849,1" filled="f" path="m8266,605l10115,605e" strokecolor="#363435" stroked="t" strokeweight="0.4pt" style="position:absolute;left:8266;top:605;width:1849;height:1">
              <v:path arrowok="t"/>
            </v:shape>
            <v:shape coordorigin="10100,582" coordsize="87,46" fillcolor="#363435" filled="t" path="m10100,628l10186,605,10100,582,10100,628xe" stroked="f" style="position:absolute;left:10100;top:582;width:87;height:46">
              <v:path arrowok="t"/>
              <v:fill/>
            </v:shape>
            <v:shape coordorigin="10186,605" coordsize="0,2054" filled="f" path="m10186,605l10186,2659e" strokecolor="#363435" stroked="t" strokeweight="0.4pt" style="position:absolute;left:10186;top:605;width:0;height:2054">
              <v:path arrowok="t"/>
              <v:stroke dashstyle="dash"/>
            </v:shape>
            <v:shape coordorigin="8218,1922" coordsize="0,737" filled="f" path="m8218,1922l8218,2659e" strokecolor="#363435" stroked="t" strokeweight="0.4pt" style="position:absolute;left:8218;top:1922;width:0;height:737">
              <v:path arrowok="t"/>
              <v:stroke dashstyle="dash"/>
            </v:shape>
            <v:shape coordorigin="8178,1922" coordsize="0,737" filled="f" path="m8178,1922l8178,2659e" strokecolor="#363435" stroked="t" strokeweight="0.4pt" style="position:absolute;left:8178;top:1922;width:0;height:737">
              <v:path arrowok="t"/>
              <v:stroke dashstyle="dash"/>
            </v:shape>
            <v:shape coordorigin="6116,1853" coordsize="0,806" filled="f" path="m6116,1853l6116,2659e" strokecolor="#363435" stroked="t" strokeweight="0.4pt" style="position:absolute;left:6116;top:1853;width:0;height:806">
              <v:path arrowok="t"/>
              <v:stroke dashstyle="dash"/>
            </v:shape>
            <v:shape coordorigin="6187,2659" coordsize="1920,0" filled="f" path="m6187,2659l8108,2659e" strokecolor="#363435" stroked="t" strokeweight="0.4pt" style="position:absolute;left:6187;top:2659;width:1920;height:0">
              <v:path arrowok="t"/>
            </v:shape>
            <v:shape coordorigin="6116,2636" coordsize="87,46" fillcolor="#363435" filled="t" path="m6203,2682l6203,2636,6116,2659,6203,2682xe" stroked="f" style="position:absolute;left:6116;top:2636;width:87;height:46">
              <v:path arrowok="t"/>
              <v:fill/>
            </v:shape>
            <v:shape coordorigin="8092,2636" coordsize="87,46" fillcolor="#363435" filled="t" path="m8092,2682l8178,2659,8092,2636,8092,2682xe" stroked="f" style="position:absolute;left:8092;top:2636;width:87;height:46">
              <v:path arrowok="t"/>
              <v:fill/>
            </v:shape>
            <v:shape coordorigin="8288,2659" coordsize="1827,0" filled="f" path="m8288,2659l10116,2659e" strokecolor="#363435" stroked="t" strokeweight="0.4pt" style="position:absolute;left:8288;top:2659;width:1827;height:0">
              <v:path arrowok="t"/>
            </v:shape>
            <v:shape coordorigin="8218,2636" coordsize="87,46" fillcolor="#363435" filled="t" path="m8304,2682l8304,2636,8218,2659,8304,2682xe" stroked="f" style="position:absolute;left:8218;top:2636;width:87;height:46">
              <v:path arrowok="t"/>
              <v:fill/>
            </v:shape>
            <v:shape coordorigin="10100,2636" coordsize="87,46" fillcolor="#363435" filled="t" path="m10100,2682l10186,2659,10100,2636,10100,2682xe" stroked="f" style="position:absolute;left:10100;top:2636;width:87;height:46">
              <v:path arrowok="t"/>
              <v:fill/>
            </v:shape>
            <v:shape coordorigin="6091,1151" coordsize="996,0" filled="f" path="m6091,1151l7087,1151e" strokecolor="#363435" stroked="t" strokeweight="0.4pt" style="position:absolute;left:6091;top:1151;width:996;height:0">
              <v:path arrowok="t"/>
            </v:shape>
            <v:shape coordorigin="6091,1151" coordsize="925,0" filled="f" path="m6091,1151l7016,1151e" strokecolor="#363435" stroked="t" strokeweight="0.4pt" style="position:absolute;left:6091;top:1151;width:925;height:0">
              <v:path arrowok="t"/>
            </v:shape>
            <v:shape coordorigin="7000,1127" coordsize="87,46" fillcolor="#363435" filled="t" path="m7000,1174l7087,1151,7000,1127,7000,1174xe" stroked="f" style="position:absolute;left:7000;top:1127;width:87;height:4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focal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00" w:lineRule="exact"/>
        <w:ind w:left="336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5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 w:line="200" w:lineRule="exact"/>
        <w:ind w:left="2374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8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278" w:lineRule="auto"/>
        <w:ind w:hanging="155" w:left="72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7.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Aparición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factor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fase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esférica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1" w:line="278" w:lineRule="auto"/>
        <w:ind w:hanging="132" w:left="502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glo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con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factor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fase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glo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sin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factor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fas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ind w:right="308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X.3.1.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simple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2"/>
          <w:sz w:val="20"/>
          <w:szCs w:val="20"/>
        </w:rPr>
        <w:t>rectangular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right="73"/>
        <w:sectPr>
          <w:type w:val="continuous"/>
          <w:pgSz w:h="15560" w:w="11640"/>
          <w:pgMar w:bottom="280" w:left="760" w:right="1040" w:top="1080"/>
          <w:cols w:equalWidth="off" w:num="2">
            <w:col w:space="239" w:w="2752"/>
            <w:col w:w="6849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continuació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erá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alguno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ejemplo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importante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Comenzaremos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simple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rectangula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Consideremos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x-y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ecuación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X.42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="18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</w:pPr>
      <w:r>
        <w:pict>
          <v:group coordorigin="6141,-105" coordsize="1942,489" style="position:absolute;margin-left:307.03pt;margin-top:-5.23125pt;width:97.082pt;height:24.447pt;mso-position-horizontal-relative:page;mso-position-vertical-relative:paragraph;z-index:-4208">
            <v:shape coordorigin="6145,-101" coordsize="1934,481" fillcolor="#FDFDFD" filled="t" path="m6145,380l8078,380,8078,-101,6145,-101,6145,380xe" stroked="f" style="position:absolute;left:6145;top:-101;width:1934;height:481">
              <v:path arrowok="t"/>
              <v:fill/>
            </v:shape>
            <v:shape coordorigin="7086,-81" coordsize="165,444" fillcolor="#363435" filled="t" path="m7108,335l7104,329,7094,329,7086,332,7086,353,7094,363,7105,363,7119,358,7134,341,7144,319,7151,297,7155,281,7160,256,7165,238,7169,219,7173,200,7177,180,7182,159,7186,137,7188,125,7190,107,7192,89,7195,69,7197,49,7199,27,7202,5,7202,1,7206,-26,7212,-49,7220,-66,7231,-73,7236,-73,7240,-69,7231,-69,7230,-63,7233,-47,7245,-47,7251,-59,7251,-71,7244,-81,7231,-81,7216,-75,7203,-59,7194,-36,7187,-14,7182,4,7176,30,7173,47,7169,66,7165,87,7160,110,7156,134,7152,161,7149,180,7147,200,7145,220,7142,241,7140,262,7137,283,7132,310,7127,333,7119,348,7107,355,7104,355,7100,354,7098,351,7105,351,7108,346,7108,335xe" stroked="f" style="position:absolute;left:7086;top:-81;width:165;height:444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line="140" w:lineRule="exact"/>
        <w:ind w:left="91"/>
      </w:pPr>
      <w:r>
        <w:br w:type="column"/>
      </w:r>
      <w:r>
        <w:rPr>
          <w:rFonts w:ascii="Cambria" w:cs="Cambria" w:eastAsia="Cambria" w:hAnsi="Cambria"/>
          <w:color w:val="363435"/>
          <w:spacing w:val="0"/>
          <w:w w:val="120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40" w:lineRule="exact"/>
        <w:ind w:left="228"/>
      </w:pP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7"/>
          <w:sz w:val="10"/>
          <w:szCs w:val="1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7"/>
          <w:sz w:val="10"/>
          <w:szCs w:val="1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9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1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(X.45)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line="140" w:lineRule="exact"/>
        <w:sectPr>
          <w:type w:val="continuous"/>
          <w:pgSz w:h="15560" w:w="11640"/>
          <w:pgMar w:bottom="280" w:left="760" w:right="1040" w:top="1080"/>
          <w:cols w:equalWidth="off" w:num="2">
            <w:col w:space="141" w:w="6279"/>
            <w:col w:w="3420"/>
          </w:cols>
        </w:sectPr>
      </w:pPr>
      <w:r>
        <w:rPr>
          <w:rFonts w:ascii="Cambria" w:cs="Cambria" w:eastAsia="Cambria" w:hAnsi="Cambria"/>
          <w:color w:val="363435"/>
          <w:spacing w:val="-1"/>
          <w:w w:val="128"/>
          <w:sz w:val="14"/>
          <w:szCs w:val="14"/>
        </w:rPr>
        <w:t>−∞</w:t>
      </w:r>
      <w:r>
        <w:rPr>
          <w:rFonts w:ascii="Cambria" w:cs="Cambria" w:eastAsia="Cambria" w:hAnsi="Cambria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71" w:lineRule="auto"/>
        <w:ind w:left="2991" w:right="73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suponemo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permanec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rendij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absorbiend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43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4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grand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obtenemos: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80" w:lineRule="exact"/>
        <w:ind w:left="6134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7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6"/>
          <w:sz w:val="20"/>
          <w:szCs w:val="20"/>
          <w:u w:color="363435" w:val="single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0"/>
          <w:szCs w:val="10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position w:val="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position w:val="1"/>
          <w:sz w:val="14"/>
          <w:szCs w:val="14"/>
          <w:u w:color="363435" w:val="single"/>
        </w:rPr>
      </w:r>
      <w:r>
        <w:rPr>
          <w:rFonts w:ascii="Cambria" w:cs="Cambria" w:eastAsia="Cambria" w:hAnsi="Cambria"/>
          <w:color w:val="363435"/>
          <w:spacing w:val="0"/>
          <w:w w:val="141"/>
          <w:position w:val="-6"/>
          <w:sz w:val="20"/>
          <w:szCs w:val="20"/>
          <w:u w:color="363435" w:val="single"/>
        </w:rPr>
        <w:t>−</w:t>
      </w:r>
      <w:r>
        <w:rPr>
          <w:rFonts w:ascii="Cambria" w:cs="Cambria" w:eastAsia="Cambria" w:hAnsi="Cambria"/>
          <w:color w:val="363435"/>
          <w:spacing w:val="0"/>
          <w:w w:val="141"/>
          <w:position w:val="-6"/>
          <w:sz w:val="20"/>
          <w:szCs w:val="20"/>
          <w:u w:color="363435" w:val="single"/>
        </w:rPr>
      </w:r>
      <w:r>
        <w:rPr>
          <w:rFonts w:ascii="Cambria" w:cs="Cambria" w:eastAsia="Cambria" w:hAnsi="Cambria"/>
          <w:color w:val="363435"/>
          <w:spacing w:val="-23"/>
          <w:w w:val="151"/>
          <w:position w:val="-6"/>
          <w:sz w:val="20"/>
          <w:szCs w:val="20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-23"/>
          <w:w w:val="151"/>
          <w:position w:val="-6"/>
          <w:sz w:val="20"/>
          <w:szCs w:val="20"/>
          <w:u w:color="363435" w:val="single"/>
        </w:rPr>
      </w:r>
      <w:r>
        <w:rPr>
          <w:rFonts w:ascii="Cambria" w:cs="Cambria" w:eastAsia="Cambria" w:hAnsi="Cambria"/>
          <w:color w:val="363435"/>
          <w:spacing w:val="-23"/>
          <w:w w:val="151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6"/>
          <w:sz w:val="20"/>
          <w:szCs w:val="20"/>
          <w:u w:color="363435" w:val="single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6"/>
          <w:sz w:val="20"/>
          <w:szCs w:val="20"/>
          <w:u w:color="363435" w:val="single"/>
        </w:rPr>
      </w:r>
      <w:r>
        <w:rPr>
          <w:rFonts w:ascii="Cambria" w:cs="Cambria" w:eastAsia="Cambria" w:hAnsi="Cambria"/>
          <w:color w:val="363435"/>
          <w:spacing w:val="-1"/>
          <w:w w:val="141"/>
          <w:position w:val="1"/>
          <w:sz w:val="14"/>
          <w:szCs w:val="14"/>
          <w:u w:color="363435" w:val="single"/>
        </w:rPr>
        <w:t>−</w:t>
      </w:r>
      <w:r>
        <w:rPr>
          <w:rFonts w:ascii="Cambria" w:cs="Cambria" w:eastAsia="Cambria" w:hAnsi="Cambria"/>
          <w:color w:val="363435"/>
          <w:spacing w:val="-1"/>
          <w:w w:val="141"/>
          <w:position w:val="1"/>
          <w:sz w:val="14"/>
          <w:szCs w:val="14"/>
          <w:u w:color="363435" w:val="single"/>
        </w:rPr>
      </w:r>
      <w:r>
        <w:rPr>
          <w:rFonts w:ascii="Cambria" w:cs="Cambria" w:eastAsia="Cambria" w:hAnsi="Cambria"/>
          <w:color w:val="363435"/>
          <w:spacing w:val="-1"/>
          <w:w w:val="141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1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2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0"/>
          <w:szCs w:val="10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position w:val="-1"/>
          <w:sz w:val="10"/>
          <w:szCs w:val="1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4"/>
          <w:szCs w:val="14"/>
        </w:rPr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220" w:lineRule="exact"/>
      </w:pPr>
      <w:r>
        <w:pict>
          <v:group coordorigin="5865,-146" coordsize="2492,499" style="position:absolute;margin-left:293.274pt;margin-top:-7.30291pt;width:124.594pt;height:24.935pt;mso-position-horizontal-relative:page;mso-position-vertical-relative:paragraph;z-index:-4207">
            <v:shape coordorigin="5865,-146" coordsize="2492,499" fillcolor="#FDFDFD" filled="t" path="m5865,353l8357,353,8357,-146,5865,-146,5865,353xe" stroked="f" style="position:absolute;left:5865;top:-146;width:2492;height:499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2"/>
          <w:sz w:val="20"/>
          <w:szCs w:val="20"/>
        </w:rPr>
        <w:t>Aa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40" w:lineRule="exact"/>
        <w:ind w:right="-53"/>
      </w:pP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1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2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3">
            <w:col w:space="503" w:w="6095"/>
            <w:col w:space="506" w:w="453"/>
            <w:col w:w="2283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(X.46)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empleo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relación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Cauchy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obtener: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288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right="-60"/>
      </w:pPr>
      <w:r>
        <w:pict>
          <v:group coordorigin="5850,-103" coordsize="2523,488" style="position:absolute;margin-left:292.494pt;margin-top:-5.14235pt;width:126.153pt;height:24.4pt;mso-position-horizontal-relative:page;mso-position-vertical-relative:paragraph;z-index:-4206">
            <v:shape coordorigin="5854,-99" coordsize="2515,480" fillcolor="#FDFDFD" filled="t" path="m5854,381l8369,381,8369,-99,5854,-99,5854,381xe" stroked="f" style="position:absolute;left:5854;top:-99;width:2515;height:480">
              <v:path arrowok="t"/>
              <v:fill/>
            </v:shape>
            <v:shape coordorigin="7008,140" coordsize="1129,0" filled="f" path="m7008,140l8137,140e" strokecolor="#363435" stroked="t" strokeweight="0.558pt" style="position:absolute;left:7008;top:140;width:112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10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4"/>
        <w:ind w:left="-37" w:right="-3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98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8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2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1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51"/>
        <w:ind w:left="363" w:right="383"/>
      </w:pP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89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4">
            <w:col w:space="4531" w:w="542"/>
            <w:col w:space="42" w:w="974"/>
            <w:col w:space="32" w:w="1447"/>
            <w:col w:w="2272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(X.47)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75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 w:line="140" w:lineRule="exact"/>
        <w:ind w:left="149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75"/>
        <w:ind w:right="-41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pict>
          <v:shape filled="f" stroked="f" style="position:absolute;margin-left:286.827pt;margin-top:68.4203pt;width:9.30227pt;height:21.95pt;mso-position-horizontal-relative:page;mso-position-vertical-relative:paragraph;z-index:-4180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1.430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3" w:line="140" w:lineRule="exact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800"/>
          <w:cols w:equalWidth="off" w:num="3">
            <w:col w:space="3249" w:w="324"/>
            <w:col w:space="4931" w:w="176"/>
            <w:col w:w="1160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204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  <w:ind w:left="338" w:right="-41"/>
      </w:pPr>
      <w:r>
        <w:pict>
          <v:group coordorigin="1266,-2460" coordsize="2936,2881" style="position:absolute;margin-left:63.2885pt;margin-top:-122.98pt;width:146.81pt;height:144.027pt;mso-position-horizontal-relative:page;mso-position-vertical-relative:paragraph;z-index:-4196">
            <v:shape coordorigin="3154,-367" coordsize="0,201" filled="f" path="m3154,-166l3154,-367e" strokecolor="#363435" stroked="t" strokeweight="0.4pt" style="position:absolute;left:3154;top:-367;width:0;height:201">
              <v:path arrowok="t"/>
            </v:shape>
            <v:shape coordorigin="2040,-308" coordsize="2154,714" filled="f" path="m2040,-6l2047,16,2055,39,2063,62,2071,86,2079,110,2088,134,2098,159,2108,183,2119,207,2130,231,2143,253,2156,275,2170,296,2186,316,2202,334,2220,351,2239,366,2260,379,2282,390,2306,399,2348,407,2369,406,2410,399,2451,384,2489,363,2527,336,2544,322,2561,306,2594,274,2624,241,2651,209,2687,163,2711,128,2736,90,2763,50,2790,9,2818,-33,2848,-75,2878,-116,2910,-155,2943,-191,2977,-224,3012,-252,3048,-276,3085,-293,3123,-304,3163,-308,3203,-302,3245,-288,3288,-264,3332,-229,3359,-204,3387,-176,3416,-146,3447,-114,3479,-82,3512,-49,3546,-16,3581,17,3617,48,3653,77,3691,105,3729,129,3768,150,3807,167,3847,180,3887,187,3927,189,3968,185,4008,174,4049,156,4084,136,4117,114,4150,90,4166,79,4182,67,4194,59e" strokecolor="#363435" stroked="t" strokeweight="0.8pt" style="position:absolute;left:2040;top:-308;width:2154;height:714">
              <v:path arrowok="t"/>
            </v:shape>
            <v:shape coordorigin="1276,-2450" coordsize="764,2444" filled="f" path="m1276,-2450l1342,-2414,1394,-2365,1436,-2306,1469,-2240,1496,-2170,1518,-2100,1555,-1975,1577,-1896,1599,-1818,1621,-1739,1643,-1660,1664,-1581,1685,-1502,1705,-1423,1726,-1344,1746,-1265,1765,-1186,1785,-1106,1804,-1027,1823,-947,1842,-868,1861,-788,1879,-709,1898,-629,1916,-550,1934,-470,1939,-447,1945,-424,1950,-400,1955,-377,1960,-354,1966,-331,1971,-308,1976,-284,1982,-261,1987,-238,1992,-215,1997,-191,2003,-168,2008,-145,2013,-122,2019,-99,2024,-75,2029,-52,2034,-29,2040,-6e" strokecolor="#363435" stroked="t" strokeweight="1pt" style="position:absolute;left:1276;top:-2450;width:764;height:2444">
              <v:path arrowok="t"/>
            </v:shape>
            <v:shape coordorigin="2040,287" coordsize="0,130" filled="f" path="m2040,287l2040,417e" strokecolor="#363435" stroked="t" strokeweight="0.4pt" style="position:absolute;left:2040;top:287;width:0;height:130">
              <v:path arrowok="t"/>
            </v:shape>
            <v:shape coordorigin="2368,287" coordsize="0,130" filled="f" path="m2368,417l2368,287e" strokecolor="#363435" stroked="t" strokeweight="0.4pt" style="position:absolute;left:2368;top:287;width:0;height:130">
              <v:path arrowok="t"/>
            </v:shape>
            <v:shape coordorigin="2804,287" coordsize="0,130" filled="f" path="m2804,287l2804,417e" strokecolor="#363435" stroked="t" strokeweight="0.4pt" style="position:absolute;left:2804;top:287;width:0;height:130">
              <v:path arrowok="t"/>
            </v:shape>
            <v:shape coordorigin="3154,287" coordsize="0,130" filled="f" path="m3154,417l3154,287e" strokecolor="#363435" stroked="t" strokeweight="0.4pt" style="position:absolute;left:3154;top:287;width:0;height:130">
              <v:path arrowok="t"/>
            </v:shape>
            <v:shape coordorigin="3568,287" coordsize="0,130" filled="f" path="m3568,287l3568,417e" strokecolor="#363435" stroked="t" strokeweight="0.4pt" style="position:absolute;left:3568;top:287;width:0;height:130">
              <v:path arrowok="t"/>
            </v:shape>
            <v:shape coordorigin="3927,359" coordsize="0,58" filled="f" path="m3927,417l3927,359e" strokecolor="#363435" stroked="t" strokeweight="0.4pt" style="position:absolute;left:3927;top:359;width:0;height:58">
              <v:path arrowok="t"/>
            </v:shape>
            <v:shape coordorigin="2368,-366" coordsize="0,221" filled="f" path="m2368,-145l2368,-366e" strokecolor="#363435" stroked="t" strokeweight="0.4pt" style="position:absolute;left:2368;top:-366;width:0;height:221">
              <v:path arrowok="t"/>
            </v:shape>
            <w10:wrap type="none"/>
          </v:group>
        </w:pict>
      </w:r>
      <w:r>
        <w:pict>
          <v:shape filled="f" stroked="f" style="position:absolute;margin-left:63.5875pt;margin-top:-122.681pt;width:146.512pt;height:122.591pt;mso-position-horizontal-relative:page;mso-position-vertical-relative:paragraph;z-index:-4189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restart"/>
                        <w:tcBorders>
                          <w:top w:color="363435" w:space="0" w:sz="3" w:val="single"/>
                          <w:left w:color="auto" w:space="0" w:sz="6" w:val="nil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spacing w:before="48"/>
                          <w:ind w:left="119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12" w:line="280" w:lineRule="exact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ind w:left="714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–0.2172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16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0.1302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2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–0.0913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15"/>
                    </w:trPr>
                    <w:tc>
                      <w:tcPr>
                        <w:tcW w:type="dxa" w:w="151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30"/>
                    </w:trPr>
                    <w:tc>
                      <w:tcPr>
                        <w:tcW w:type="dxa" w:w="151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512"/>
                        <w:gridSpan w:val="11"/>
                        <w:vMerge w:val="restart"/>
                        <w:tcBorders>
                          <w:top w:color="auto" w:space="0" w:sz="6" w:val="nil"/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88"/>
                    </w:trPr>
                    <w:tc>
                      <w:tcPr>
                        <w:tcW w:type="dxa" w:w="151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512"/>
                        <w:gridSpan w:val="11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"/>
                        <w:tcBorders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56"/>
                    </w:trPr>
                    <w:tc>
                      <w:tcPr>
                        <w:tcW w:type="dxa" w:w="151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2"/>
                        <w:tcBorders>
                          <w:top w:color="auto" w:space="0" w:sz="6" w:val="nil"/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31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filled="f" stroked="f" style="position:absolute;margin-left:97.1518pt;margin-top:22.9255pt;width:9pt;height:6.2pt;mso-position-horizontal-relative:page;mso-position-vertical-relative:paragraph;z-index:-4187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line="140" w:lineRule="exact"/>
                    <w:ind w:left="20" w:right="-21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  <w:ind w:right="-41"/>
      </w:pPr>
      <w:r>
        <w:pict>
          <v:shape filled="f" stroked="f" style="position:absolute;margin-left:115.649pt;margin-top:22.9255pt;width:9.30227pt;height:21.95pt;mso-position-horizontal-relative:page;mso-position-vertical-relative:paragraph;z-index:-4186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1.430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34.479pt;margin-top:22.9255pt;width:9.30227pt;height:9.7pt;mso-position-horizontal-relative:page;mso-position-vertical-relative:paragraph;z-index:-4185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10"/>
                      <w:sz w:val="14"/>
                      <w:szCs w:val="14"/>
                    </w:rPr>
                    <w:t>2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1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  <w:ind w:right="-41"/>
      </w:pPr>
      <w:r>
        <w:pict>
          <v:shape filled="f" stroked="f" style="position:absolute;margin-left:153.316pt;margin-top:22.9255pt;width:9.30227pt;height:21.95pt;mso-position-horizontal-relative:page;mso-position-vertical-relative:paragraph;z-index:-4184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2.459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72.146pt;margin-top:22.9255pt;width:9.30227pt;height:9.7pt;mso-position-horizontal-relative:page;mso-position-vertical-relative:paragraph;z-index:-4183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10"/>
                      <w:sz w:val="14"/>
                      <w:szCs w:val="14"/>
                    </w:rPr>
                    <w:t>3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1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90.983pt;margin-top:22.9255pt;width:9.30227pt;height:21.95pt;mso-position-horizontal-relative:page;mso-position-vertical-relative:paragraph;z-index:-4182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3.470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8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9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  <w:ind w:right="-41"/>
      </w:pPr>
      <w:r>
        <w:pict>
          <v:group coordorigin="4690,-2460" coordsize="2938,2466" style="position:absolute;margin-left:234.493pt;margin-top:-122.98pt;width:146.911pt;height:123.285pt;mso-position-horizontal-relative:page;mso-position-vertical-relative:paragraph;z-index:-4203">
            <v:shape coordorigin="4700,-2450" coordsize="2918,2446" filled="f" path="m4700,-2450l4716,-2447,4731,-2439,4745,-2426,4757,-2410,4768,-2391,4778,-2370,4787,-2347,4795,-2324,4802,-2299,4809,-2276,4814,-2253,4819,-2232,4823,-2213,4827,-2197,4829,-2190,4834,-2171,4839,-2152,4854,-2094,4869,-2035,4883,-1977,4897,-1919,4910,-1860,4923,-1804,4940,-1724,4957,-1643,4974,-1563,4991,-1482,5008,-1401,5024,-1321,5041,-1240,5057,-1159,5073,-1078,5089,-1000,5103,-924,5117,-847,5124,-808,5131,-769,5139,-731,5146,-692,5154,-654,5162,-615,5170,-577,5179,-539,5188,-500,5198,-463,5208,-425,5219,-387,5231,-350,5243,-313,5256,-277,5263,-259,5269,-240,5275,-220,5281,-200,5288,-180,5295,-160,5303,-141,5312,-122,5321,-104,5332,-87,5344,-71,5358,-56,5373,-43,5385,-35,5403,-25,5421,-18,5440,-13,5458,-9,5476,-8,5494,-8,5513,-10,5531,-13,5549,-18,5566,-24,5584,-31,5601,-39,5619,-47,5635,-57,5641,-60,5660,-70,5678,-80,5696,-88,5714,-96,5732,-102,5750,-107,5767,-111,5786,-114,5804,-115,5823,-115,5842,-114,5863,-112,5884,-108,5898,-105,5917,-100,5936,-94,5955,-88,5974,-81,5993,-74,6012,-67,6030,-59,6049,-52,6067,-45,6086,-38,6105,-31,6124,-25,6144,-20,6162,-16,6182,-13,6202,-10,6222,-9,6242,-9,6261,-9,6281,-10,6300,-12,6320,-15,6339,-17,6359,-20,6378,-23,6398,-27,6417,-30,6432,-32,6460,-36,6487,-39,6514,-41,6541,-42,6568,-42,6595,-42,6621,-41,6648,-40,6674,-38,6700,-35,6727,-32,6753,-30,6780,-26,6806,-23,6833,-20,6859,-17,6886,-14,6913,-11,6940,-9,6967,-7,6996,-5,7025,-4,7054,-4,7083,-4,7112,-4,7142,-5,7171,-7,7200,-8,7230,-10,7259,-12,7289,-13,7318,-15,7348,-17,7377,-19,7406,-21,7436,-22,7465,-23,7494,-24,7523,-24,7553,-24,7573,-24,7593,-24,7613,-23,7618,-23e" strokecolor="#363435" stroked="t" strokeweight="1pt" style="position:absolute;left:4700;top:-2450;width:2918;height:2446">
              <v:path arrowok="t"/>
            </v:shape>
            <v:shape coordorigin="5792,-366" coordsize="0,221" filled="f" path="m5792,-145l5792,-366e" strokecolor="#363435" stroked="t" strokeweight="0.4pt" style="position:absolute;left:5792;top:-366;width:0;height:221">
              <v:path arrowok="t"/>
            </v:shape>
            <v:shape coordorigin="6578,-367" coordsize="0,201" filled="f" path="m6578,-166l6578,-367e" strokecolor="#363435" stroked="t" strokeweight="0.4pt" style="position:absolute;left:6578;top:-367;width:0;height:201">
              <v:path arrowok="t"/>
            </v:shape>
            <w10:wrap type="none"/>
          </v:group>
        </w:pict>
      </w:r>
      <w:r>
        <w:pict>
          <v:shape filled="f" stroked="f" style="position:absolute;margin-left:268.11pt;margin-top:22.9255pt;width:9pt;height:6.2pt;mso-position-horizontal-relative:page;mso-position-vertical-relative:paragraph;z-index:-4181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line="140" w:lineRule="exact"/>
                    <w:ind w:left="20" w:right="-21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3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40" w:lineRule="exact"/>
        <w:sectPr>
          <w:type w:val="continuous"/>
          <w:pgSz w:h="15560" w:w="11640"/>
          <w:pgMar w:bottom="280" w:left="900" w:right="900" w:top="1080"/>
          <w:cols w:equalWidth="off" w:num="5">
            <w:col w:space="173" w:w="1141"/>
            <w:col w:space="173" w:w="800"/>
            <w:col w:space="399" w:w="1078"/>
            <w:col w:space="173" w:w="1776"/>
            <w:col w:w="4127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8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9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3"/>
          <w:w w:val="100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ind w:left="2760"/>
      </w:pPr>
      <w:r>
        <w:pict>
          <v:group coordorigin="5792,129" coordsize="0,130" style="position:absolute;margin-left:289.618pt;margin-top:6.43212pt;width:0pt;height:6.512pt;mso-position-horizontal-relative:page;mso-position-vertical-relative:paragraph;z-index:-4202">
            <v:shape coordorigin="5792,129" coordsize="0,130" filled="f" path="m5792,259l5792,129e" strokecolor="#363435" stroked="t" strokeweight="0.4pt" style="position:absolute;left:5792;top:129;width:0;height:130">
              <v:path arrowok="t"/>
            </v:shape>
            <w10:wrap type="none"/>
          </v:group>
        </w:pict>
      </w:r>
      <w:r>
        <w:pict>
          <v:group coordorigin="5464,129" coordsize="0,130" style="position:absolute;margin-left:273.192pt;margin-top:6.43212pt;width:0pt;height:6.512pt;mso-position-horizontal-relative:page;mso-position-vertical-relative:paragraph;z-index:-4201">
            <v:shape coordorigin="5464,129" coordsize="0,130" filled="f" path="m5464,129l5464,259e" strokecolor="#363435" stroked="t" strokeweight="0.4pt" style="position:absolute;left:5464;top:129;width:0;height:130">
              <v:path arrowok="t"/>
            </v:shape>
            <w10:wrap type="none"/>
          </v:group>
        </w:pict>
      </w:r>
      <w:r>
        <w:pict>
          <v:group coordorigin="6578,129" coordsize="0,130" style="position:absolute;margin-left:328.923pt;margin-top:6.43112pt;width:0pt;height:6.512pt;mso-position-horizontal-relative:page;mso-position-vertical-relative:paragraph;z-index:-4200">
            <v:shape coordorigin="6578,129" coordsize="0,130" filled="f" path="m6578,259l6578,129e" strokecolor="#363435" stroked="t" strokeweight="0.4pt" style="position:absolute;left:6578;top:129;width:0;height:130">
              <v:path arrowok="t"/>
            </v:shape>
            <w10:wrap type="none"/>
          </v:group>
        </w:pict>
      </w:r>
      <w:r>
        <w:pict>
          <v:group coordorigin="6228,129" coordsize="0,130" style="position:absolute;margin-left:311.392pt;margin-top:6.43112pt;width:0pt;height:6.512pt;mso-position-horizontal-relative:page;mso-position-vertical-relative:paragraph;z-index:-4199">
            <v:shape coordorigin="6228,129" coordsize="0,130" filled="f" path="m6228,129l6228,259e" strokecolor="#363435" stroked="t" strokeweight="0.4pt" style="position:absolute;left:6228;top:129;width:0;height:130">
              <v:path arrowok="t"/>
            </v:shape>
            <w10:wrap type="none"/>
          </v:group>
        </w:pict>
      </w:r>
      <w:r>
        <w:pict>
          <v:group coordorigin="7351,202" coordsize="0,57" style="position:absolute;margin-left:367.541pt;margin-top:10.0961pt;width:0pt;height:2.847pt;mso-position-horizontal-relative:page;mso-position-vertical-relative:paragraph;z-index:-4198">
            <v:shape coordorigin="7351,202" coordsize="0,57" filled="f" path="m7351,259l7351,202e" strokecolor="#363435" stroked="t" strokeweight="0.4pt" style="position:absolute;left:7351;top:202;width:0;height:57">
              <v:path arrowok="t"/>
            </v:shape>
            <w10:wrap type="none"/>
          </v:group>
        </w:pict>
      </w:r>
      <w:r>
        <w:pict>
          <v:group coordorigin="6992,129" coordsize="0,130" style="position:absolute;margin-left:349.591pt;margin-top:6.43112pt;width:0pt;height:6.512pt;mso-position-horizontal-relative:page;mso-position-vertical-relative:paragraph;z-index:-4197">
            <v:shape coordorigin="6992,129" coordsize="0,130" filled="f" path="m6992,129l6992,259e" strokecolor="#363435" stroked="t" strokeweight="0.4pt" style="position:absolute;left:6992;top:129;width:0;height:130">
              <v:path arrowok="t"/>
            </v:shape>
            <w10:wrap type="none"/>
          </v:group>
        </w:pict>
      </w:r>
      <w:r>
        <w:pict>
          <v:shape filled="f" stroked="f" style="position:absolute;margin-left:234.793pt;margin-top:-130.585pt;width:146.512pt;height:122.593pt;mso-position-horizontal-relative:page;mso-position-vertical-relative:paragraph;z-index:-4190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restart"/>
                        <w:tcBorders>
                          <w:top w:color="363435" w:space="0" w:sz="3" w:val="single"/>
                          <w:left w:color="auto" w:space="0" w:sz="6" w:val="nil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spacing w:before="48"/>
                          <w:ind w:left="45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7" w:line="260" w:lineRule="exact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ind w:left="714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0.04718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16"/>
                            <w:w w:val="100"/>
                            <w:position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  <w:t>0.01694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  <w:t>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2"/>
                            <w:w w:val="100"/>
                            <w:position w:val="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  <w:t>0.00834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44"/>
                    </w:trPr>
                    <w:tc>
                      <w:tcPr>
                        <w:tcW w:type="dxa" w:w="151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15"/>
                    </w:trPr>
                    <w:tc>
                      <w:tcPr>
                        <w:tcW w:type="dxa" w:w="151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67"/>
                        <w:gridSpan w:val="12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30"/>
                    </w:trPr>
                    <w:tc>
                      <w:tcPr>
                        <w:tcW w:type="dxa" w:w="151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512"/>
                        <w:gridSpan w:val="11"/>
                        <w:vMerge w:val="restart"/>
                        <w:tcBorders>
                          <w:top w:color="auto" w:space="0" w:sz="6" w:val="nil"/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restart"/>
                        <w:tcBorders>
                          <w:top w:color="auto" w:space="0" w:sz="6" w:val="nil"/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88"/>
                    </w:trPr>
                    <w:tc>
                      <w:tcPr>
                        <w:tcW w:type="dxa" w:w="151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512"/>
                        <w:gridSpan w:val="11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"/>
                        <w:tcBorders>
                          <w:left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56"/>
                    </w:trPr>
                    <w:tc>
                      <w:tcPr>
                        <w:tcW w:type="dxa" w:w="151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2"/>
                        <w:tcBorders>
                          <w:top w:color="auto" w:space="0" w:sz="6" w:val="nil"/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31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5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filled="f" stroked="f" style="position:absolute;margin-left:305.881pt;margin-top:15.0229pt;width:9.30227pt;height:9.7pt;mso-position-horizontal-relative:page;mso-position-vertical-relative:paragraph;z-index:-4179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10"/>
                      <w:sz w:val="14"/>
                      <w:szCs w:val="14"/>
                    </w:rPr>
                    <w:t>2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1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24.942pt;margin-top:15.0229pt;width:9.30227pt;height:21.95pt;mso-position-horizontal-relative:page;mso-position-vertical-relative:paragraph;z-index:-4178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2.459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43.996pt;margin-top:15.0229pt;width:9.30227pt;height:9.7pt;mso-position-horizontal-relative:page;mso-position-vertical-relative:paragraph;z-index:-4177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pacing w:val="0"/>
                      <w:w w:val="110"/>
                      <w:sz w:val="14"/>
                      <w:szCs w:val="14"/>
                    </w:rPr>
                    <w:t>3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1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63.05pt;margin-top:15.0229pt;width:9.30227pt;height:21.95pt;mso-position-horizontal-relative:page;mso-position-vertical-relative:paragraph;z-index:-4176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3.470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18"/>
          <w:szCs w:val="18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exact"/>
        <w:ind w:left="109" w:right="-36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26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X.1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intensidad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correspondiente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ka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1"/>
        <w:ind w:left="349" w:right="-4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primera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franja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oscura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aparece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20" w:lineRule="exact"/>
        <w:ind w:left="2981" w:right="-68"/>
      </w:pPr>
      <w:r>
        <w:pict>
          <v:group coordorigin="3887,54" coordsize="965,421" style="position:absolute;margin-left:194.352pt;margin-top:2.68374pt;width:48.235pt;height:21.034pt;mso-position-horizontal-relative:page;mso-position-vertical-relative:paragraph;z-index:-4195">
            <v:shape coordorigin="3891,58" coordsize="957,413" fillcolor="#FDFDFD" filled="t" path="m3891,470l4848,470,4848,58,3891,58,3891,470xe" stroked="f" style="position:absolute;left:3891;top:58;width:957;height:413">
              <v:path arrowok="t"/>
              <v:fill/>
            </v:shape>
            <v:shape coordorigin="4577,277" coordsize="208,0" filled="f" path="m4577,277l4785,277e" strokecolor="#363435" stroked="t" strokeweight="0.558pt" style="position:absolute;left:4577;top:277;width:208;height:0">
              <v:path arrowok="t"/>
            </v:shape>
            <w10:wrap type="none"/>
          </v:group>
        </w:pict>
      </w:r>
      <w:r>
        <w:pict>
          <v:shape filled="f" stroked="f" style="position:absolute;margin-left:217.122pt;margin-top:11.7874pt;width:7.8pt;height:10pt;mso-position-horizontal-relative:page;mso-position-vertical-relative:paragraph;z-index:-4188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48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8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26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</w:rPr>
        <w:t>(X.48)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60" w:lineRule="exact"/>
        <w:ind w:left="3642" w:right="2921"/>
      </w:pP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71" w:lineRule="auto"/>
        <w:ind w:firstLine="240" w:left="109" w:right="-3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aquí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angosto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cuando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diámetro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crece.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349" w:right="-48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analogí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rectangula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longi-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obtener: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3" w:line="278" w:lineRule="auto"/>
        <w:ind w:right="208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8.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erfi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patrón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endija.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237" w:w="6833"/>
            <w:col w:w="2770"/>
          </w:cols>
        </w:sectPr>
      </w:pPr>
      <w:r>
        <w:pict>
          <v:shape style="width:96pt;height:84pt" type="#_x0000_t75">
            <v:imagedata o:title="" r:id="rId13"/>
          </v:shape>
        </w:pict>
      </w:r>
      <w:r>
        <w:rPr>
          <w:rFonts w:ascii="Times New Roman" w:cs="Times New Roman" w:eastAsia="Times New Roman" w:hAnsi="Times New Roman"/>
          <w:position w:val="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 w:line="300" w:lineRule="exact"/>
        <w:ind w:left="2538"/>
        <w:sectPr>
          <w:type w:val="continuous"/>
          <w:pgSz w:h="15560" w:w="11640"/>
          <w:pgMar w:bottom="280" w:left="900" w:right="900" w:top="1080"/>
        </w:sectPr>
      </w:pPr>
      <w:r>
        <w:rPr>
          <w:rFonts w:ascii="Times New Roman" w:cs="Times New Roman" w:eastAsia="Times New Roman" w:hAnsi="Times New Roman"/>
          <w:color w:val="363435"/>
          <w:w w:val="27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8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89"/>
          <w:position w:val="-8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8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26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3"/>
          <w:w w:val="27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8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-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8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89"/>
          <w:position w:val="-8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-11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8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26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20" w:lineRule="exact"/>
        <w:ind w:left="1252" w:right="-60"/>
      </w:pPr>
      <w:r>
        <w:pict>
          <v:group coordorigin="2169,-132" coordsize="4401,497" style="position:absolute;margin-left:108.436pt;margin-top:-6.61723pt;width:220.066pt;height:24.851pt;mso-position-horizontal-relative:page;mso-position-vertical-relative:paragraph;z-index:-4194">
            <v:shape coordorigin="2173,-128" coordsize="4393,489" fillcolor="#FDFDFD" filled="t" path="m6566,361l6566,-128,2173,-128,2173,361,6566,361xe" stroked="f" style="position:absolute;left:2173;top:-128;width:4393;height:489">
              <v:path arrowok="t"/>
              <v:fill/>
            </v:shape>
            <v:shape coordorigin="3597,111" coordsize="1197,0" filled="f" path="m3597,111l4794,111e" strokecolor="#363435" stroked="t" strokeweight="0.558pt" style="position:absolute;left:3597;top:111;width:1197;height:0">
              <v:path arrowok="t"/>
            </v:shape>
            <v:shape coordorigin="5144,111" coordsize="1192,0" filled="f" path="m5144,111l6336,111e" strokecolor="#363435" stroked="t" strokeweight="0.558pt" style="position:absolute;left:5144;top:111;width:1192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99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9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99"/>
          <w:position w:val="2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9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2"/>
          <w:w w:val="99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89"/>
          <w:position w:val="2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-1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10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40" w:lineRule="exact"/>
        <w:ind w:right="-53"/>
      </w:pP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1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240" w:lineRule="exact"/>
        <w:ind w:right="-53"/>
      </w:pP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position w:val="1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900" w:right="900" w:top="1080"/>
          <w:cols w:equalWidth="off" w:num="4">
            <w:col w:space="441" w:w="2496"/>
            <w:col w:space="852" w:w="695"/>
            <w:col w:space="448" w:w="695"/>
            <w:col w:w="4213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</w:t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(X.49)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before="34"/>
        <w:ind w:right="562"/>
      </w:pPr>
      <w:r>
        <w:pict>
          <v:shape style="position:absolute;margin-left:398.469pt;margin-top:-73.4935pt;width:96pt;height:84pt;mso-position-horizontal-relative:page;mso-position-vertical-relative:paragraph;z-index:-4193" type="#_x0000_t75">
            <v:imagedata o:title="" r:id="rId14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X.19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71" w:lineRule="auto"/>
        <w:ind w:left="109" w:right="2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rectangular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triangula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X.20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transición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gradual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X.3.2.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1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atLeast"/>
        <w:ind w:left="109" w:right="2956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tipo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común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importante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importancia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hech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mayorí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instrumento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80" w:lineRule="exact"/>
        <w:ind w:right="572"/>
      </w:pPr>
      <w:r>
        <w:pict>
          <v:shape style="position:absolute;margin-left:398.469pt;margin-top:-80.0925pt;width:96pt;height:84pt;mso-position-horizontal-relative:page;mso-position-vertical-relative:paragraph;z-index:-4192" type="#_x0000_t75">
            <v:imagedata o:title="" r:id="rId15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c)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position w:val="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encontra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grand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1"/>
          <w:sz w:val="20"/>
          <w:szCs w:val="20"/>
        </w:rPr>
        <w:t>X.42.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71" w:lineRule="auto"/>
        <w:ind w:left="109" w:right="2957"/>
        <w:sectPr>
          <w:type w:val="continuous"/>
          <w:pgSz w:h="15560" w:w="11640"/>
          <w:pgMar w:bottom="280" w:left="900" w:right="90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Suponemos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permanece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dentro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absorbemos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43"/>
          <w:sz w:val="20"/>
          <w:szCs w:val="20"/>
        </w:rPr>
        <w:t>/λ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dentro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obteniendo: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75"/>
      </w:pP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3" w:line="240" w:lineRule="exact"/>
        <w:ind w:left="208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2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20" w:lineRule="exact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8"/>
          <w:position w:val="1"/>
          <w:sz w:val="14"/>
          <w:szCs w:val="14"/>
        </w:rPr>
        <w:t>σ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46" w:w="3481"/>
            <w:col w:w="6313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position w:val="8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color w:val="363435"/>
          <w:position w:val="8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color w:val="363435"/>
          <w:spacing w:val="-17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8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7"/>
          <w:sz w:val="7"/>
          <w:szCs w:val="7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7"/>
          <w:sz w:val="7"/>
          <w:szCs w:val="7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7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8"/>
          <w:sz w:val="14"/>
          <w:szCs w:val="14"/>
        </w:rPr>
        <w:t>+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8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7"/>
          <w:sz w:val="7"/>
          <w:szCs w:val="7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7"/>
          <w:sz w:val="7"/>
          <w:szCs w:val="7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                        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(X.50)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="16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coordenadas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polares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tenemos: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272" w:right="-60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α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α</w:t>
      </w:r>
      <w:r>
        <w:rPr>
          <w:rFonts w:ascii="Times New Roman" w:cs="Times New Roman" w:eastAsia="Times New Roman" w:hAnsi="Times New Roman"/>
          <w:i/>
          <w:color w:val="363435"/>
          <w:spacing w:val="-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                              </w:t>
      </w:r>
      <w:r>
        <w:rPr>
          <w:rFonts w:ascii="Times New Roman" w:cs="Times New Roman" w:eastAsia="Times New Roman" w:hAnsi="Times New Roman"/>
          <w:color w:val="363435"/>
          <w:spacing w:val="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(X.51)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71" w:lineRule="auto"/>
        <w:ind w:left="110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α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coordenadas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polares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lado,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64" w:right="-6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ψ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     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ψ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89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                </w:t>
      </w:r>
      <w:r>
        <w:rPr>
          <w:rFonts w:ascii="Times New Roman" w:cs="Times New Roman" w:eastAsia="Times New Roman" w:hAnsi="Times New Roman"/>
          <w:color w:val="363435"/>
          <w:spacing w:val="2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(X.52)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71" w:lineRule="auto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η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ξ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coordenadas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cartesianas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ción,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ψ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coordenada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polar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radial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4"/>
          <w:sz w:val="20"/>
          <w:szCs w:val="20"/>
        </w:rPr>
        <w:t>η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br w:type="column"/>
      </w: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562"/>
      </w:pPr>
      <w:r>
        <w:pict>
          <v:shape style="position:absolute;margin-left:398.469pt;margin-top:-75.5778pt;width:96pt;height:84pt;mso-position-horizontal-relative:page;mso-position-vertical-relative:paragraph;z-index:-4191" type="#_x0000_t75">
            <v:imagedata o:title="" r:id="rId16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78" w:lineRule="auto"/>
        <w:ind w:right="10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9.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at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ones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aunhofer: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ectangula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triangular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equiláte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triangular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ectangula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right"/>
        <w:ind w:right="111"/>
        <w:sectPr>
          <w:type w:val="continuous"/>
          <w:pgSz w:h="15560" w:w="11640"/>
          <w:pgMar w:bottom="280" w:left="900" w:right="900" w:top="1080"/>
          <w:cols w:equalWidth="off" w:num="2">
            <w:col w:space="239" w:w="6831"/>
            <w:col w:w="2770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89"/>
          <w:sz w:val="32"/>
          <w:szCs w:val="32"/>
        </w:rPr>
        <w:t>289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7"/>
        <w:ind w:left="111"/>
      </w:pPr>
      <w:r>
        <w:pict>
          <v:group coordorigin="871,-40" coordsize="2640,0" style="position:absolute;margin-left:43.5705pt;margin-top:-1.99806pt;width:132pt;height:0pt;mso-position-horizontal-relative:page;mso-position-vertical-relative:paragraph;z-index:-4175">
            <v:shape coordorigin="871,-40" coordsize="2640,0" filled="f" path="m871,-40l3511,-40e" strokecolor="#363435" stroked="t" strokeweight="0.5pt" style="position:absolute;left:871;top:-40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240" w:lineRule="atLeast"/>
        <w:ind w:firstLine="183" w:left="167" w:right="7069"/>
      </w:pPr>
      <w:r>
        <w:pict>
          <v:shape style="position:absolute;margin-left:187.566pt;margin-top:46.0265pt;width:336.181pt;height:176.136pt;mso-position-horizontal-relative:page;mso-position-vertical-relative:page;z-index:-4173" type="#_x0000_t75">
            <v:imagedata o:title="" r:id="rId17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0.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ansición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g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adual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pat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ones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esnel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4" w:line="260" w:lineRule="atLeast"/>
        <w:ind w:left="2991" w:right="71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ángul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líne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apertur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punt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  <w:ind w:left="4694"/>
      </w:pPr>
      <w:r>
        <w:rPr>
          <w:rFonts w:ascii="Times New Roman" w:cs="Times New Roman" w:eastAsia="Times New Roman" w:hAnsi="Times New Roman"/>
          <w:i/>
          <w:color w:val="363435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2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8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25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25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2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α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−</w:t>
      </w:r>
      <w:r>
        <w:rPr>
          <w:rFonts w:ascii="Times New Roman" w:cs="Times New Roman" w:eastAsia="Times New Roman" w:hAnsi="Times New Roman"/>
          <w:color w:val="363435"/>
          <w:spacing w:val="-2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ψ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                   </w:t>
      </w:r>
      <w:r>
        <w:rPr>
          <w:rFonts w:ascii="Times New Roman" w:cs="Times New Roman" w:eastAsia="Times New Roman" w:hAnsi="Times New Roman"/>
          <w:color w:val="363435"/>
          <w:spacing w:val="25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(X.53)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71" w:lineRule="auto"/>
        <w:ind w:firstLine="240" w:left="2991" w:right="74"/>
        <w:sectPr>
          <w:pgSz w:h="15560" w:w="11640"/>
          <w:pgMar w:bottom="280" w:left="760" w:right="1040" w:top="800"/>
        </w:sectPr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sustituyend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resultad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ecuació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X.5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transformand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inte-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coordenadas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polares,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σ</w:t>
      </w:r>
      <w:r>
        <w:rPr>
          <w:rFonts w:ascii="Times New Roman" w:cs="Times New Roman" w:eastAsia="Times New Roman" w:hAnsi="Times New Roman"/>
          <w:i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círculo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tenemos: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0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color w:val="363435"/>
          <w:spacing w:val="-19"/>
          <w:w w:val="138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</w:pP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left="114" w:right="-48"/>
      </w:pPr>
      <w:r>
        <w:rPr>
          <w:rFonts w:ascii="Times New Roman" w:cs="Times New Roman" w:eastAsia="Times New Roman" w:hAnsi="Times New Roman"/>
          <w:i/>
          <w:color w:val="363435"/>
          <w:w w:val="113"/>
          <w:sz w:val="14"/>
          <w:szCs w:val="14"/>
        </w:rPr>
        <w:t>ρ</w:t>
      </w:r>
      <w:r>
        <w:rPr>
          <w:rFonts w:ascii="Times New Roman" w:cs="Times New Roman" w:eastAsia="Times New Roman" w:hAnsi="Times New Roman"/>
          <w:color w:val="363435"/>
          <w:w w:val="138"/>
          <w:sz w:val="14"/>
          <w:szCs w:val="14"/>
        </w:rPr>
        <w:t>=</w:t>
      </w:r>
      <w:r>
        <w:rPr>
          <w:rFonts w:ascii="Times New Roman" w:cs="Times New Roman" w:eastAsia="Times New Roman" w:hAnsi="Times New Roman"/>
          <w:color w:val="363435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line="160" w:lineRule="exact"/>
        <w:ind w:left="-36" w:right="3531"/>
      </w:pPr>
      <w:r>
        <w:rPr>
          <w:rFonts w:ascii="Times New Roman" w:cs="Times New Roman" w:eastAsia="Times New Roman" w:hAnsi="Times New Roman"/>
          <w:color w:val="363435"/>
          <w:w w:val="211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position w:val="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0"/>
          <w:position w:val="0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0"/>
          <w:sz w:val="14"/>
          <w:szCs w:val="14"/>
        </w:rPr>
        <w:t>π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4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ik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cos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α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0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38"/>
          <w:position w:val="8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color w:val="363435"/>
          <w:spacing w:val="-1"/>
          <w:w w:val="138"/>
          <w:position w:val="8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8"/>
          <w:sz w:val="14"/>
          <w:szCs w:val="14"/>
        </w:rPr>
        <w:t>ψ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8"/>
          <w:sz w:val="14"/>
          <w:szCs w:val="14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1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1"/>
          <w:sz w:val="20"/>
          <w:szCs w:val="20"/>
        </w:rPr>
        <w:t>ρ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-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α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                 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(X.54)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center"/>
        <w:spacing w:before="6"/>
        <w:ind w:left="71" w:right="3517"/>
        <w:sectPr>
          <w:type w:val="continuous"/>
          <w:pgSz w:h="15560" w:w="11640"/>
          <w:pgMar w:bottom="280" w:left="760" w:right="1040" w:top="1080"/>
          <w:cols w:equalWidth="off" w:num="3">
            <w:col w:space="0" w:w="5536"/>
            <w:col w:space="0" w:w="370"/>
            <w:col w:w="3934"/>
          </w:cols>
        </w:sectPr>
      </w:pPr>
      <w:r>
        <w:rPr>
          <w:rFonts w:ascii="Times New Roman" w:cs="Times New Roman" w:eastAsia="Times New Roman" w:hAnsi="Times New Roman"/>
          <w:i/>
          <w:color w:val="363435"/>
          <w:w w:val="108"/>
          <w:sz w:val="14"/>
          <w:szCs w:val="14"/>
        </w:rPr>
        <w:t>α</w:t>
      </w:r>
      <w:r>
        <w:rPr>
          <w:rFonts w:ascii="Times New Roman" w:cs="Times New Roman" w:eastAsia="Times New Roman" w:hAnsi="Times New Roman"/>
          <w:color w:val="363435"/>
          <w:w w:val="138"/>
          <w:sz w:val="14"/>
          <w:szCs w:val="14"/>
        </w:rPr>
        <w:t>=</w:t>
      </w:r>
      <w:r>
        <w:rPr>
          <w:rFonts w:ascii="Times New Roman" w:cs="Times New Roman" w:eastAsia="Times New Roman" w:hAnsi="Times New Roman"/>
          <w:color w:val="363435"/>
          <w:w w:val="100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left="2991" w:right="7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principio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sencillo,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emba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gración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requie-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conocimiento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Bessel.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Aquí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omitiremos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pasos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sola-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mencionará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nal,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40" w:lineRule="exact"/>
        <w:ind w:left="6136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position w:val="-6"/>
          <w:sz w:val="20"/>
          <w:szCs w:val="20"/>
        </w:rPr>
        <w:t>J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position w:val="-9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6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6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98"/>
          <w:position w:val="-6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8"/>
          <w:position w:val="-6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26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220" w:lineRule="exact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00"/>
          <w:position w:val="1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6"/>
          <w:w w:val="141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51"/>
      </w:pPr>
      <w:r>
        <w:pict>
          <v:group coordorigin="7054,-5" coordsize="980,0" style="position:absolute;margin-left:352.716pt;margin-top:-0.225363pt;width:48.996pt;height:0pt;mso-position-horizontal-relative:page;mso-position-vertical-relative:paragraph;z-index:-4174">
            <v:shape coordorigin="7054,-5" coordsize="980,0" filled="f" path="m7054,-5l8034,-5e" strokecolor="#363435" stroked="t" strokeweight="0.558pt" style="position:absolute;left:7054;top:-5;width:98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3">
            <w:col w:space="366" w:w="6094"/>
            <w:col w:space="376" w:w="629"/>
            <w:col w:w="2375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"/>
          <w:sz w:val="20"/>
          <w:szCs w:val="20"/>
        </w:rPr>
        <w:t>(X.55)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54" w:lineRule="auto"/>
        <w:ind w:left="2991" w:right="6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Bessel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primer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tipo,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prime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orden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X.21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aprecia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dife-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rencias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función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seno.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última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xpresión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llamad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0"/>
          <w:sz w:val="20"/>
          <w:szCs w:val="20"/>
        </w:rPr>
        <w:t>funció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0"/>
          <w:sz w:val="20"/>
          <w:szCs w:val="20"/>
        </w:rPr>
        <w:t>Air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irradianci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correspondient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8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muestran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X.22.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7" w:line="278" w:lineRule="auto"/>
        <w:ind w:hanging="462" w:left="638" w:right="-3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1.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Función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Bessel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primer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tipo,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primer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6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0.8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2">
            <w:col w:space="1496" w:w="2752"/>
            <w:col w:w="5592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0.6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 w:line="200" w:lineRule="exact"/>
        <w:ind w:left="4214" w:right="531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11"/>
          <w:szCs w:val="11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18"/>
          <w:szCs w:val="18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18"/>
          <w:szCs w:val="18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2">
            <w:col w:space="163" w:w="4085"/>
            <w:col w:w="5592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0.0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36" w:line="200" w:lineRule="exact"/>
        <w:ind w:left="4124" w:right="531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–0.2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290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right="-4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–0.4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0"/>
      </w:pPr>
      <w:r>
        <w:pict>
          <v:group coordorigin="5283,-2800" coordsize="4401,3196" style="position:absolute;margin-left:264.137pt;margin-top:-140.018pt;width:220.061pt;height:159.784pt;mso-position-horizontal-relative:page;mso-position-vertical-relative:paragraph;z-index:-4172">
            <v:shape coordorigin="5293,-961" coordsize="4381,0" filled="f" path="m5293,-961l9674,-961e" strokecolor="#363435" stroked="t" strokeweight="0.4pt" style="position:absolute;left:5293;top:-961;width:4381;height:0">
              <v:path arrowok="t"/>
            </v:shape>
            <v:shape coordorigin="5293,-2796" coordsize="0,3185" filled="f" path="m5293,388l5293,-2796e" strokecolor="#363435" stroked="t" strokeweight="0.4pt" style="position:absolute;left:5293;top:-2796;width:0;height:3185">
              <v:path arrowok="t"/>
            </v:shape>
            <v:shape coordorigin="5293,-2265" coordsize="4381,2083" filled="f" path="m5293,-961l5299,-992,5306,-1022,5313,-1053,5320,-1084,5326,-1115,5333,-1145,5340,-1176,5346,-1207,5353,-1237,5360,-1268,5367,-1299,5374,-1329,5380,-1360,5387,-1391,5394,-1421,5401,-1452,5408,-1483,5415,-1513,5421,-1544,5428,-1575,5437,-1614,5446,-1653,5455,-1692,5464,-1731,5473,-1770,5482,-1808,5487,-1828,5491,-1847,5496,-1867,5500,-1886,5505,-1906,5506,-1910,5510,-1927,5514,-1946,5519,-1965,5524,-1985,5530,-2005,5536,-2026,5542,-2047,5550,-2068,5558,-2089,5566,-2110,5575,-2130,5586,-2149,5596,-2168,5608,-2185,5621,-2202,5634,-2216,5649,-2230,5665,-2241,5682,-2251,5715,-2263,5734,-2265,5751,-2263,5767,-2258,5782,-2250,5797,-2240,5811,-2228,5823,-2213,5835,-2197,5846,-2179,5857,-2161,5866,-2142,5875,-2122,5883,-2103,5890,-2083,5897,-2064,5903,-2046,5909,-2029,5917,-2000,5923,-1980,5929,-1960,5935,-1941,5940,-1921,5946,-1901,5951,-1881,5957,-1862,5962,-1842,5967,-1822,5972,-1802,5978,-1782,5983,-1763,5988,-1743,5993,-1723,5999,-1703,6004,-1683,6009,-1663,6015,-1644,6020,-1624,6026,-1604,6038,-1557,6051,-1511,6063,-1464,6075,-1417,6087,-1370,6098,-1323,6110,-1276,6121,-1229,6132,-1182,6143,-1135,6154,-1088,6166,-1040,6177,-993,6189,-946,6201,-900,6213,-853,6225,-806,6238,-759,6251,-713,6265,-666,6277,-628,6289,-590,6301,-552,6314,-514,6327,-476,6340,-438,6353,-401,6360,-384,6374,-345,6382,-325,6390,-305,6400,-286,6410,-267,6422,-249,6435,-232,6449,-217,6464,-204,6499,-187,6519,-182,6538,-182,6555,-185,6587,-199,6616,-223,6640,-253,6662,-286,6680,-320,6695,-352,6706,-375,6722,-412,6738,-449,6753,-486,6767,-523,6782,-560,6795,-598,6809,-636,6822,-674,6837,-718,6848,-751,6859,-783,6870,-815,6880,-848,6891,-880,6902,-913,6914,-945,6925,-978,6936,-1010,6947,-1042,6959,-1075,6970,-1107,6982,-1139,6994,-1171,7006,-1203,7018,-1235,7031,-1267,7043,-1299,7056,-1331,7071,-1367,7088,-1404,7106,-1441,7127,-1476,7151,-1509,7179,-1538,7219,-1566,7243,-1576,7266,-1581,7289,-1581,7331,-1567,7369,-1539,7387,-1520,7404,-1499,7420,-1476,7435,-1452,7449,-1427,7463,-1402,7475,-1376,7487,-1351,7497,-1328,7516,-1284,7524,-1266,7534,-1244,7543,-1222,7553,-1201,7562,-1179,7571,-1157,7581,-1135,7590,-1113,7599,-1091,7608,-1069,7617,-1047,7626,-1025,7635,-1003,7644,-981,7653,-959,7662,-937,7670,-915,7679,-893,7688,-871,7697,-849,7706,-827,7713,-808,7728,-771,7744,-734,7760,-697,7778,-660,7797,-624,7817,-589,7840,-556,7864,-524,7891,-494,7924,-466,7945,-453,7985,-439,8004,-438,8022,-440,8058,-453,8092,-475,8123,-504,8153,-538,8166,-557,8191,-594,8214,-631,8235,-668,8246,-688,8257,-708,8268,-729,8278,-749,8289,-769,8299,-790,8309,-811,8319,-831,8328,-852,8338,-873,8348,-894,8357,-915,8367,-936,8376,-956,8385,-977,8395,-998,8404,-1019,8413,-1040,8423,-1061,8434,-1087,8447,-1116,8461,-1146,8476,-1178,8491,-1210,8508,-1242,8526,-1273,8545,-1303,8565,-1332,8586,-1358,8608,-1381,8631,-1401,8656,-1417,8681,-1428,8708,-1435,8736,-1435,8765,-1429,8796,-1416,8828,-1396,8860,-1368,8889,-1338,8916,-1305,8928,-1288,8941,-1271,8952,-1253,8964,-1235,8975,-1216,8986,-1197,8996,-1178,9007,-1159,9017,-1140,9027,-1121,9036,-1102,9046,-1083,9055,-1064,9064,-1045,9074,-1026,9083,-1008,9093,-988,9102,-969,9112,-949,9122,-930,9132,-910,9142,-891,9152,-871,9162,-852,9172,-833,9183,-814,9194,-795,9205,-776,9216,-757,9228,-739,9240,-720,9252,-702,9264,-685,9277,-667,9290,-649,9304,-632,9317,-617,9331,-602,9346,-588,9361,-574,9378,-563,9396,-553,9415,-545,9435,-540,9456,-538,9476,-539,9495,-542,9513,-548,9530,-556,9546,-566,9562,-577,9577,-590,9592,-604,9606,-619,9619,-634,9632,-650,9644,-666,9656,-681,9667,-697,9674,-706e" strokecolor="#363435" stroked="t" strokeweight="1pt" style="position:absolute;left:5293;top:-2265;width:4381;height:2083">
              <v:path arrowok="t"/>
            </v:shape>
            <v:shape coordorigin="5293,-1436" coordsize="103,0" filled="f" path="m5293,-1436l5396,-1436e" strokecolor="#363435" stroked="t" strokeweight="0.4pt" style="position:absolute;left:5293;top:-1436;width:103;height:0">
              <v:path arrowok="t"/>
            </v:shape>
            <v:shape coordorigin="5293,-1881" coordsize="103,0" filled="f" path="m5293,-1881l5396,-1881e" strokecolor="#363435" stroked="t" strokeweight="0.4pt" style="position:absolute;left:5293;top:-1881;width:103;height:0">
              <v:path arrowok="t"/>
            </v:shape>
            <v:shape coordorigin="5293,-2341" coordsize="103,0" filled="f" path="m5293,-2341l5396,-2341e" strokecolor="#363435" stroked="t" strokeweight="0.4pt" style="position:absolute;left:5293;top:-2341;width:103;height:0">
              <v:path arrowok="t"/>
            </v:shape>
            <v:shape coordorigin="5293,-2796" coordsize="4381,0" filled="f" path="m5293,-2796l9674,-2796e" strokecolor="#363435" stroked="t" strokeweight="0.4pt" style="position:absolute;left:5293;top:-2796;width:4381;height:0">
              <v:path arrowok="t"/>
            </v:shape>
            <v:shape coordorigin="6024,-2796" coordsize="0,153" filled="f" path="m6024,-2643l6024,-2796e" strokecolor="#363435" stroked="t" strokeweight="0.4pt" style="position:absolute;left:6024;top:-2796;width:0;height:153">
              <v:path arrowok="t"/>
            </v:shape>
            <v:shape coordorigin="6754,-2796" coordsize="0,153" filled="f" path="m6754,-2643l6754,-2796e" strokecolor="#363435" stroked="t" strokeweight="0.4pt" style="position:absolute;left:6754;top:-2796;width:0;height:153">
              <v:path arrowok="t"/>
            </v:shape>
            <v:shape coordorigin="7484,-2796" coordsize="0,153" filled="f" path="m7484,-2643l7484,-2796e" strokecolor="#363435" stroked="t" strokeweight="0.4pt" style="position:absolute;left:7484;top:-2796;width:0;height:153">
              <v:path arrowok="t"/>
            </v:shape>
            <v:shape coordorigin="8214,-2796" coordsize="0,153" filled="f" path="m8214,-2643l8214,-2796e" strokecolor="#363435" stroked="t" strokeweight="0.4pt" style="position:absolute;left:8214;top:-2796;width:0;height:153">
              <v:path arrowok="t"/>
            </v:shape>
            <v:shape coordorigin="8944,-2796" coordsize="0,153" filled="f" path="m8944,-2643l8944,-2796e" strokecolor="#363435" stroked="t" strokeweight="0.4pt" style="position:absolute;left:8944;top:-2796;width:0;height:153">
              <v:path arrowok="t"/>
            </v:shape>
            <v:shape coordorigin="9674,-2796" coordsize="0,3185" filled="f" path="m9674,388l9674,-2796e" strokecolor="#363435" stroked="t" strokeweight="0.4pt" style="position:absolute;left:9674;top:-2796;width:0;height:3185">
              <v:path arrowok="t"/>
            </v:shape>
            <v:shape coordorigin="5293,-508" coordsize="103,0" filled="f" path="m5293,-508l5396,-508e" strokecolor="#363435" stroked="t" strokeweight="0.4pt" style="position:absolute;left:5293;top:-508;width:103;height:0">
              <v:path arrowok="t"/>
            </v:shape>
            <v:shape coordorigin="5293,-61" coordsize="103,0" filled="f" path="m5293,-61l5396,-61e" strokecolor="#363435" stroked="t" strokeweight="0.4pt" style="position:absolute;left:5293;top:-61;width:103;height:0">
              <v:path arrowok="t"/>
            </v:shape>
            <v:shape coordorigin="5293,388" coordsize="4381,0" filled="f" path="m5293,388l9674,388e" strokecolor="#363435" stroked="t" strokeweight="0.4pt" style="position:absolute;left:5293;top:388;width:4381;height:0">
              <v:path arrowok="t"/>
            </v:shape>
            <v:shape coordorigin="6028,238" coordsize="0,153" filled="f" path="m6028,391l6028,238e" strokecolor="#363435" stroked="t" strokeweight="0.4pt" style="position:absolute;left:6028;top:238;width:0;height:153">
              <v:path arrowok="t"/>
            </v:shape>
            <v:shape coordorigin="6758,238" coordsize="0,153" filled="f" path="m6758,391l6758,238e" strokecolor="#363435" stroked="t" strokeweight="0.4pt" style="position:absolute;left:6758;top:238;width:0;height:153">
              <v:path arrowok="t"/>
            </v:shape>
            <v:shape coordorigin="7488,238" coordsize="0,153" filled="f" path="m7488,391l7488,238e" strokecolor="#363435" stroked="t" strokeweight="0.4pt" style="position:absolute;left:7488;top:238;width:0;height:153">
              <v:path arrowok="t"/>
            </v:shape>
            <v:shape coordorigin="8218,238" coordsize="0,153" filled="f" path="m8218,391l8218,238e" strokecolor="#363435" stroked="t" strokeweight="0.4pt" style="position:absolute;left:8218;top:238;width:0;height:153">
              <v:path arrowok="t"/>
            </v:shape>
            <v:shape coordorigin="8948,238" coordsize="0,153" filled="f" path="m8948,391l8948,238e" strokecolor="#363435" stroked="t" strokeweight="0.4pt" style="position:absolute;left:8948;top:238;width:0;height:153">
              <v:path arrowok="t"/>
            </v:shape>
            <v:shape coordorigin="6183,348" coordsize="0,40" filled="f" path="m6183,388l6183,348e" strokecolor="#363435" stroked="t" strokeweight="0.4pt" style="position:absolute;left:6183;top:348;width:0;height:40">
              <v:path arrowok="t"/>
            </v:shape>
            <v:shape coordorigin="6183,-901" coordsize="0,1208" filled="f" path="m6183,308l6183,-901e" strokecolor="#363435" stroked="t" strokeweight="0.4pt" style="position:absolute;left:6183;top:-901;width:0;height:1208">
              <v:path arrowok="t"/>
              <v:stroke dashstyle="dash"/>
            </v:shape>
            <v:shape coordorigin="6183,-961" coordsize="0,40" filled="f" path="m6183,-921l6183,-961e" strokecolor="#363435" stroked="t" strokeweight="0.4pt" style="position:absolute;left:6183;top:-961;width:0;height:4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z w:val="18"/>
          <w:szCs w:val="18"/>
        </w:rPr>
        <w:t>1.22</w:t>
      </w:r>
      <w:r>
        <w:rPr>
          <w:rFonts w:ascii="Times New Roman" w:cs="Times New Roman" w:eastAsia="Times New Roman" w:hAnsi="Times New Roman"/>
          <w:i/>
          <w:color w:val="363435"/>
          <w:w w:val="12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3616" w:w="542"/>
            <w:col w:space="696" w:w="315"/>
            <w:col w:w="467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4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5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74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 w:line="140" w:lineRule="exact"/>
        <w:ind w:left="140"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74"/>
        <w:ind w:right="-41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1.0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pict>
          <v:group coordorigin="4674,-74" coordsize="2865,2556" style="position:absolute;margin-left:233.678pt;margin-top:-3.72114pt;width:143.234pt;height:127.799pt;mso-position-horizontal-relative:page;mso-position-vertical-relative:paragraph;z-index:-4158">
            <v:shape coordorigin="7180,2467" coordsize="355,4" filled="f" path="m7180,2471l7535,2467e" strokecolor="#363435" stroked="t" strokeweight="0.326pt" style="position:absolute;left:7180;top:2467;width:355;height:4">
              <v:path arrowok="t"/>
            </v:shape>
            <v:shape coordorigin="4684,-64" coordsize="2497,2536" filled="f" path="m4684,-64l4702,-57,4719,-48,4734,-37,4749,-23,4762,-8,4774,9,4785,27,4795,46,4805,67,4813,88,4821,109,4828,131,4835,153,4841,175,4847,196,4852,217,4858,238,4862,257,4867,275,4872,292,4878,314,4884,336,4896,380,4907,424,4919,468,4930,512,4940,556,4951,600,4961,644,4972,689,4982,733,4993,778,5003,823,5013,868,5023,913,5034,958,5044,1004,5054,1049,5064,1094,5074,1139,5084,1184,5099,1256,5113,1327,5127,1399,5141,1471,5148,1507,5155,1543,5162,1579,5169,1615,5176,1650,5183,1686,5190,1722,5198,1758,5205,1794,5213,1829,5221,1865,5230,1901,5239,1939,5249,1978,5260,2017,5271,2055,5283,2093,5299,2140,5314,2178,5330,2215,5348,2251,5369,2285,5393,2317,5423,2351,5452,2380,5483,2406,5516,2429,5550,2448,5588,2463,5626,2470,5645,2471,5664,2471,5703,2466,5742,2458,5744,2457,5776,2450,5807,2444,5839,2439,5870,2436,5902,2434,5934,2433,5965,2434,5997,2435,6029,2436,6061,2439,6092,2442,6124,2445,6156,2448,6188,2452,6219,2456,6251,2459,6283,2463,6315,2466,6346,2468,6378,2470,6398,2471,6418,2471,6438,2472,6458,2472,6478,2471,6498,2471,6518,2471,6538,2470,6558,2469,6578,2468,6598,2467,6618,2466,6638,2465,6658,2464,6678,2463,6698,2462,6718,2462,6738,2461,6749,2460,7180,2471e" strokecolor="#363435" stroked="t" strokeweight="1pt" style="position:absolute;left:4684;top:-64;width:2497;height:2536">
              <v:path arrowok="t"/>
            </v:shape>
            <v:shape coordorigin="5944,2174" coordsize="0,176" filled="f" path="m5944,2350l5944,2174e" strokecolor="#363435" stroked="t" strokeweight="0.326pt" style="position:absolute;left:5944;top:2174;width:0;height:176">
              <v:path arrowok="t"/>
            </v:shape>
            <v:shape coordorigin="6749,2174" coordsize="0,154" filled="f" path="m6749,2328l6749,2174e" strokecolor="#363435" stroked="t" strokeweight="0.326pt" style="position:absolute;left:6749;top:2174;width:0;height:154">
              <v:path arrowok="t"/>
            </v:shape>
            <w10:wrap type="none"/>
          </v:group>
        </w:pict>
      </w:r>
      <w:r>
        <w:pict>
          <v:shape filled="f" stroked="f" style="position:absolute;margin-left:234.015pt;margin-top:-3.38514pt;width:147.722pt;height:127.104pt;mso-position-horizontal-relative:page;mso-position-vertical-relative:paragraph;z-index:-4152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restart"/>
                        <w:tcBorders>
                          <w:top w:color="363435" w:space="0" w:sz="3" w:val="single"/>
                          <w:left w:color="auto" w:space="0" w:sz="6" w:val="nil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spacing w:before="25"/>
                          <w:ind w:left="61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20" w:line="260" w:lineRule="exact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ind w:left="915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0.0175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  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0.0042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18"/>
                            <w:w w:val="100"/>
                            <w:position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  <w:t>0.0016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3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92"/>
                    </w:trPr>
                    <w:tc>
                      <w:tcPr>
                        <w:tcW w:type="dxa" w:w="153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62"/>
                    </w:trPr>
                    <w:tc>
                      <w:tcPr>
                        <w:tcW w:type="dxa" w:w="153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3"/>
                        <w:tcBorders>
                          <w:top w:color="auto" w:space="0" w:sz="6" w:val="nil"/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0.9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0.8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0.6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/>
        <w:ind w:right="-4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93" w:line="140" w:lineRule="exact"/>
        <w:ind w:right="-41"/>
      </w:pPr>
      <w:r>
        <w:pict>
          <v:shape filled="f" stroked="f" style="position:absolute;margin-left:276.22pt;margin-top:47.2544pt;width:9.30227pt;height:21.95pt;mso-position-horizontal-relative:page;mso-position-vertical-relative:paragraph;z-index:-4143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1.220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92.124pt;margin-top:47.2544pt;width:9.30227pt;height:21.95pt;mso-position-horizontal-relative:page;mso-position-vertical-relative:paragraph;z-index:-4142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1.635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4"/>
          <w:szCs w:val="14"/>
        </w:rPr>
        <w:t>0.1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br w:type="column"/>
      </w: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880" w:top="740"/>
          <w:cols w:equalWidth="off" w:num="3">
            <w:col w:space="3240" w:w="315"/>
            <w:col w:space="4949" w:w="175"/>
            <w:col w:w="1181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171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4" w:line="140" w:lineRule="exact"/>
        <w:sectPr>
          <w:type w:val="continuous"/>
          <w:pgSz w:h="15560" w:w="11640"/>
          <w:pgMar w:bottom="280" w:left="900" w:right="880" w:top="1080"/>
        </w:sectPr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2" w:line="140" w:lineRule="exact"/>
        <w:ind w:left="340" w:right="-41"/>
      </w:pPr>
      <w:r>
        <w:pict>
          <v:group coordorigin="1265,-2514" coordsize="2966,2973" style="position:absolute;margin-left:63.2675pt;margin-top:-125.72pt;width:148.295pt;height:148.654pt;mso-position-horizontal-relative:page;mso-position-vertical-relative:paragraph;z-index:-4165">
            <v:shape coordorigin="3772,27" coordsize="355,4" filled="f" path="m3772,31l4127,27e" strokecolor="#363435" stroked="t" strokeweight="0.326pt" style="position:absolute;left:3772;top:27;width:355;height:4">
              <v:path arrowok="t"/>
            </v:shape>
            <v:shape coordorigin="1275,-2504" coordsize="2946,2856" filled="f" path="m4221,125l4194,127,4167,129,4141,129,4114,127,4088,125,4062,122,4037,118,4011,113,3986,108,3960,101,3935,94,3910,86,3886,77,3861,68,3836,59,3812,48,3787,38,3763,27,3739,16,3714,4,3696,-5,3678,-13,3642,-30,3605,-46,3569,-62,3532,-78,3495,-92,3463,-105,3422,-117,3384,-125,3347,-127,3329,-126,3292,-120,3255,-111,3217,-96,3178,-80,3135,-57,3093,-31,3054,-3,3016,28,2979,59,2943,92,2907,126,2872,160,2854,177,2800,227,2742,274,2680,313,2614,341,2547,351,2524,351,2458,332,2393,286,2337,223,2285,154,2239,80,2196,2,2158,-79,2124,-162,2092,-246,2063,-329,2036,-411,2011,-491,1989,-561,1968,-631,1948,-702,1929,-772,1910,-843,1892,-914,1875,-985,1857,-1057,1840,-1128,1823,-1199,1806,-1270,1788,-1341,1771,-1413,1753,-1484,1735,-1555,1716,-1625,1696,-1696,1676,-1766,1655,-1836,1633,-1906,1622,-1938,1611,-1971,1600,-2005,1589,-2039,1577,-2073,1564,-2107,1551,-2141,1537,-2175,1522,-2209,1507,-2242,1490,-2274,1472,-2305,1453,-2335,1432,-2364,1410,-2392,1387,-2418,1361,-2443,1335,-2465,1306,-2486,1275,-2504e" strokecolor="#363435" stroked="t" strokeweight="1pt" style="position:absolute;left:1275;top:-2504;width:2946;height:2856">
              <v:path arrowok="t"/>
            </v:shape>
            <v:shape coordorigin="2216,298" coordsize="0,158" filled="f" path="m2216,455l2216,298e" strokecolor="#363435" stroked="t" strokeweight="0.326pt" style="position:absolute;left:2216;top:298;width:0;height:158">
              <v:path arrowok="t"/>
            </v:shape>
            <v:shape coordorigin="2536,298" coordsize="0,158" filled="f" path="m2536,455l2536,298e" strokecolor="#363435" stroked="t" strokeweight="0.326pt" style="position:absolute;left:2536;top:298;width:0;height:158">
              <v:path arrowok="t"/>
            </v:shape>
            <v:shape coordorigin="2997,304" coordsize="0,151" filled="f" path="m2997,455l2997,304e" strokecolor="#363435" stroked="t" strokeweight="0.326pt" style="position:absolute;left:2997;top:304;width:0;height:151">
              <v:path arrowok="t"/>
            </v:shape>
            <v:shape coordorigin="3341,298" coordsize="0,158" filled="f" path="m3341,455l3341,298e" strokecolor="#363435" stroked="t" strokeweight="0.326pt" style="position:absolute;left:3341;top:298;width:0;height:158">
              <v:path arrowok="t"/>
            </v:shape>
            <v:shape coordorigin="3772,372" coordsize="0,84" filled="f" path="m3772,455l3772,372e" strokecolor="#363435" stroked="t" strokeweight="0.326pt" style="position:absolute;left:3772;top:372;width:0;height:84">
              <v:path arrowok="t"/>
            </v:shape>
            <v:shape coordorigin="4127,378" coordsize="0,78" filled="f" path="m4127,455l4127,378e" strokecolor="#363435" stroked="t" strokeweight="0.326pt" style="position:absolute;left:4127;top:378;width:0;height:78">
              <v:path arrowok="t"/>
            </v:shape>
            <v:shape coordorigin="2536,-258" coordsize="0,169" filled="f" path="m2536,-90l2536,-258e" strokecolor="#363435" stroked="t" strokeweight="0.326pt" style="position:absolute;left:2536;top:-258;width:0;height:169">
              <v:path arrowok="t"/>
            </v:shape>
            <v:shape coordorigin="3341,-266" coordsize="0,103" filled="f" path="m3341,-163l3341,-266e" strokecolor="#363435" stroked="t" strokeweight="0.326pt" style="position:absolute;left:3341;top:-266;width:0;height:103">
              <v:path arrowok="t"/>
            </v:shape>
            <v:shape coordorigin="4127,-273" coordsize="0,183" filled="f" path="m4127,-90l4127,-273e" strokecolor="#363435" stroked="t" strokeweight="0.326pt" style="position:absolute;left:4127;top:-273;width:0;height:183">
              <v:path arrowok="t"/>
            </v:shape>
            <w10:wrap type="none"/>
          </v:group>
        </w:pict>
      </w:r>
      <w:r>
        <w:pict>
          <v:shape filled="f" stroked="f" style="position:absolute;margin-left:63.6035pt;margin-top:-125.383pt;width:147.724pt;height:127.103pt;mso-position-horizontal-relative:page;mso-position-vertical-relative:paragraph;z-index:-4151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restart"/>
                        <w:tcBorders>
                          <w:top w:color="363435" w:space="0" w:sz="3" w:val="single"/>
                          <w:left w:color="auto" w:space="0" w:sz="6" w:val="nil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spacing w:before="25"/>
                          <w:ind w:left="75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line="280" w:lineRule="exact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4"/>
                            <w:szCs w:val="14"/>
                          </w:rPr>
                          <w:jc w:val="left"/>
                          <w:ind w:left="880" w:right="-27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–0.1323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    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0.0648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1"/>
                            <w:sz w:val="14"/>
                            <w:szCs w:val="14"/>
                          </w:rPr>
                          <w:t>    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3"/>
                            <w:w w:val="100"/>
                            <w:position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  <w:t>–0.0400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position w:val="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254"/>
                    </w:trPr>
                    <w:tc>
                      <w:tcPr>
                        <w:tcW w:type="dxa" w:w="153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92"/>
                    </w:trPr>
                    <w:tc>
                      <w:tcPr>
                        <w:tcW w:type="dxa" w:w="153"/>
                        <w:vMerge w:val="restart"/>
                        <w:tcBorders>
                          <w:top w:color="363435" w:space="0" w:sz="3" w:val="single"/>
                          <w:left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792"/>
                        <w:gridSpan w:val="12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</w:tr>
                  <w:tr>
                    <w:trPr>
                      <w:trHeight w:hRule="exact" w:val="162"/>
                    </w:trPr>
                    <w:tc>
                      <w:tcPr>
                        <w:tcW w:type="dxa" w:w="153"/>
                        <w:vMerge w:val=""/>
                        <w:tcBorders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3"/>
                        <w:tcBorders>
                          <w:top w:color="auto" w:space="0" w:sz="6" w:val="nil"/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45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filled="f" stroked="f" style="position:absolute;margin-left:105.336pt;margin-top:26.9933pt;width:9.30227pt;height:21.95pt;mso-position-horizontal-relative:page;mso-position-vertical-relative:paragraph;z-index:-4149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1.220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21.429pt;margin-top:26.9933pt;width:9.30227pt;height:21.95pt;mso-position-horizontal-relative:page;mso-position-vertical-relative:paragraph;z-index:-4148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1.635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45.04pt;margin-top:26.9933pt;width:9.30227pt;height:21.95pt;mso-position-horizontal-relative:page;mso-position-vertical-relative:paragraph;z-index:-4147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2.233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162.4pt;margin-top:26.9933pt;width:9.30227pt;height:21.95pt;mso-position-horizontal-relative:page;mso-position-vertical-relative:paragraph;z-index:-4146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2.679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3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2" w:line="140" w:lineRule="exact"/>
        <w:ind w:right="-41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8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9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2" w:line="140" w:lineRule="exact"/>
        <w:ind w:right="-41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3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5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6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7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42" w:line="140" w:lineRule="exact"/>
        <w:sectPr>
          <w:type w:val="continuous"/>
          <w:pgSz w:h="15560" w:w="11640"/>
          <w:pgMar w:bottom="280" w:left="900" w:right="880" w:top="1080"/>
          <w:cols w:equalWidth="off" w:num="4">
            <w:col w:space="175" w:w="2129"/>
            <w:col w:space="359" w:w="1087"/>
            <w:col w:space="175" w:w="1788"/>
            <w:col w:w="414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8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9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 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12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180" w:lineRule="exact"/>
        <w:ind w:left="2808" w:right="-48"/>
      </w:pPr>
      <w:r>
        <w:pict>
          <v:group coordorigin="5624,107" coordsize="0,158" style="position:absolute;margin-left:281.195pt;margin-top:5.36682pt;width:0pt;height:7.882pt;mso-position-horizontal-relative:page;mso-position-vertical-relative:paragraph;z-index:-4164">
            <v:shape coordorigin="5624,107" coordsize="0,158" filled="f" path="m5624,265l5624,107e" strokecolor="#363435" stroked="t" strokeweight="0.326pt" style="position:absolute;left:5624;top:107;width:0;height:158">
              <v:path arrowok="t"/>
            </v:shape>
            <w10:wrap type="none"/>
          </v:group>
        </w:pict>
      </w:r>
      <w:r>
        <w:pict>
          <v:group coordorigin="5944,107" coordsize="0,158" style="position:absolute;margin-left:297.195pt;margin-top:5.36682pt;width:0pt;height:7.882pt;mso-position-horizontal-relative:page;mso-position-vertical-relative:paragraph;z-index:-4163">
            <v:shape coordorigin="5944,107" coordsize="0,158" filled="f" path="m5944,265l5944,107e" strokecolor="#363435" stroked="t" strokeweight="0.326pt" style="position:absolute;left:5944;top:107;width:0;height:158">
              <v:path arrowok="t"/>
            </v:shape>
            <w10:wrap type="none"/>
          </v:group>
        </w:pict>
      </w:r>
      <w:r>
        <w:pict>
          <v:group coordorigin="6405,114" coordsize="0,151" style="position:absolute;margin-left:320.26pt;margin-top:5.68282pt;width:0pt;height:7.567pt;mso-position-horizontal-relative:page;mso-position-vertical-relative:paragraph;z-index:-4162">
            <v:shape coordorigin="6405,114" coordsize="0,151" filled="f" path="m6405,265l6405,114e" strokecolor="#363435" stroked="t" strokeweight="0.326pt" style="position:absolute;left:6405;top:114;width:0;height:151">
              <v:path arrowok="t"/>
            </v:shape>
            <w10:wrap type="none"/>
          </v:group>
        </w:pict>
      </w:r>
      <w:r>
        <w:pict>
          <v:group coordorigin="6749,107" coordsize="0,158" style="position:absolute;margin-left:337.451pt;margin-top:5.36782pt;width:0pt;height:7.882pt;mso-position-horizontal-relative:page;mso-position-vertical-relative:paragraph;z-index:-4161">
            <v:shape coordorigin="6749,107" coordsize="0,158" filled="f" path="m6749,265l6749,107e" strokecolor="#363435" stroked="t" strokeweight="0.326pt" style="position:absolute;left:6749;top:107;width:0;height:158">
              <v:path arrowok="t"/>
            </v:shape>
            <w10:wrap type="none"/>
          </v:group>
        </w:pict>
      </w:r>
      <w:r>
        <w:pict>
          <v:group coordorigin="7180,182" coordsize="0,83" style="position:absolute;margin-left:359.007pt;margin-top:9.12182pt;width:0pt;height:4.13pt;mso-position-horizontal-relative:page;mso-position-vertical-relative:paragraph;z-index:-4160">
            <v:shape coordorigin="7180,182" coordsize="0,83" filled="f" path="m7180,265l7180,182e" strokecolor="#363435" stroked="t" strokeweight="0.326pt" style="position:absolute;left:7180;top:182;width:0;height:83">
              <v:path arrowok="t"/>
            </v:shape>
            <w10:wrap type="none"/>
          </v:group>
        </w:pict>
      </w:r>
      <w:r>
        <w:pict>
          <v:group coordorigin="7535,178" coordsize="0,87" style="position:absolute;margin-left:376.748pt;margin-top:8.92482pt;width:0pt;height:4.327pt;mso-position-horizontal-relative:page;mso-position-vertical-relative:paragraph;z-index:-4159">
            <v:shape coordorigin="7535,178" coordsize="0,87" filled="f" path="m7535,265l7535,178e" strokecolor="#363435" stroked="t" strokeweight="0.326pt" style="position:absolute;left:7535;top:178;width:0;height:87">
              <v:path arrowok="t"/>
            </v:shape>
            <w10:wrap type="none"/>
          </v:group>
        </w:pict>
      </w:r>
      <w:r>
        <w:pict>
          <v:shape filled="f" stroked="f" style="position:absolute;margin-left:183.771pt;margin-top:17.4733pt;width:9.30227pt;height:21.95pt;mso-position-horizontal-relative:page;mso-position-vertical-relative:paragraph;z-index:-4145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3.238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201.824pt;margin-top:17.4733pt;width:9.30227pt;height:21.95pt;mso-position-horizontal-relative:page;mso-position-vertical-relative:paragraph;z-index:-4144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3.699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15.364pt;margin-top:17.4733pt;width:9.30227pt;height:21.95pt;mso-position-horizontal-relative:page;mso-position-vertical-relative:paragraph;z-index:-4141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2.233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32.633pt;margin-top:17.4733pt;width:9.30227pt;height:21.95pt;mso-position-horizontal-relative:page;mso-position-vertical-relative:paragraph;z-index:-4140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2.679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54.095pt;margin-top:17.4733pt;width:9.30227pt;height:21.95pt;mso-position-horizontal-relative:page;mso-position-vertical-relative:paragraph;z-index:-4139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3.238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filled="f" stroked="f" style="position:absolute;margin-left:372.33pt;margin-top:17.4733pt;width:9.30227pt;height:21.95pt;mso-position-horizontal-relative:page;mso-position-vertical-relative:paragraph;z-index:-4138" type="#_x0000_t202">
            <v:textbox inset="0,0,0,0" style="layout-flow:vertical;mso-layout-flow-alt:bottom-to-top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  <w:jc w:val="left"/>
                    <w:spacing w:before="2"/>
                    <w:ind w:left="20" w:right="-22"/>
                  </w:pPr>
                  <w:r>
                    <w:rPr>
                      <w:rFonts w:ascii="Times New Roman" w:cs="Times New Roman" w:eastAsia="Times New Roman" w:hAnsi="Times New Roman"/>
                      <w:color w:val="363435"/>
                      <w:sz w:val="14"/>
                      <w:szCs w:val="14"/>
                    </w:rPr>
                    <w:t>3.699</w:t>
                  </w: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w w:val="120"/>
                      <w:sz w:val="14"/>
                      <w:szCs w:val="14"/>
                    </w:rPr>
                    <w:t>π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sen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both"/>
        <w:spacing w:before="87" w:line="240" w:lineRule="atLeast"/>
        <w:ind w:right="228"/>
        <w:sectPr>
          <w:type w:val="continuous"/>
          <w:pgSz w:h="15560" w:w="11640"/>
          <w:pgMar w:bottom="280" w:left="900" w:right="880" w:top="1080"/>
          <w:cols w:equalWidth="off" w:num="2">
            <w:col w:space="341" w:w="6729"/>
            <w:col w:w="2790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2.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erfi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les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patrón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pa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cula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71" w:lineRule="auto"/>
        <w:ind w:firstLine="240" w:left="109" w:right="2977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comú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llam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disc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Air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interio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prime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anill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oscuro,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cuyo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angular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1" w:line="160" w:lineRule="exact"/>
        <w:ind w:left="3450" w:right="5356"/>
      </w:pPr>
      <w:r>
        <w:pict>
          <v:group coordorigin="3291,53" coordsize="2157,423" style="position:absolute;margin-left:164.543pt;margin-top:2.66334pt;width:107.852pt;height:21.134pt;mso-position-horizontal-relative:page;mso-position-vertical-relative:paragraph;z-index:-4170">
            <v:shape coordorigin="3296,58" coordsize="2147,413" fillcolor="#FDFDFD" filled="t" path="m3296,471l5443,471,5443,58,3296,58,3296,471xe" stroked="f" style="position:absolute;left:3296;top:58;width:2147;height:413">
              <v:path arrowok="t"/>
              <v:fill/>
            </v:shape>
            <v:shape coordorigin="4335,278" coordsize="208,0" filled="f" path="m4335,278l4544,278e" strokecolor="#363435" stroked="t" strokeweight="0.558pt" style="position:absolute;left:4335;top:278;width:208;height:0">
              <v:path arrowok="t"/>
            </v:shape>
            <v:shape coordorigin="5211,278" coordsize="167,0" filled="f" path="m5211,278l5378,278e" strokecolor="#363435" stroked="t" strokeweight="0.558pt" style="position:absolute;left:5211;top:278;width:167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5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5"/>
          <w:sz w:val="20"/>
          <w:szCs w:val="20"/>
        </w:rPr>
        <w:t>          </w:t>
      </w:r>
      <w:r>
        <w:rPr>
          <w:rFonts w:ascii="Times New Roman" w:cs="Times New Roman" w:eastAsia="Times New Roman" w:hAnsi="Times New Roman"/>
          <w:i/>
          <w:color w:val="363435"/>
          <w:spacing w:val="53"/>
          <w:w w:val="126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6"/>
          <w:position w:val="-5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  <w:ind w:left="2386"/>
      </w:pPr>
      <w:r>
        <w:pict>
          <v:group coordorigin="7535,-2615" coordsize="0,191" style="position:absolute;margin-left:376.75pt;margin-top:-130.738pt;width:0pt;height:9.531pt;mso-position-horizontal-relative:page;mso-position-vertical-relative:paragraph;z-index:-4157">
            <v:shape coordorigin="7535,-2615" coordsize="0,191" filled="f" path="m7535,-2424l7535,-2615e" strokecolor="#363435" stroked="t" strokeweight="0.326pt" style="position:absolute;left:7535;top:-2615;width:0;height:191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23"/>
          <w:w w:val="100"/>
          <w:position w:val="1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position w:val="-3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22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-18"/>
          <w:w w:val="100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1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11"/>
          <w:sz w:val="20"/>
          <w:szCs w:val="20"/>
        </w:rPr>
        <w:t>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32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(X.56)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left="109" w:right="2974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diámetr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diámetr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distanci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radi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disc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estar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30" w:line="180" w:lineRule="exact"/>
        <w:ind w:left="3654" w:right="5928"/>
      </w:pPr>
      <w:r>
        <w:pict>
          <v:group coordorigin="3852,76" coordsize="1034,427" style="position:absolute;margin-left:192.609pt;margin-top:3.80374pt;width:51.718pt;height:21.333pt;mso-position-horizontal-relative:page;mso-position-vertical-relative:paragraph;z-index:-4169">
            <v:shape coordorigin="3857,81" coordsize="1024,417" fillcolor="#FDFDFD" filled="t" path="m3857,498l4882,498,4882,81,3857,81,3857,498xe" stroked="f" style="position:absolute;left:3857;top:81;width:1024;height:417">
              <v:path arrowok="t"/>
              <v:fill/>
            </v:shape>
            <v:shape coordorigin="4589,307" coordsize="230,0" filled="f" path="m4589,307l4819,307e" strokecolor="#363435" stroked="t" strokeweight="0.558pt" style="position:absolute;left:4589;top:307;width:23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26"/>
          <w:position w:val="-3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2948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22</w:t>
      </w:r>
      <w:r>
        <w:rPr>
          <w:rFonts w:ascii="Times New Roman" w:cs="Times New Roman" w:eastAsia="Times New Roman" w:hAnsi="Times New Roman"/>
          <w:color w:val="363435"/>
          <w:spacing w:val="24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(X.57)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atLeast"/>
        <w:ind w:firstLine="240" w:left="109" w:right="2978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suponemo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longitu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50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diámetr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disc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queda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29" w:line="180" w:lineRule="exact"/>
        <w:ind w:left="3617" w:right="6098"/>
      </w:pPr>
      <w:r>
        <w:pict>
          <v:group coordorigin="3660,75" coordsize="1419,427" style="position:absolute;margin-left:182.984pt;margin-top:3.75314pt;width:70.968pt;height:21.333pt;mso-position-horizontal-relative:page;mso-position-vertical-relative:paragraph;z-index:-4168">
            <v:shape coordorigin="3665,80" coordsize="1409,417" fillcolor="#FDFDFD" filled="t" path="m3665,497l5074,497,5074,80,3665,80,3665,497xe" stroked="f" style="position:absolute;left:3665;top:80;width:1409;height:417">
              <v:path arrowok="t"/>
              <v:fill/>
            </v:shape>
            <v:shape coordorigin="4495,306" coordsize="167,0" filled="f" path="m4495,306l4663,306e" strokecolor="#363435" stroked="t" strokeweight="0.558pt" style="position:absolute;left:4495;top:306;width:167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2759"/>
      </w:pP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12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25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22</w:t>
      </w:r>
      <w:r>
        <w:rPr>
          <w:rFonts w:ascii="Times New Roman" w:cs="Times New Roman" w:eastAsia="Times New Roman" w:hAnsi="Times New Roman"/>
          <w:color w:val="363435"/>
          <w:spacing w:val="-7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37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7"/>
          <w:position w:val="12"/>
          <w:sz w:val="20"/>
          <w:szCs w:val="20"/>
        </w:rPr>
        <w:t>μ</w:t>
      </w:r>
      <w:r>
        <w:rPr>
          <w:rFonts w:ascii="Times New Roman" w:cs="Times New Roman" w:eastAsia="Times New Roman" w:hAnsi="Times New Roman"/>
          <w:color w:val="363435"/>
          <w:spacing w:val="-1"/>
          <w:w w:val="117"/>
          <w:position w:val="12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7"/>
          <w:position w:val="1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7"/>
          <w:position w:val="12"/>
          <w:sz w:val="20"/>
          <w:szCs w:val="20"/>
        </w:rPr>
        <w:t>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55"/>
          <w:w w:val="117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(X.58)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left="109" w:right="2974"/>
      </w:pPr>
      <w:r>
        <w:pict>
          <v:group coordorigin="8022,448" coordsize="46,87" style="position:absolute;margin-left:401.118pt;margin-top:22.4051pt;width:2.324pt;height:4.336pt;mso-position-horizontal-relative:page;mso-position-vertical-relative:paragraph;z-index:-4155">
            <v:shape coordorigin="8022,448" coordsize="46,87" fillcolor="#363435" filled="t" path="m8069,535l8046,448,8022,535,8069,535xe" stroked="f" style="position:absolute;left:8022;top:448;width:46;height:87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úti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fáci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recorda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form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apropiad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pued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xpresar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diciend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diámetr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disc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relació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foca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micras.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 w:line="271" w:lineRule="auto"/>
        <w:ind w:firstLine="240" w:left="109" w:right="297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tamaño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nito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disco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Airy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razón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limitación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resolu-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cualquier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sistema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óptico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formado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lentes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redondas,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erá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más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left="109" w:right="721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detalle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siguiente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capítulo.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  <w:sectPr>
          <w:type w:val="continuous"/>
          <w:pgSz w:h="15560" w:w="11640"/>
          <w:pgMar w:bottom="280" w:left="900" w:right="880" w:top="10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5"/>
        <w:ind w:left="109" w:right="346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X.3.3.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Rejilla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transmisión</w:t>
      </w:r>
      <w:r>
        <w:rPr>
          <w:rFonts w:ascii="Times New Roman" w:cs="Times New Roman" w:eastAsia="Times New Roman" w:hAnsi="Times New Roman"/>
          <w:i/>
          <w:color w:val="363435"/>
          <w:spacing w:val="3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1"/>
          <w:sz w:val="20"/>
          <w:szCs w:val="20"/>
        </w:rPr>
        <w:t>senoidal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60" w:lineRule="atLeast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Consideraremo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ahor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rejill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cuy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transmisió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amplitude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arí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senoidal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ilustr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X.23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Ést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particula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difractor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sumament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interesant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grande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aplicacione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tant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teórica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prácticas.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transmitida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rejilla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xpresar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119"/>
      </w:pPr>
      <w:r>
        <w:pict>
          <v:group coordorigin="8036,-869" coordsize="2597,861" style="position:absolute;margin-left:401.785pt;margin-top:-43.4526pt;width:129.845pt;height:43.038pt;mso-position-horizontal-relative:page;mso-position-vertical-relative:paragraph;z-index:-4156">
            <v:shape coordorigin="10536,-65" coordsize="87,46" fillcolor="#363435" filled="t" path="m10536,-18l10623,-42,10536,-65,10536,-18xe" stroked="f" style="position:absolute;left:10536;top:-65;width:87;height:46">
              <v:path arrowok="t"/>
              <v:fill/>
            </v:shape>
            <v:shape coordorigin="8046,-859" coordsize="2577,812" filled="f" path="m10622,-859l10605,-856,10588,-848,10573,-836,10559,-821,10545,-803,10533,-783,10522,-762,10512,-741,10503,-719,10495,-698,10487,-677,10481,-659,10475,-643,10467,-621,10460,-601,10453,-581,10446,-561,10439,-542,10432,-522,10426,-502,10419,-482,10412,-462,10406,-442,10399,-422,10392,-402,10386,-382,10379,-362,10372,-342,10365,-322,10358,-302,10351,-282,10344,-262,10337,-242,10329,-224,10322,-205,10314,-187,10306,-169,10297,-150,10288,-133,10279,-115,10268,-97,10257,-82,10245,-69,10232,-58,10217,-51,10201,-48,10184,-49,10166,-56,10145,-70,10130,-84,10117,-100,10106,-117,10096,-136,10086,-154,10078,-173,10073,-187,10065,-207,10057,-228,10049,-249,10042,-270,10034,-291,10027,-311,10020,-332,10013,-353,10006,-374,9999,-395,9992,-416,9985,-437,9978,-458,9970,-479,9963,-500,9956,-521,9948,-542,9940,-563,9932,-583,9924,-604,9917,-622,9910,-641,9903,-660,9896,-679,9889,-698,9882,-716,9875,-735,9867,-753,9858,-771,9849,-789,9839,-804,9828,-819,9815,-832,9801,-842,9785,-848,9768,-850,9750,-848,9737,-843,9720,-833,9705,-820,9691,-805,9679,-788,9668,-770,9658,-751,9650,-732,9642,-714,9633,-690,9627,-671,9620,-652,9613,-633,9607,-614,9600,-595,9594,-576,9587,-557,9581,-538,9574,-520,9571,-514,9565,-495,9558,-476,9551,-457,9549,-450,9543,-432,9537,-413,9531,-394,9525,-375,9519,-356,9512,-337,9506,-318,9500,-298,9493,-279,9486,-260,9479,-241,9472,-222,9464,-204,9456,-185,9448,-167,9439,-149,9429,-131,9419,-114,9411,-102,9400,-86,9388,-73,9374,-61,9359,-52,9343,-47,9326,-47,9308,-53,9286,-67,9271,-82,9259,-98,9248,-116,9238,-134,9229,-153,9222,-171,9211,-197,9202,-219,9194,-240,9186,-261,9178,-283,9171,-304,9163,-325,9156,-347,9148,-368,9141,-390,9133,-412,9126,-433,9118,-455,9111,-476,9104,-498,9096,-519,9088,-541,9081,-562,9073,-584,9065,-605,9058,-624,9051,-643,9045,-661,9038,-680,9031,-699,9024,-718,9016,-736,9008,-755,9001,-768,8992,-785,8981,-801,8969,-816,8956,-829,8940,-840,8924,-847,8905,-849,8886,-846,8867,-838,8851,-827,8836,-812,8823,-795,8812,-777,8803,-758,8794,-739,8788,-723,8781,-705,8774,-686,8767,-667,8761,-648,8754,-629,8747,-610,8741,-592,8734,-573,8727,-554,8725,-551,8718,-532,8711,-513,8705,-494,8698,-475,8692,-456,8690,-450,8684,-432,8678,-413,8672,-394,8666,-374,8660,-355,8654,-336,8648,-316,8642,-297,8636,-277,8629,-258,8622,-239,8615,-220,8607,-201,8599,-183,8590,-165,8581,-147,8571,-130,8560,-113,8549,-97,8531,-75,8518,-64,8505,-55,8480,-49,8467,-50,8444,-60,8422,-78,8412,-89,8402,-101,8393,-114,8385,-128,8377,-142,8369,-156,8363,-170,8357,-184,8347,-211,8339,-232,8330,-254,8322,-276,8314,-298,8306,-320,8299,-342,8291,-364,8283,-386,8276,-408,8268,-430,8260,-452,8253,-474,8245,-496,8238,-518,8230,-540,8222,-562,8215,-584,8207,-606,8199,-627,8192,-646,8185,-665,8178,-684,8170,-702,8162,-721,8154,-739,8145,-757,8135,-775,8125,-792,8109,-816,8096,-832,8081,-844,8063,-854,8046,-859e" strokecolor="#363435" stroked="t" strokeweight="1pt" style="position:absolute;left:8046;top:-859;width:2577;height:812">
              <v:path arrowok="t"/>
            </v:shape>
            <w10:wrap type="none"/>
          </v:group>
        </w:pict>
      </w:r>
      <w:r>
        <w:pict>
          <v:shape filled="f" stroked="f" style="position:absolute;margin-left:397.469pt;margin-top:-79.7296pt;width:130.118pt;height:91.155pt;mso-position-horizontal-relative:page;mso-position-vertical-relative:paragraph;z-index:-4150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1553"/>
                    </w:trPr>
                    <w:tc>
                      <w:tcPr>
                        <w:tcW w:type="dxa" w:w="96"/>
                        <w:tcBorders>
                          <w:top w:color="auto" w:space="0" w:sz="6" w:val="nil"/>
                          <w:left w:color="auto" w:space="0" w:sz="6" w:val="nil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2506"/>
                        <w:gridSpan w:val="3"/>
                        <w:tcBorders>
                          <w:top w:color="auto" w:space="0" w:sz="6" w:val="nil"/>
                          <w:left w:color="363435" w:space="0" w:sz="3" w:val="single"/>
                          <w:bottom w:color="363435" w:space="0" w:sz="3" w:val="single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8"/>
                            <w:szCs w:val="18"/>
                          </w:rPr>
                          <w:jc w:val="left"/>
                          <w:spacing w:before="96"/>
                          <w:ind w:left="53"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-6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ransmisión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363435"/>
                            <w:spacing w:val="0"/>
                            <w:w w:val="100"/>
                            <w:sz w:val="18"/>
                            <w:szCs w:val="18"/>
                          </w:rPr>
                          <w:t>amplitud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57"/>
                    </w:trPr>
                    <w:tc>
                      <w:tcPr>
                        <w:tcW w:type="dxa" w:w="96"/>
                        <w:tcBorders>
                          <w:top w:color="363435" w:space="0" w:sz="3" w:val="single"/>
                          <w:left w:color="auto" w:space="0" w:sz="6" w:val="nil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430"/>
                        <w:tcBorders>
                          <w:top w:color="363435" w:space="0" w:sz="3" w:val="single"/>
                          <w:left w:color="363435" w:space="0" w:sz="3" w:val="single"/>
                          <w:bottom w:color="auto" w:space="0" w:sz="6" w:val="nil"/>
                          <w:right w:color="363435" w:space="0" w:sz="3" w:val="single"/>
                        </w:tcBorders>
                      </w:tcPr>
                      <w:p/>
                    </w:tc>
                    <w:tc>
                      <w:tcPr>
                        <w:tcW w:type="dxa" w:w="859"/>
                        <w:tcBorders>
                          <w:top w:color="363435" w:space="0" w:sz="3" w:val="single"/>
                          <w:left w:color="363435" w:space="0" w:sz="3" w:val="single"/>
                          <w:bottom w:color="363435" w:space="0" w:sz="3" w:val="single"/>
                          <w:right w:color="363435" w:space="0" w:sz="3" w:val="single"/>
                        </w:tcBorders>
                      </w:tcPr>
                      <w:p>
                        <w:pPr>
                          <w:rPr>
                            <w:rFonts w:ascii="Times New Roman" w:cs="Times New Roman" w:eastAsia="Times New Roman" w:hAnsi="Times New Roman"/>
                            <w:sz w:val="18"/>
                            <w:szCs w:val="18"/>
                          </w:rPr>
                          <w:jc w:val="center"/>
                          <w:spacing w:before="14"/>
                          <w:ind w:left="350" w:right="344"/>
                        </w:pPr>
                        <w:r>
                          <w:rPr>
                            <w:rFonts w:ascii="Times New Roman" w:cs="Times New Roman" w:eastAsia="Times New Roman" w:hAnsi="Times New Roman"/>
                            <w:i/>
                            <w:color w:val="363435"/>
                            <w:spacing w:val="0"/>
                            <w:w w:val="99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cs="Times New Roman" w:eastAsia="Times New Roman" w:hAns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1218"/>
                        <w:tcBorders>
                          <w:top w:color="363435" w:space="0" w:sz="3" w:val="single"/>
                          <w:left w:color="363435" w:space="0" w:sz="3" w:val="single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78" w:lineRule="auto"/>
        <w:ind w:right="392"/>
        <w:sectPr>
          <w:type w:val="continuous"/>
          <w:pgSz w:h="15560" w:w="11640"/>
          <w:pgMar w:bottom="280" w:left="900" w:right="880" w:top="1080"/>
          <w:cols w:equalWidth="off" w:num="2">
            <w:col w:space="237" w:w="6833"/>
            <w:col w:w="2790"/>
          </w:cols>
        </w:sectPr>
      </w:pPr>
      <w:r>
        <w:pict>
          <v:group coordorigin="8475,-239" coordsize="87,46" style="position:absolute;margin-left:423.769pt;margin-top:-11.9736pt;width:4.336pt;height:2.324pt;mso-position-horizontal-relative:page;mso-position-vertical-relative:paragraph;z-index:-4154">
            <v:shape coordorigin="8475,-239" coordsize="87,46" fillcolor="#363435" filled="t" path="m8562,-193l8562,-239,8475,-216,8562,-193xe" stroked="f" style="position:absolute;left:8475;top:-239;width:87;height:46">
              <v:path arrowok="t"/>
              <v:fill/>
            </v:shape>
            <w10:wrap type="none"/>
          </v:group>
        </w:pict>
      </w:r>
      <w:r>
        <w:pict>
          <v:group coordorigin="9247,-239" coordsize="87,46" style="position:absolute;margin-left:462.373pt;margin-top:-11.9736pt;width:4.336pt;height:2.324pt;mso-position-horizontal-relative:page;mso-position-vertical-relative:paragraph;z-index:-4153">
            <v:shape coordorigin="9247,-239" coordsize="87,46" fillcolor="#363435" filled="t" path="m9247,-193l9334,-216,9247,-239,9247,-193xe" stroked="f" style="position:absolute;left:9247;top:-239;width:87;height:46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3.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ansmisión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ejilla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senoidal.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6" w:line="220" w:lineRule="exact"/>
        <w:sectPr>
          <w:type w:val="continuous"/>
          <w:pgSz w:h="15560" w:w="11640"/>
          <w:pgMar w:bottom="280" w:left="900" w:right="880" w:top="108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4" w:line="180" w:lineRule="exact"/>
      </w:pPr>
      <w:r>
        <w:br w:type="column"/>
      </w:r>
      <w:r>
        <w:rPr>
          <w:rFonts w:ascii="Times New Roman" w:cs="Times New Roman" w:eastAsia="Times New Roman" w:hAnsi="Times New Roman"/>
          <w:color w:val="363435"/>
          <w:w w:val="27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position w:val="11"/>
          <w:sz w:val="20"/>
          <w:szCs w:val="20"/>
        </w:rPr>
        <w:t>            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1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3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00" w:lineRule="exact"/>
        <w:ind w:left="134" w:right="-71"/>
      </w:pPr>
      <w:r>
        <w:pict>
          <v:group coordorigin="3213,-165" coordsize="2314,490" style="position:absolute;margin-left:160.626pt;margin-top:-8.26215pt;width:115.687pt;height:24.5pt;mso-position-horizontal-relative:page;mso-position-vertical-relative:paragraph;z-index:-4167">
            <v:shape coordorigin="3218,-160" coordsize="2304,480" fillcolor="#FDFDFD" filled="t" path="m3218,320l5521,320,5521,-160,3218,-160,3218,320xe" stroked="f" style="position:absolute;left:3218;top:-160;width:2304;height:480">
              <v:path arrowok="t"/>
              <v:fill/>
            </v:shape>
            <v:shape coordorigin="4938,79" coordsize="239,0" filled="f" path="m4938,79l5178,79e" strokecolor="#363435" stroked="t" strokeweight="0.558pt" style="position:absolute;left:4938;top:79;width:23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1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2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cos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8"/>
          <w:w w:val="100"/>
          <w:position w:val="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-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900" w:right="880" w:top="1080"/>
          <w:cols w:equalWidth="off" w:num="3">
            <w:col w:space="42" w:w="3196"/>
            <w:col w:space="185" w:w="1158"/>
            <w:col w:w="5279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sz w:val="20"/>
          <w:szCs w:val="20"/>
        </w:rPr>
        <w:t>                        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3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(X.59)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máximos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transmisión.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nimos: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  <w:sectPr>
          <w:type w:val="continuous"/>
          <w:pgSz w:h="15560" w:w="11640"/>
          <w:pgMar w:bottom="280" w:left="900" w:right="880" w:top="1080"/>
        </w:sectPr>
      </w:pPr>
      <w:r>
        <w:rPr>
          <w:sz w:val="18"/>
          <w:szCs w:val="18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</w:pP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-3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180" w:lineRule="exact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10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-3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40" w:lineRule="exact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20"/>
          <w:szCs w:val="20"/>
        </w:rPr>
        <w:t>(X.60)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ind w:left="62"/>
      </w:pPr>
      <w:r>
        <w:pict>
          <v:group coordorigin="4010,-293" coordsize="719,429" style="position:absolute;margin-left:200.501pt;margin-top:-14.6747pt;width:35.966pt;height:21.443pt;mso-position-horizontal-relative:page;mso-position-vertical-relative:paragraph;z-index:-4166">
            <v:shape coordorigin="4015,-288" coordsize="709,419" fillcolor="#FDFDFD" filled="t" path="m4015,130l4724,130,4724,-288,4015,-288,4015,130xe" stroked="f" style="position:absolute;left:4015;top:-288;width:709;height:419">
              <v:path arrowok="t"/>
              <v:fill/>
            </v:shape>
            <v:shape coordorigin="4485,-63" coordsize="239,0" filled="f" path="m4485,-63l4724,-63e" strokecolor="#363435" stroked="t" strokeweight="0.558pt" style="position:absolute;left:4485;top:-63;width:23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880" w:top="1080"/>
          <w:cols w:equalWidth="off" w:num="3">
            <w:col w:space="78" w:w="3507"/>
            <w:col w:space="2449" w:w="3245"/>
            <w:col w:w="58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291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ind w:left="111" w:right="-47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137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position w:val="-1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2"/>
        <w:sectPr>
          <w:pgSz w:h="15560" w:w="11640"/>
          <w:pgMar w:bottom="280" w:left="760" w:right="1040" w:top="780"/>
          <w:cols w:equalWidth="off" w:num="2">
            <w:col w:space="1850" w:w="1142"/>
            <w:col w:w="6848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relación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Cauch</w:t>
      </w:r>
      <w:r>
        <w:rPr>
          <w:rFonts w:ascii="Times New Roman" w:cs="Times New Roman" w:eastAsia="Times New Roman" w:hAnsi="Times New Roman"/>
          <w:color w:val="363435"/>
          <w:spacing w:val="-13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escribir: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60" w:lineRule="exact"/>
      </w:pPr>
      <w:r>
        <w:pict>
          <v:group coordorigin="5622,40" coordsize="2980,480" style="position:absolute;margin-left:281.082pt;margin-top:2.00534pt;width:148.976pt;height:24pt;mso-position-horizontal-relative:page;mso-position-vertical-relative:paragraph;z-index:-4136">
            <v:shape coordorigin="5622,40" coordsize="2980,480" fillcolor="#FDFDFD" filled="t" path="m5622,520l8601,520,8601,40,5622,40,5622,520xe" stroked="f" style="position:absolute;left:5622;top:40;width:2980;height:480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368.792pt;margin-top:9.3682pt;width:2.5pt;height:5pt;mso-position-horizontal-relative:page;mso-position-vertical-relative:paragraph;z-index:-4129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0"/>
                      <w:szCs w:val="10"/>
                    </w:rPr>
                    <w:jc w:val="left"/>
                    <w:spacing w:line="100" w:lineRule="exact"/>
                    <w:ind w:right="-35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10"/>
                      <w:szCs w:val="10"/>
                    </w:rPr>
                    <w:t>d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1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160" w:lineRule="exact"/>
        <w:sectPr>
          <w:type w:val="continuous"/>
          <w:pgSz w:h="15560" w:w="11640"/>
          <w:pgMar w:bottom="280" w:left="760" w:right="1040" w:top="1080"/>
          <w:cols w:equalWidth="off" w:num="2">
            <w:col w:space="289" w:w="6749"/>
            <w:col w:w="2802"/>
          </w:cols>
        </w:sectPr>
      </w:pP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6"/>
          <w:position w:val="-6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-1"/>
          <w:w w:val="141"/>
          <w:position w:val="-11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1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220" w:lineRule="exact"/>
      </w:pP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2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6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27"/>
          <w:w w:val="141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0"/>
          <w:szCs w:val="10"/>
        </w:rPr>
        <w:jc w:val="right"/>
        <w:spacing w:before="6" w:line="80" w:lineRule="exact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2"/>
          <w:sz w:val="10"/>
          <w:szCs w:val="10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40" w:lineRule="exact"/>
      </w:pPr>
      <w:r>
        <w:pict>
          <v:shape filled="f" stroked="f" style="position:absolute;margin-left:396.126pt;margin-top:-4.75866pt;width:4.44pt;height:10pt;mso-position-horizontal-relative:page;mso-position-vertical-relative:paragraph;z-index:-4128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0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6"/>
          <w:w w:val="141"/>
          <w:position w:val="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4">
            <w:col w:space="177" w:w="5740"/>
            <w:col w:space="149" w:w="750"/>
            <w:col w:space="272" w:w="715"/>
            <w:col w:w="203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(X.61)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4" w:line="260" w:lineRule="atLeast"/>
        <w:ind w:firstLine="240" w:left="2991" w:right="75"/>
        <w:sectPr>
          <w:type w:val="continuous"/>
          <w:pgSz w:h="15560" w:w="11640"/>
          <w:pgMar w:bottom="280" w:left="760" w:right="1040" w:top="1080"/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(ecuación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X.42)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nemos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rejilla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58"/>
      </w:pPr>
      <w:r>
        <w:pict>
          <v:group coordorigin="5120,121" coordsize="3982,480" style="position:absolute;margin-left:256.019pt;margin-top:6.04666pt;width:199.104pt;height:24pt;mso-position-horizontal-relative:page;mso-position-vertical-relative:paragraph;z-index:-4135">
            <v:shape coordorigin="5120,121" coordsize="3982,480" fillcolor="#FDFDFD" filled="t" path="m5120,601l9102,601,9102,121,5120,121,5120,601xe" stroked="f" style="position:absolute;left:5120;top:121;width:3982;height:480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364.341pt;margin-top:13.4095pt;width:2.5pt;height:5pt;mso-position-horizontal-relative:page;mso-position-vertical-relative:paragraph;z-index:-4127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0"/>
                      <w:szCs w:val="10"/>
                    </w:rPr>
                    <w:jc w:val="left"/>
                    <w:spacing w:line="100" w:lineRule="exact"/>
                    <w:ind w:right="-35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10"/>
                      <w:szCs w:val="10"/>
                    </w:rPr>
                    <w:t>d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before="81" w:line="160" w:lineRule="exact"/>
        <w:ind w:right="-57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1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1" w:line="160" w:lineRule="exact"/>
        <w:ind w:right="-60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  <w:u w:color="363435" w:val="single"/>
        </w:rPr>
        <w:t>1</w:t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24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3"/>
          <w:position w:val="-11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-11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position w:val="-1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3"/>
          <w:position w:val="-1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270"/>
          <w:position w:val="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40" w:lineRule="exact"/>
        <w:sectPr>
          <w:type w:val="continuous"/>
          <w:pgSz w:h="15560" w:w="11640"/>
          <w:pgMar w:bottom="280" w:left="760" w:right="1040" w:top="1080"/>
          <w:cols w:equalWidth="off" w:num="4">
            <w:col w:space="366" w:w="5828"/>
            <w:col w:space="289" w:w="466"/>
            <w:col w:space="124" w:w="731"/>
            <w:col w:w="2036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-9"/>
          <w:sz w:val="14"/>
          <w:szCs w:val="14"/>
        </w:rPr>
        <w:t>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-9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220" w:lineRule="exact"/>
        <w:ind w:right="326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12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40" w:lineRule="exact"/>
      </w:pPr>
      <w:r>
        <w:rPr>
          <w:rFonts w:ascii="Cambria" w:cs="Cambria" w:eastAsia="Cambria" w:hAnsi="Cambria"/>
          <w:color w:val="363435"/>
          <w:spacing w:val="-1"/>
          <w:w w:val="141"/>
          <w:sz w:val="14"/>
          <w:szCs w:val="14"/>
        </w:rPr>
        <w:t>−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4"/>
          <w:szCs w:val="1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340" w:lineRule="exact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11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11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6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27"/>
          <w:w w:val="141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line="340" w:lineRule="exact"/>
      </w:pPr>
      <w:r>
        <w:br w:type="column"/>
      </w:r>
      <w:r>
        <w:rPr>
          <w:rFonts w:ascii="Cambria" w:cs="Cambria" w:eastAsia="Cambria" w:hAnsi="Cambria"/>
          <w:color w:val="363435"/>
          <w:spacing w:val="0"/>
          <w:w w:val="141"/>
          <w:position w:val="1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6"/>
          <w:w w:val="141"/>
          <w:position w:val="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-3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-26"/>
          <w:w w:val="141"/>
          <w:position w:val="-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41"/>
          <w:position w:val="11"/>
          <w:sz w:val="20"/>
          <w:szCs w:val="20"/>
        </w:rPr>
        <w:t>e</w:t>
      </w:r>
      <w:r>
        <w:rPr>
          <w:rFonts w:ascii="Cambria" w:cs="Cambria" w:eastAsia="Cambria" w:hAnsi="Cambria"/>
          <w:color w:val="363435"/>
          <w:spacing w:val="0"/>
          <w:w w:val="141"/>
          <w:position w:val="20"/>
          <w:sz w:val="14"/>
          <w:szCs w:val="14"/>
        </w:rPr>
        <w:t>−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4">
            <w:col w:space="184" w:w="5644"/>
            <w:col w:space="149" w:w="750"/>
            <w:col w:space="272" w:w="715"/>
            <w:col w:w="2126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6"/>
          <w:sz w:val="10"/>
          <w:szCs w:val="1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6"/>
          <w:sz w:val="10"/>
          <w:szCs w:val="10"/>
        </w:rPr>
        <w:t>  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6"/>
          <w:sz w:val="10"/>
          <w:szCs w:val="1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               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(X.62)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2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position w:val="-1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grar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da: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36" w:line="160" w:lineRule="exact"/>
      </w:pPr>
      <w:r>
        <w:pict>
          <v:group coordorigin="4737,86" coordsize="4748,450" style="position:absolute;margin-left:236.872pt;margin-top:4.29704pt;width:237.399pt;height:22.476pt;mso-position-horizontal-relative:page;mso-position-vertical-relative:paragraph;z-index:-4134">
            <v:shape coordorigin="4737,86" coordsize="4748,450" fillcolor="#FDFDFD" filled="t" path="m4737,535l9485,535,9485,86,4737,86,4737,535xe" stroked="f" style="position:absolute;left:4737;top:86;width:4748;height:450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3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2" w:line="160" w:lineRule="exact"/>
        <w:ind w:right="-60"/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6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6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  <w:u w:color="363435" w:val="single"/>
        </w:rPr>
        <w:t>se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-6"/>
          <w:sz w:val="20"/>
          <w:szCs w:val="20"/>
          <w:u w:color="363435" w:val="single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-6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5"/>
          <w:sz w:val="20"/>
          <w:szCs w:val="20"/>
          <w:u w:color="363435" w:val="single"/>
        </w:rPr>
        <w:t>+</w:t>
      </w:r>
      <w:r>
        <w:rPr>
          <w:rFonts w:ascii="Cambria" w:cs="Cambria" w:eastAsia="Cambria" w:hAnsi="Cambria"/>
          <w:color w:val="363435"/>
          <w:spacing w:val="-19"/>
          <w:w w:val="141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2" w:line="160" w:lineRule="exact"/>
        <w:sectPr>
          <w:type w:val="continuous"/>
          <w:pgSz w:h="15560" w:w="11640"/>
          <w:pgMar w:bottom="280" w:left="760" w:right="1040" w:top="1080"/>
          <w:cols w:equalWidth="off" w:num="3">
            <w:col w:space="307" w:w="5454"/>
            <w:col w:space="324" w:w="1256"/>
            <w:col w:w="249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-3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-3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5"/>
          <w:sz w:val="20"/>
          <w:szCs w:val="20"/>
          <w:u w:color="363435" w:val="single"/>
        </w:rPr>
        <w:t>−</w:t>
      </w:r>
      <w:r>
        <w:rPr>
          <w:rFonts w:ascii="Cambria" w:cs="Cambria" w:eastAsia="Cambria" w:hAnsi="Cambria"/>
          <w:color w:val="363435"/>
          <w:spacing w:val="-19"/>
          <w:w w:val="141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-8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"/>
          <w:w w:val="112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line="220" w:lineRule="exact"/>
      </w:pPr>
      <w:r>
        <w:pict>
          <v:shape filled="f" stroked="f" style="position:absolute;margin-left:288.63pt;margin-top:7.072pt;width:4.44pt;height:10pt;mso-position-horizontal-relative:page;mso-position-vertical-relative:paragraph;z-index:-4125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jc w:val="left"/>
                    <w:spacing w:line="200" w:lineRule="exact"/>
                    <w:ind w:right="-50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20"/>
                      <w:szCs w:val="20"/>
                    </w:rPr>
                    <w:t>k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            </w:t>
      </w:r>
      <w:r>
        <w:rPr>
          <w:rFonts w:ascii="Cambria" w:cs="Cambria" w:eastAsia="Cambria" w:hAnsi="Cambria"/>
          <w:color w:val="363435"/>
          <w:spacing w:val="60"/>
          <w:w w:val="141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+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line="140" w:lineRule="exact"/>
        <w:ind w:right="51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pacing w:line="360" w:lineRule="exact"/>
        <w:ind w:right="-71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-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31"/>
          <w:w w:val="100"/>
          <w:position w:val="-4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1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-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          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-4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+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-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spacing w:line="180" w:lineRule="exact"/>
      </w:pPr>
      <w:r>
        <w:pict>
          <v:shape filled="f" stroked="f" style="position:absolute;margin-left:407.531pt;margin-top:-71.6839pt;width:2.5pt;height:5pt;mso-position-horizontal-relative:page;mso-position-vertical-relative:paragraph;z-index:-4126" type="#_x0000_t202">
            <v:textbox inset="0,0,0,0">
              <w:txbxContent>
                <w:p>
                  <w:pPr>
                    <w:rPr>
                      <w:rFonts w:ascii="Times New Roman" w:cs="Times New Roman" w:eastAsia="Times New Roman" w:hAnsi="Times New Roman"/>
                      <w:sz w:val="10"/>
                      <w:szCs w:val="10"/>
                    </w:rPr>
                    <w:jc w:val="left"/>
                    <w:spacing w:line="100" w:lineRule="exact"/>
                    <w:ind w:right="-35"/>
                  </w:pPr>
                  <w:r>
                    <w:rPr>
                      <w:rFonts w:ascii="Times New Roman" w:cs="Times New Roman" w:eastAsia="Times New Roman" w:hAnsi="Times New Roman"/>
                      <w:i/>
                      <w:color w:val="363435"/>
                      <w:spacing w:val="0"/>
                      <w:w w:val="100"/>
                      <w:sz w:val="10"/>
                      <w:szCs w:val="10"/>
                    </w:rPr>
                    <w:t>d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0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−</w:t>
      </w:r>
      <w:r>
        <w:rPr>
          <w:rFonts w:ascii="Cambria" w:cs="Cambria" w:eastAsia="Cambria" w:hAnsi="Cambria"/>
          <w:color w:val="363435"/>
          <w:spacing w:val="-8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4">
            <w:col w:space="411" w:w="5688"/>
            <w:col w:space="437" w:w="1137"/>
            <w:col w:space="432" w:w="1078"/>
            <w:col w:w="65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(X.63)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6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usando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nición</w:t>
      </w:r>
      <w:r>
        <w:rPr>
          <w:rFonts w:ascii="Times New Roman" w:cs="Times New Roman" w:eastAsia="Times New Roman" w:hAnsi="Times New Roman"/>
          <w:color w:val="363435"/>
          <w:spacing w:val="-12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podemos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escribir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20"/>
          <w:szCs w:val="20"/>
        </w:rPr>
        <w:t>como: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34" w:line="160" w:lineRule="exact"/>
      </w:pPr>
      <w:r>
        <w:rPr>
          <w:rFonts w:ascii="Times New Roman" w:cs="Times New Roman" w:eastAsia="Times New Roman" w:hAnsi="Times New Roman"/>
          <w:color w:val="363435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-17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5"/>
          <w:sz w:val="20"/>
          <w:szCs w:val="20"/>
          <w:u w:color="363435" w:val="single"/>
        </w:rPr>
        <w:t>ka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93"/>
          <w:position w:val="-5"/>
          <w:sz w:val="20"/>
          <w:szCs w:val="20"/>
          <w:u w:color="363435" w:val="single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93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93"/>
          <w:position w:val="-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93"/>
          <w:position w:val="-8"/>
          <w:sz w:val="14"/>
          <w:szCs w:val="14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93"/>
          <w:position w:val="-8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5"/>
          <w:sz w:val="20"/>
          <w:szCs w:val="20"/>
        </w:rPr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1" w:line="160" w:lineRule="exact"/>
        <w:sectPr>
          <w:type w:val="continuous"/>
          <w:pgSz w:h="15560" w:w="11640"/>
          <w:pgMar w:bottom="280" w:left="760" w:right="1040" w:top="1080"/>
          <w:cols w:equalWidth="off" w:num="2">
            <w:col w:space="324" w:w="6363"/>
            <w:col w:w="3153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5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5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8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5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18"/>
          <w:w w:val="141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41"/>
          <w:position w:val="-5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41"/>
          <w:position w:val="-8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41"/>
          <w:position w:val="-5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2"/>
          <w:position w:val="-5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20"/>
          <w:szCs w:val="20"/>
        </w:rPr>
        <w:jc w:val="right"/>
        <w:spacing w:line="220" w:lineRule="exact"/>
      </w:pPr>
      <w:r>
        <w:rPr>
          <w:rFonts w:ascii="Times New Roman" w:cs="Times New Roman" w:eastAsia="Times New Roman" w:hAnsi="Times New Roman"/>
          <w:i/>
          <w:color w:val="363435"/>
          <w:spacing w:val="22"/>
          <w:w w:val="99"/>
          <w:position w:val="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9"/>
          <w:position w:val="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99"/>
          <w:position w:val="2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99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12"/>
          <w:w w:val="99"/>
          <w:position w:val="-1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3"/>
          <w:w w:val="100"/>
          <w:position w:val="2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left"/>
        <w:ind w:right="-53"/>
      </w:pP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pacing w:line="360" w:lineRule="exact"/>
        <w:ind w:right="-71"/>
      </w:pPr>
      <w:r>
        <w:br w:type="column"/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0"/>
          <w:w w:val="141"/>
          <w:position w:val="13"/>
          <w:sz w:val="20"/>
          <w:szCs w:val="20"/>
        </w:rPr>
        <w:t>   </w:t>
      </w:r>
      <w:r>
        <w:rPr>
          <w:rFonts w:ascii="Cambria" w:cs="Cambria" w:eastAsia="Cambria" w:hAnsi="Cambria"/>
          <w:color w:val="363435"/>
          <w:spacing w:val="60"/>
          <w:w w:val="141"/>
          <w:position w:val="13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-1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-1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4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-1"/>
          <w:sz w:val="20"/>
          <w:szCs w:val="20"/>
        </w:rPr>
        <w:t>+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4">
            <w:col w:space="357" w:w="4999"/>
            <w:col w:space="380" w:w="695"/>
            <w:col w:space="43" w:w="1381"/>
            <w:col w:w="1985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3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1" w:line="300" w:lineRule="exact"/>
        <w:ind w:left="5265"/>
      </w:pPr>
      <w:r>
        <w:pict>
          <v:group coordorigin="5071,-769" coordsize="4080,1308" style="position:absolute;margin-left:253.574pt;margin-top:-38.4421pt;width:204.024pt;height:65.383pt;mso-position-horizontal-relative:page;mso-position-vertical-relative:paragraph;z-index:-4133">
            <v:shape coordorigin="5076,-764" coordsize="4070,1298" fillcolor="#FDFDFD" filled="t" path="m5076,534l9146,534,9146,-764,5076,-764,5076,534xe" stroked="f" style="position:absolute;left:5076;top:-764;width:4070;height:1298">
              <v:path arrowok="t"/>
              <v:fill/>
            </v:shape>
            <v:shape coordorigin="7414,-537" coordsize="1732,0" filled="f" path="m7414,-537l9146,-537e" strokecolor="#363435" stroked="t" strokeweight="0.558pt" style="position:absolute;left:7414;top:-537;width:1732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position w:val="5"/>
          <w:sz w:val="20"/>
          <w:szCs w:val="20"/>
        </w:rPr>
      </w:r>
      <w:r>
        <w:rPr>
          <w:rFonts w:ascii="Times New Roman" w:cs="Times New Roman" w:eastAsia="Times New Roman" w:hAnsi="Times New Roman"/>
          <w:color w:val="363435"/>
          <w:spacing w:val="-17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-17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20"/>
          <w:szCs w:val="20"/>
          <w:u w:color="363435" w:val="single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5"/>
          <w:sz w:val="20"/>
          <w:szCs w:val="20"/>
          <w:u w:color="363435" w:val="single"/>
        </w:rPr>
        <w:t>ka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20"/>
          <w:szCs w:val="20"/>
          <w:u w:color="363435" w:val="single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5"/>
          <w:sz w:val="20"/>
          <w:szCs w:val="20"/>
          <w:u w:color="363435" w:val="single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4"/>
          <w:szCs w:val="14"/>
          <w:u w:color="363435" w:val="single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2"/>
          <w:sz w:val="14"/>
          <w:szCs w:val="14"/>
          <w:u w:color="363435" w:val="single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5"/>
          <w:sz w:val="20"/>
          <w:szCs w:val="20"/>
          <w:u w:color="363435" w:val="single"/>
        </w:rPr>
        <w:t>−</w:t>
      </w:r>
      <w:r>
        <w:rPr>
          <w:rFonts w:ascii="Cambria" w:cs="Cambria" w:eastAsia="Cambria" w:hAnsi="Cambria"/>
          <w:color w:val="363435"/>
          <w:spacing w:val="-19"/>
          <w:w w:val="141"/>
          <w:position w:val="5"/>
          <w:sz w:val="20"/>
          <w:szCs w:val="20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4"/>
          <w:szCs w:val="14"/>
          <w:u w:color="363435" w:val="single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2"/>
          <w:sz w:val="14"/>
          <w:szCs w:val="14"/>
          <w:u w:color="363435" w:val="single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2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position w:val="2"/>
          <w:sz w:val="14"/>
          <w:szCs w:val="14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5"/>
          <w:sz w:val="20"/>
          <w:szCs w:val="20"/>
          <w:u w:color="363435" w:val="single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9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position w:val="5"/>
          <w:sz w:val="20"/>
          <w:szCs w:val="20"/>
          <w:u w:color="363435" w:val="single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position w:val="5"/>
          <w:sz w:val="20"/>
          <w:szCs w:val="20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24"/>
          <w:w w:val="100"/>
          <w:position w:val="5"/>
          <w:sz w:val="20"/>
          <w:szCs w:val="20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8"/>
          <w:sz w:val="20"/>
          <w:szCs w:val="20"/>
        </w:rPr>
        <w:t>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9"/>
          <w:sz w:val="20"/>
          <w:szCs w:val="20"/>
        </w:rPr>
        <w:t>(X.64)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5042"/>
      </w:pPr>
      <w:r>
        <w:rPr>
          <w:rFonts w:ascii="Cambria" w:cs="Cambria" w:eastAsia="Cambria" w:hAnsi="Cambria"/>
          <w:color w:val="363435"/>
          <w:spacing w:val="0"/>
          <w:w w:val="141"/>
          <w:position w:val="16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0"/>
          <w:w w:val="141"/>
          <w:position w:val="16"/>
          <w:sz w:val="20"/>
          <w:szCs w:val="20"/>
        </w:rPr>
        <w:t>   </w:t>
      </w:r>
      <w:r>
        <w:rPr>
          <w:rFonts w:ascii="Cambria" w:cs="Cambria" w:eastAsia="Cambria" w:hAnsi="Cambria"/>
          <w:color w:val="363435"/>
          <w:spacing w:val="60"/>
          <w:w w:val="141"/>
          <w:position w:val="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2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2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1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2"/>
          <w:sz w:val="20"/>
          <w:szCs w:val="20"/>
        </w:rPr>
        <w:t>−</w:t>
      </w:r>
      <w:r>
        <w:rPr>
          <w:rFonts w:ascii="Cambria" w:cs="Cambria" w:eastAsia="Cambria" w:hAnsi="Cambria"/>
          <w:color w:val="363435"/>
          <w:spacing w:val="-18"/>
          <w:w w:val="141"/>
          <w:position w:val="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position w:val="2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-1"/>
          <w:sz w:val="14"/>
          <w:szCs w:val="14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3" w:line="260" w:lineRule="exact"/>
        <w:ind w:firstLine="240" w:left="2991" w:right="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muestra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X.24,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emos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donde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0</w:t>
      </w:r>
      <w:r>
        <w:rPr>
          <w:rFonts w:ascii="Times New Roman" w:cs="Times New Roman" w:eastAsia="Times New Roman" w:hAnsi="Times New Roman"/>
          <w:color w:val="363435"/>
          <w:spacing w:val="15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constante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Podemo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patrone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laterale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(órdene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meno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uno)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están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separados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central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(orden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cero)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ángulo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-1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por: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5" w:line="320" w:lineRule="exact"/>
        <w:ind w:left="5909"/>
      </w:pPr>
      <w:r>
        <w:pict>
          <v:group coordorigin="6674,78" coordsize="875,423" style="position:absolute;margin-left:333.694pt;margin-top:3.88364pt;width:43.754pt;height:21.154pt;mso-position-horizontal-relative:page;mso-position-vertical-relative:paragraph;z-index:-4132">
            <v:shape coordorigin="6679,83" coordsize="865,413" fillcolor="#FDFDFD" filled="t" path="m6679,496l7544,496,7544,83,6679,83,6679,496xe" stroked="f" style="position:absolute;left:6679;top:83;width:865;height:413">
              <v:path arrowok="t"/>
              <v:fill/>
            </v:shape>
            <v:shape coordorigin="7365,302" coordsize="115,0" filled="f" path="m7365,302l7479,302e" strokecolor="#363435" stroked="t" strokeweight="0.558pt" style="position:absolute;left:7365;top:302;width:115;height:0">
              <v:path arrowok="t"/>
            </v:shape>
            <w10:wrap type="none"/>
          </v:group>
        </w:pict>
      </w:r>
      <w:r>
        <w:pict>
          <v:shape filled="f" stroked="f" style="position:absolute;margin-left:356.514pt;margin-top:13.0374pt;width:7.8pt;height:10pt;mso-position-horizontal-relative:page;mso-position-vertical-relative:paragraph;z-index:-4130" type="#_x0000_t202">
            <v:textbox inset="0,0,0,0">
              <w:txbxContent>
                <w:p>
                  <w:pPr>
                    <w:rPr>
                      <w:rFonts w:ascii="Cambria" w:cs="Cambria" w:eastAsia="Cambria" w:hAnsi="Cambria"/>
                      <w:sz w:val="20"/>
                      <w:szCs w:val="20"/>
                    </w:rPr>
                    <w:jc w:val="left"/>
                    <w:spacing w:line="120" w:lineRule="exact"/>
                    <w:ind w:right="-50"/>
                  </w:pPr>
                  <w:r>
                    <w:rPr>
                      <w:rFonts w:ascii="Cambria" w:cs="Cambria" w:eastAsia="Cambria" w:hAnsi="Cambria"/>
                      <w:color w:val="363435"/>
                      <w:spacing w:val="0"/>
                      <w:w w:val="141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ambria" w:cs="Cambria" w:eastAsia="Cambria" w:hAnsi="Cambria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20"/>
          <w:szCs w:val="20"/>
        </w:rPr>
        <w:t>sen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θ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6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2"/>
          <w:w w:val="123"/>
          <w:position w:val="8"/>
          <w:sz w:val="20"/>
          <w:szCs w:val="20"/>
        </w:rPr>
        <w:t>λ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3"/>
          <w:position w:val="-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3"/>
          <w:position w:val="-6"/>
          <w:sz w:val="20"/>
          <w:szCs w:val="20"/>
        </w:rPr>
        <w:t>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8"/>
          <w:w w:val="123"/>
          <w:position w:val="-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(X.65)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line="160" w:lineRule="exact"/>
        <w:ind w:right="3116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4" w:line="260" w:lineRule="atLeast"/>
        <w:ind w:left="2991"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esperarse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rejilla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importante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reji-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senoidal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órdenes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superiores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primero,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hace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ciente.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7" w:line="278" w:lineRule="auto"/>
        <w:ind w:hanging="809" w:left="1088" w:right="-31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4.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atrón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ejilla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senoidal.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br w:type="column"/>
      </w: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center"/>
        <w:ind w:left="138" w:right="-37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6"/>
          <w:sz w:val="11"/>
          <w:szCs w:val="11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line="240" w:lineRule="exact"/>
        <w:ind w:left="-37" w:right="-37"/>
      </w:pPr>
      <w:r>
        <w:rPr>
          <w:rFonts w:ascii="Times New Roman" w:cs="Times New Roman" w:eastAsia="Times New Roman" w:hAnsi="Times New Roman"/>
          <w:i/>
          <w:color w:val="363435"/>
          <w:position w:val="3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position w:val="-3"/>
          <w:sz w:val="11"/>
          <w:szCs w:val="11"/>
        </w:rPr>
        <w:t>0</w:t>
      </w:r>
      <w:r>
        <w:rPr>
          <w:rFonts w:ascii="Times New Roman" w:cs="Times New Roman" w:eastAsia="Times New Roman" w:hAnsi="Times New Roman"/>
          <w:i/>
          <w:color w:val="363435"/>
          <w:w w:val="169"/>
          <w:position w:val="3"/>
          <w:sz w:val="18"/>
          <w:szCs w:val="18"/>
        </w:rPr>
        <w:t>/</w:t>
      </w:r>
      <w:r>
        <w:rPr>
          <w:rFonts w:ascii="Times New Roman" w:cs="Times New Roman" w:eastAsia="Times New Roman" w:hAnsi="Times New Roman"/>
          <w:color w:val="363435"/>
          <w:w w:val="100"/>
          <w:position w:val="3"/>
          <w:sz w:val="18"/>
          <w:szCs w:val="18"/>
        </w:rPr>
        <w:t>4</w:t>
      </w:r>
      <w:r>
        <w:rPr>
          <w:rFonts w:ascii="Times New Roman" w:cs="Times New Roman" w:eastAsia="Times New Roman" w:hAnsi="Times New Roman"/>
          <w:color w:val="00000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387" w:w="2752"/>
            <w:col w:space="209" w:w="360"/>
            <w:col w:w="6132"/>
          </w:cols>
        </w:sectPr>
      </w:pPr>
      <w:r>
        <w:pict>
          <v:group coordorigin="4375,-54" coordsize="5949,2053" style="position:absolute;margin-left:218.73pt;margin-top:-2.68706pt;width:297.445pt;height:102.663pt;mso-position-horizontal-relative:page;mso-position-vertical-relative:paragraph;z-index:-4131">
            <v:shape coordorigin="4379,1990" coordsize="5941,0" filled="f" path="m4379,1990l10319,1990e" strokecolor="#363435" stroked="t" strokeweight="0.4pt" style="position:absolute;left:4379;top:1990;width:5941;height:0">
              <v:path arrowok="t"/>
            </v:shape>
            <v:shape coordorigin="9428,1785" coordsize="0,205" filled="f" path="m9428,1990l9428,1785e" strokecolor="#363435" stroked="t" strokeweight="0.4pt" style="position:absolute;left:9428;top:1785;width:0;height:205">
              <v:path arrowok="t"/>
            </v:shape>
            <v:shape coordorigin="8596,1563" coordsize="1664,426" filled="f" path="m8596,1990l8615,1987,8627,1982,8642,1972,8666,1964,8670,1964,8682,1968,8698,1977,8716,1987,8735,1990,8754,1987,8773,1974,8784,1958,8795,1945,8798,1942,8804,1941,8810,1942,8816,1944,8835,1968,8855,1986,8874,1990,8887,1987,8899,1979,8912,1961,8928,1939,8943,1933,8956,1940,8966,1950,8976,1963,8985,1975,8995,1985,9007,1989,9020,1987,9036,1977,9051,1950,9069,1926,9082,1919,9090,1924,9098,1932,9105,1944,9113,1958,9123,1972,9134,1983,9146,1989,9159,1988,9170,1978,9183,1956,9194,1924,9203,1907,9212,1897,9220,1895,9229,1898,9236,1905,9244,1916,9251,1928,9257,1941,9263,1954,9268,1965,9272,1972,9281,1984,9290,1990,9297,1986,9305,1979,9316,1951,9365,1730,9374,1687,9388,1637,9400,1598,9404,1588,9414,1573,9418,1569,9425,1564,9428,1563,9432,1564,9439,1569,9443,1573,9452,1588,9457,1598,9468,1637,9483,1687,9491,1730,9541,1951,9552,1979,9559,1986,9567,1990,9576,1984,9584,1972,9606,1929,9620,1905,9630,1897,9636,1895,9644,1897,9651,1903,9662,1924,9674,1956,9684,1975,9694,1985,9704,1989,9714,1988,9724,1982,9733,1972,9742,1960,9750,1947,9758,1933,9759,1932,9766,1924,9775,1919,9788,1926,9805,1950,9820,1977,9837,1987,9850,1989,9862,1984,9872,1974,9882,1962,9892,1948,9901,1939,9913,1933,9928,1939,9940,1955,9950,1970,9961,1982,9975,1989,9994,1988,10001,1986,10021,1968,10040,1944,10047,1942,10052,1941,10058,1942,10063,1946,10068,1952,10077,1966,10092,1980,10103,1987,10121,1990,10140,1987,10158,1977,10174,1968,10187,1964,10191,1964,10215,1972,10230,1982,10242,1987,10260,1990e" strokecolor="#363435" stroked="t" strokeweight="1pt" style="position:absolute;left:8596;top:1563;width:1664;height:426">
              <v:path arrowok="t"/>
            </v:shape>
            <v:shape coordorigin="6513,285" coordsize="1664,1705" filled="f" path="m6513,1989l6532,1977,6544,1958,6559,1918,6583,1887,6586,1887,6599,1905,6615,1938,6633,1978,6652,1989,6671,1978,6682,1953,6696,1894,6705,1841,6711,1814,6715,1801,6721,1797,6727,1798,6733,1809,6752,1903,6772,1975,6791,1989,6804,1978,6816,1948,6829,1877,6845,1786,6860,1762,6873,1786,6889,1862,6911,1967,6929,1989,6942,1968,6953,1938,6968,1832,6986,1736,6999,1708,7007,1725,7014,1761,7025,1832,7038,1906,7057,1978,7068,1989,7078,1973,7084,1956,7088,1938,7092,1919,7095,1900,7098,1880,7100,1860,7102,1839,7103,1819,7105,1798,7106,1777,7108,1756,7110,1736,7112,1715,7114,1695,7117,1676,7120,1657,7124,1639,7129,1622,7137,1612,7144,1619,7154,1649,7168,1746,7189,1918,7198,1968,7206,1989,7214,1973,7222,1948,7233,1837,7282,950,7291,780,7305,578,7317,424,7321,385,7331,324,7339,294,7345,285,7349,287,7359,324,7369,385,7374,424,7385,578,7400,780,7408,950,7457,1837,7469,1948,7476,1973,7484,1989,7493,1968,7501,1918,7523,1746,7536,1649,7547,1619,7553,1612,7561,1619,7566,1636,7570,1654,7573,1673,7576,1692,7578,1712,7580,1732,7582,1753,7584,1774,7585,1794,7587,1815,7588,1836,7590,1857,7592,1877,7595,1897,7598,1916,7602,1935,7606,1953,7611,1971,7622,1989,7633,1978,7652,1906,7666,1832,7676,1761,7683,1725,7692,1708,7705,1736,7722,1832,7737,1938,7749,1968,7761,1989,7779,1967,7802,1862,7818,1786,7830,1762,7845,1786,7862,1877,7874,1948,7887,1978,7900,1989,7918,1975,7938,1903,7957,1809,7964,1798,7969,1797,7975,1801,7980,1814,7985,1841,7994,1894,8008,1953,8020,1978,8038,1989,8057,1978,8075,1938,8091,1905,8104,1887,8108,1887,8132,1918,8146,1958,8159,1977,8177,1989e" strokecolor="#363435" stroked="t" strokeweight="1pt" style="position:absolute;left:6513;top:285;width:1664;height:1705">
              <v:path arrowok="t"/>
            </v:shape>
            <v:shape coordorigin="4430,1563" coordsize="1664,426" filled="f" path="m6094,1990l6076,1987,6063,1982,6049,1972,6024,1964,6021,1964,6008,1968,5992,1977,5974,1987,5955,1990,5937,1987,5917,1974,5906,1958,5895,1944,5892,1942,5886,1941,5880,1942,5874,1944,5855,1968,5835,1986,5817,1990,5804,1987,5791,1979,5778,1961,5762,1939,5747,1933,5735,1940,5724,1950,5714,1963,5705,1975,5695,1985,5684,1989,5670,1987,5654,1977,5639,1950,5622,1926,5609,1919,5600,1924,5593,1932,5586,1944,5577,1958,5567,1972,5556,1983,5544,1989,5532,1988,5520,1978,5507,1956,5496,1924,5487,1907,5478,1897,5470,1895,5462,1898,5454,1905,5446,1916,5440,1928,5433,1941,5427,1954,5422,1965,5418,1972,5409,1984,5401,1990,5393,1986,5386,1979,5374,1951,5325,1730,5316,1687,5302,1637,5290,1598,5286,1588,5276,1573,5273,1569,5265,1564,5262,1563,5259,1564,5251,1569,5248,1573,5238,1588,5234,1598,5222,1637,5208,1687,5199,1730,5150,1951,5138,1979,5131,1986,5123,1990,5115,1984,5106,1972,5084,1929,5071,1905,5061,1897,5054,1895,5046,1897,5039,1903,5028,1924,5017,1956,5006,1975,4996,1985,4986,1989,4976,1988,4967,1982,4957,1972,4948,1960,4940,1947,4932,1933,4931,1932,4924,1924,4915,1919,4902,1926,4885,1950,4870,1977,4853,1987,4840,1989,4828,1984,4818,1974,4808,1962,4798,1948,4790,1939,4777,1933,4762,1939,4750,1955,4740,1970,4730,1982,4716,1989,4696,1988,4689,1986,4669,1968,4650,1944,4644,1942,4638,1941,4632,1942,4628,1946,4622,1952,4613,1966,4599,1980,4587,1987,4569,1990,4550,1987,4532,1977,4516,1968,4503,1964,4500,1964,4475,1972,4461,1982,4448,1987,4430,1990e" strokecolor="#363435" stroked="t" strokeweight="1pt" style="position:absolute;left:4430;top:1563;width:1664;height:426">
              <v:path arrowok="t"/>
            </v:shape>
            <v:shape coordorigin="4379,285" coordsize="2967,0" filled="f" path="m7345,285l4379,285e" strokecolor="#363435" stroked="t" strokeweight="0.4pt" style="position:absolute;left:4379;top:285;width:2967;height:0">
              <v:path arrowok="t"/>
              <v:stroke dashstyle="longDash"/>
            </v:shape>
            <v:shape coordorigin="4379,1563" coordsize="883,0" filled="f" path="m5262,1563l4379,1563e" strokecolor="#363435" stroked="t" strokeweight="0.4pt" style="position:absolute;left:4379;top:1563;width:883;height:0">
              <v:path arrowok="t"/>
              <v:stroke dashstyle="longDash"/>
            </v:shape>
            <v:shape coordorigin="4379,-50" coordsize="0,2039" filled="f" path="m4379,1990l4379,-50e" strokecolor="#363435" stroked="t" strokeweight="0.4pt" style="position:absolute;left:4379;top:-50;width:0;height:2039">
              <v:path arrowok="t"/>
            </v:shape>
            <v:shape coordorigin="4379,-50" coordsize="5941,0" filled="f" path="m4379,-50l10319,-50e" strokecolor="#363435" stroked="t" strokeweight="0.4pt" style="position:absolute;left:4379;top:-50;width:5941;height:0">
              <v:path arrowok="t"/>
            </v:shape>
            <v:shape coordorigin="10319,-50" coordsize="0,2039" filled="f" path="m10319,-50l10319,1990e" strokecolor="#363435" stroked="t" strokeweight="0.4pt" style="position:absolute;left:10319;top:-50;width:0;height:2039">
              <v:path arrowok="t"/>
            </v:shape>
            <v:shape coordorigin="7345,1785" coordsize="0,205" filled="f" path="m7345,1785l7345,1990e" strokecolor="#363435" stroked="t" strokeweight="0.4pt" style="position:absolute;left:7345;top:1785;width:0;height:205">
              <v:path arrowok="t"/>
            </v:shape>
            <v:shape coordorigin="5262,1785" coordsize="0,205" filled="f" path="m5262,1785l5262,1990e" strokecolor="#363435" stroked="t" strokeweight="0.4pt" style="position:absolute;left:5262;top:1785;width:0;height:205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Irradiancia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7" w:line="300" w:lineRule="exact"/>
        <w:ind w:left="4247" w:right="-6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20"/>
          <w:szCs w:val="20"/>
        </w:rPr>
        <w:t>–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-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position w:val="5"/>
          <w:sz w:val="18"/>
          <w:szCs w:val="18"/>
        </w:rPr>
      </w:r>
      <w:r>
        <w:rPr>
          <w:rFonts w:ascii="Times New Roman" w:cs="Times New Roman" w:eastAsia="Times New Roman" w:hAnsi="Times New Roman"/>
          <w:color w:val="363435"/>
          <w:spacing w:val="-40"/>
          <w:w w:val="100"/>
          <w:position w:val="5"/>
          <w:sz w:val="18"/>
          <w:szCs w:val="18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8"/>
          <w:szCs w:val="18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8"/>
          <w:szCs w:val="18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5"/>
          <w:sz w:val="18"/>
          <w:szCs w:val="18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5"/>
          <w:sz w:val="18"/>
          <w:szCs w:val="18"/>
          <w:u w:color="363435" w:val="single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28"/>
          <w:w w:val="100"/>
          <w:position w:val="5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4"/>
          <w:sz w:val="18"/>
          <w:szCs w:val="18"/>
        </w:rPr>
        <w:t>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4"/>
          <w:w w:val="100"/>
          <w:position w:val="-4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6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140" w:lineRule="exact"/>
        <w:ind w:right="2092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1"/>
          <w:sz w:val="18"/>
          <w:szCs w:val="18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186" w:lineRule="auto"/>
        <w:ind w:hanging="72" w:left="72" w:right="-41"/>
      </w:pPr>
      <w:r>
        <w:rPr>
          <w:rFonts w:ascii="Times New Roman" w:cs="Times New Roman" w:eastAsia="Times New Roman" w:hAnsi="Times New Roman"/>
          <w:color w:val="363435"/>
          <w:sz w:val="18"/>
          <w:szCs w:val="18"/>
        </w:rPr>
      </w:r>
      <w:r>
        <w:rPr>
          <w:rFonts w:ascii="Times New Roman" w:cs="Times New Roman" w:eastAsia="Times New Roman" w:hAnsi="Times New Roman"/>
          <w:color w:val="363435"/>
          <w:spacing w:val="-24"/>
          <w:sz w:val="18"/>
          <w:szCs w:val="18"/>
          <w:u w:color="363435" w:val="single"/>
        </w:rPr>
        <w:t> </w:t>
      </w:r>
      <w:r>
        <w:rPr>
          <w:rFonts w:ascii="Times New Roman" w:cs="Times New Roman" w:eastAsia="Times New Roman" w:hAnsi="Times New Roman"/>
          <w:color w:val="363435"/>
          <w:spacing w:val="-24"/>
          <w:sz w:val="18"/>
          <w:szCs w:val="18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  <w:u w:color="363435" w:val="single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  <w:u w:color="363435" w:val="single"/>
        </w:rPr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  <w:u w:color="363435" w:val="single"/>
        </w:rPr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  <w:u w:color="363435" w:val="single"/>
        </w:rPr>
        <w:t>π</w:t>
      </w:r>
      <w:r>
        <w:rPr>
          <w:rFonts w:ascii="Times New Roman" w:cs="Times New Roman" w:eastAsia="Times New Roman" w:hAnsi="Times New Roman"/>
          <w:i/>
          <w:color w:val="363435"/>
          <w:spacing w:val="28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1895" w:w="6636"/>
            <w:col w:space="77" w:w="364"/>
            <w:col w:w="868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z w:val="18"/>
          <w:szCs w:val="18"/>
        </w:rPr>
        <w:t>k</w:t>
      </w:r>
      <w:r>
        <w:rPr>
          <w:rFonts w:ascii="Times New Roman" w:cs="Times New Roman" w:eastAsia="Times New Roman" w:hAnsi="Times New Roman"/>
          <w:i/>
          <w:color w:val="363435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27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sz w:val="18"/>
          <w:szCs w:val="18"/>
        </w:rPr>
        <w:t>sen</w:t>
      </w:r>
      <w:r>
        <w:rPr>
          <w:rFonts w:ascii="Times New Roman" w:cs="Times New Roman" w:eastAsia="Times New Roman" w:hAnsi="Times New Roman"/>
          <w:color w:val="363435"/>
          <w:spacing w:val="-27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θ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2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3" w:line="24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X.4.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Principio</w:t>
      </w:r>
      <w:r>
        <w:rPr>
          <w:rFonts w:ascii="Times New Roman" w:cs="Times New Roman" w:eastAsia="Times New Roman" w:hAnsi="Times New Roman"/>
          <w:color w:val="363435"/>
          <w:spacing w:val="48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5"/>
          <w:position w:val="-1"/>
          <w:sz w:val="22"/>
          <w:szCs w:val="22"/>
        </w:rPr>
        <w:t>Babinet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="24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292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right="67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Comenzaremo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defi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abertur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complementari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cuand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oscuras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transparentes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vic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ersa.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modo,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representándolas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funciones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cumple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right"/>
        <w:spacing w:before="56"/>
      </w:pPr>
      <w:r>
        <w:pict>
          <v:group coordorigin="2467,127" coordsize="3806,462" style="position:absolute;margin-left:123.329pt;margin-top:6.37047pt;width:190.28pt;height:23.117pt;mso-position-horizontal-relative:page;mso-position-vertical-relative:paragraph;z-index:-4123">
            <v:shape coordorigin="2467,127" coordsize="3806,462" fillcolor="#FDFDFD" filled="t" path="m6272,590l6272,127,2467,127,2467,590,6272,590xe" stroked="f" style="position:absolute;left:2467;top:127;width:3806;height:462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00"/>
          <w:position w:val="-5"/>
          <w:sz w:val="14"/>
          <w:szCs w:val="14"/>
        </w:rPr>
        <w:t>∞</w:t>
      </w:r>
      <w:r>
        <w:rPr>
          <w:rFonts w:ascii="Cambria" w:cs="Cambria" w:eastAsia="Cambria" w:hAnsi="Cambria"/>
          <w:color w:val="363435"/>
          <w:spacing w:val="-16"/>
          <w:w w:val="100"/>
          <w:position w:val="-5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-5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20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60"/>
      </w:pPr>
      <w:r>
        <w:rPr>
          <w:rFonts w:ascii="Times New Roman" w:cs="Times New Roman" w:eastAsia="Times New Roman" w:hAnsi="Times New Roman"/>
          <w:color w:val="363435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color w:val="363435"/>
          <w:spacing w:val="-3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position w:val="-3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12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1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41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41"/>
          <w:position w:val="-3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12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color w:val="363435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23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-7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41"/>
          <w:position w:val="0"/>
          <w:sz w:val="20"/>
          <w:szCs w:val="20"/>
        </w:rPr>
        <w:t>constant</w:t>
      </w:r>
      <w:r>
        <w:rPr>
          <w:rFonts w:ascii="Times New Roman" w:cs="Times New Roman" w:eastAsia="Times New Roman" w:hAnsi="Times New Roman"/>
          <w:color w:val="363435"/>
          <w:spacing w:val="-3"/>
          <w:w w:val="141"/>
          <w:position w:val="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br w:type="column"/>
      </w: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right="-5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(X.66)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br w:type="column"/>
      </w: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60"/>
          <w:cols w:equalWidth="off" w:num="4">
            <w:col w:space="26" w:w="2259"/>
            <w:col w:space="904" w:w="3113"/>
            <w:col w:space="1850" w:w="528"/>
            <w:col w:w="1160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124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line="140" w:lineRule="exact"/>
        <w:ind w:left="1660"/>
      </w:pPr>
      <w:r>
        <w:rPr>
          <w:rFonts w:ascii="Cambria" w:cs="Cambria" w:eastAsia="Cambria" w:hAnsi="Cambria"/>
          <w:color w:val="363435"/>
          <w:spacing w:val="0"/>
          <w:w w:val="128"/>
          <w:sz w:val="14"/>
          <w:szCs w:val="14"/>
        </w:rPr>
        <w:t>−∞</w:t>
      </w:r>
      <w:r>
        <w:rPr>
          <w:rFonts w:ascii="Cambria" w:cs="Cambria" w:eastAsia="Cambria" w:hAnsi="Cambria"/>
          <w:color w:val="363435"/>
          <w:spacing w:val="0"/>
          <w:w w:val="128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32"/>
          <w:w w:val="128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28"/>
          <w:sz w:val="14"/>
          <w:szCs w:val="14"/>
        </w:rPr>
        <w:t>−∞</w:t>
      </w:r>
      <w:r>
        <w:rPr>
          <w:rFonts w:ascii="Cambria" w:cs="Cambria" w:eastAsia="Cambria" w:hAnsi="Cambria"/>
          <w:color w:val="000000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71" w:lineRule="auto"/>
        <w:ind w:left="109" w:right="2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ejemplo,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complementaria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disco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opaco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tamaño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52" w:lineRule="auto"/>
        <w:ind w:firstLine="240" w:left="109" w:right="294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Supongamos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tenemos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arbitraria,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mentarias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produce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patrone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5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position w:val="-5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producida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position w:val="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ación,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ausencia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cual-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8" w:line="220" w:lineRule="exact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quier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difractora,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principio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Babinet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que: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2"/>
        <w:ind w:left="2423"/>
      </w:pPr>
      <w:r>
        <w:pict>
          <v:group coordorigin="3344,87" coordsize="2052,171" style="position:absolute;margin-left:167.175pt;margin-top:4.34145pt;width:102.586pt;height:8.53pt;mso-position-horizontal-relative:page;mso-position-vertical-relative:paragraph;z-index:-4122">
            <v:shape coordorigin="3344,87" coordsize="2052,171" fillcolor="#FDFDFD" filled="t" path="m5395,257l5395,87,3344,87,3344,257,5395,257xe" stroked="f" style="position:absolute;left:3344;top:87;width:2052;height:17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position w:val="-3"/>
          <w:sz w:val="14"/>
          <w:szCs w:val="14"/>
        </w:rPr>
        <w:t>1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+</w:t>
      </w:r>
      <w:r>
        <w:rPr>
          <w:rFonts w:ascii="Cambria" w:cs="Cambria" w:eastAsia="Cambria" w:hAnsi="Cambria"/>
          <w:color w:val="363435"/>
          <w:spacing w:val="-22"/>
          <w:w w:val="141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position w:val="-3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6"/>
          <w:w w:val="10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21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363435"/>
          <w:spacing w:val="22"/>
          <w:w w:val="12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6"/>
          <w:w w:val="12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2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20"/>
          <w:position w:val="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0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20"/>
          <w:position w:val="0"/>
          <w:sz w:val="20"/>
          <w:szCs w:val="20"/>
        </w:rPr>
        <w:t>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32"/>
          <w:w w:val="12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(X.67)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left="109" w:right="2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probar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fácilmente.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válido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-1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ejempl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complemen-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tario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producido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ancho,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X.25.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09" w:right="295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ejemplo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Fraunhofer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circular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opaco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diámetro.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caso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pico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alto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angos-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origen,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gura</w:t>
      </w:r>
      <w:r>
        <w:rPr>
          <w:rFonts w:ascii="Times New Roman" w:cs="Times New Roman" w:eastAsia="Times New Roman" w:hAnsi="Times New Roman"/>
          <w:color w:val="363435"/>
          <w:spacing w:val="-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X.26,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porque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luz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iría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ahí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hubiera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20" w:lineRule="exact"/>
        <w:ind w:left="109" w:right="882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difracción.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="22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before="36" w:line="240" w:lineRule="exact"/>
        <w:ind w:left="277" w:right="-5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1"/>
          <w:szCs w:val="11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before="36" w:line="240" w:lineRule="exact"/>
        <w:sectPr>
          <w:type w:val="continuous"/>
          <w:pgSz w:h="15560" w:w="11640"/>
          <w:pgMar w:bottom="280" w:left="900" w:right="900" w:top="1080"/>
          <w:cols w:equalWidth="off" w:num="2">
            <w:col w:space="2482" w:w="1197"/>
            <w:col w:w="616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1"/>
          <w:szCs w:val="11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3171" w:right="-47"/>
      </w:pPr>
      <w:r>
        <w:pict>
          <v:group coordorigin="1104,-937" coordsize="3128,1332" style="position:absolute;margin-left:55.1965pt;margin-top:-46.8326pt;width:156.409pt;height:66.584pt;mso-position-horizontal-relative:page;mso-position-vertical-relative:paragraph;z-index:-4121">
            <v:shape coordorigin="1114,-933" coordsize="0,1239" filled="f" path="m1114,-933l1114,307e" strokecolor="#363435" stroked="t" strokeweight="0.4pt" style="position:absolute;left:1114;top:-933;width:0;height:1239">
              <v:path arrowok="t"/>
            </v:shape>
            <v:shape coordorigin="1114,307" coordsize="3105,0" filled="f" path="m1114,307l4219,307e" strokecolor="#363435" stroked="t" strokeweight="0.4pt" style="position:absolute;left:1114;top:307;width:3105;height:0">
              <v:path arrowok="t"/>
            </v:shape>
            <v:shape coordorigin="1114,-933" coordsize="3105,0" filled="f" path="m1114,-933l4219,-933e" strokecolor="#363435" stroked="t" strokeweight="0.4pt" style="position:absolute;left:1114;top:-933;width:3105;height:0">
              <v:path arrowok="t"/>
            </v:shape>
            <v:shape coordorigin="4219,-933" coordsize="0,1239" filled="f" path="m4219,-933l4219,307e" strokecolor="#363435" stroked="t" strokeweight="0.4pt" style="position:absolute;left:4219;top:-933;width:0;height:1239">
              <v:path arrowok="t"/>
            </v:shape>
            <v:shape coordorigin="1114,307" coordsize="19,0" filled="f" path="m1114,307l1133,307e" strokecolor="#363435" stroked="t" strokeweight="0.4pt" style="position:absolute;left:1114;top:307;width:19;height:0">
              <v:path arrowok="t"/>
            </v:shape>
            <v:shape coordorigin="1133,301" coordsize="31,6" filled="f" path="m1133,307l1164,301e" strokecolor="#363435" stroked="t" strokeweight="0.4pt" style="position:absolute;left:1133;top:301;width:31;height:6">
              <v:path arrowok="t"/>
            </v:shape>
            <v:shape coordorigin="1114,-352" coordsize="3108,737" filled="f" path="m4222,307l4089,307,4077,304,4069,302,4061,297,4048,296,4038,303,4026,309,4013,303,4008,296,3996,296,3984,301,3983,304,3969,307,3957,301,3953,296,3945,291,3929,295,3921,302,3916,308,3901,308,3891,301,3888,292,3876,289,3863,292,3859,302,3857,309,3849,318,3842,318,3835,315,3830,302,3826,292,3819,285,3808,286,3801,290,3797,303,3790,323,3776,323,3768,312,3763,276,3753,272,3743,280,3737,327,3729,334,3721,334,3713,327,3703,280,3698,265,3690,261,3682,265,3678,298,3670,341,3658,349,3648,338,3638,250,3632,243,3623,243,3617,254,3607,349,3603,360,3597,363,3591,360,3585,352,3573,265,3565,225,3556,221,3550,232,3542,294,3534,363,3530,381,3510,374,3503,339,3496,303,3490,267,3483,231,3476,196,3470,160,3464,124,3457,88,3451,52,3445,16,3439,-19,3433,-55,3426,-91,3420,-127,3414,-163,3408,-199,3402,-234,3396,-270,3389,-306,3383,-341,3371,-352,3363,-349,3359,-331,3351,-261,3343,-200,3337,-189,3328,-192,3320,-232,3308,-320,3302,-327,3296,-331,3290,-327,3286,-316,3276,-221,3270,-211,3261,-211,3255,-218,3245,-305,3235,-316,3223,-309,3215,-265,3211,-232,3203,-229,3196,-232,3190,-247,3180,-294,3172,-301,3164,-301,3156,-294,3150,-247,3140,-240,3131,-243,3125,-280,3117,-291,3103,-291,3096,-271,3092,-257,3085,-254,3074,-252,3067,-260,3063,-269,3058,-283,3051,-285,3044,-285,3036,-277,3034,-269,3030,-260,3018,-256,3005,-260,3003,-268,2992,-275,2977,-275,2972,-269,2964,-262,2948,-258,2940,-263,2936,-268,2924,-274,2911,-272,2909,-268,2898,-263,2885,-263,2880,-271,2868,-277,2855,-271,2845,-263,2832,-264,2825,-269,2816,-272,2804,-274,2532,-274,2520,-272,2512,-269,2504,-264,2491,-263,2481,-271,2468,-277,2456,-271,2451,-263,2438,-263,2427,-268,2425,-272,2412,-274,2400,-268,2396,-263,2388,-258,2372,-262,2364,-269,2359,-275,2344,-275,2334,-268,2331,-260,2319,-256,2306,-260,2302,-269,2300,-277,2292,-285,2285,-285,2278,-283,2273,-269,2269,-260,2262,-252,2251,-254,2244,-257,2240,-271,2233,-291,2219,-291,2211,-280,2205,-243,2196,-240,2186,-247,2180,-294,2172,-301,2164,-301,2156,-294,2146,-247,2140,-232,2133,-229,2125,-232,2121,-265,2113,-309,2101,-316,2091,-305,2081,-218,2075,-211,2066,-211,2060,-221,2050,-316,2046,-327,2040,-331,2034,-327,2028,-320,2016,-232,2008,-192,1999,-189,1993,-200,1985,-261,1977,-331,1973,-349,1953,-341,1947,-306,1941,-270,1934,-234,1928,-199,1922,-163,1916,-127,1910,-91,1903,-55,1897,-19,1891,16,1885,52,1879,88,1872,124,1866,160,1860,196,1853,231,1846,267,1840,303,1833,339,1826,374,1814,385,1806,381,1802,363,1794,294,1786,232,1780,221,1771,225,1763,265,1751,352,1745,360,1739,363,1733,360,1729,349,1719,254,1713,243,1704,243,1698,250,1688,338,1678,349,1666,341,1658,298,1654,265,1646,261,1639,265,1633,280,1623,327,1615,334,1607,334,1599,327,1593,280,1583,272,1574,276,1568,312,1560,323,1546,323,1539,303,1535,290,1528,286,1517,285,1510,292,1506,302,1501,315,1494,318,1487,318,1479,309,1477,302,1473,292,1460,289,1448,292,1445,301,1435,308,1420,308,1415,302,1407,295,1391,291,1383,296,1379,301,1367,307,1354,304,1352,301,1340,296,1328,296,1323,303,1310,309,1298,303,1288,296,1275,297,1267,302,1259,304,1247,307,1114,307e" strokecolor="#363435" stroked="t" strokeweight="1pt" style="position:absolute;left:1114;top:-352;width:3108;height:737">
              <v:path arrowok="t"/>
            </v:shape>
            <w10:wrap type="none"/>
          </v:group>
        </w:pict>
      </w:r>
      <w:r>
        <w:pict>
          <v:group coordorigin="4507,-937" coordsize="3128,1332" style="position:absolute;margin-left:225.333pt;margin-top:-46.8326pt;width:156.408pt;height:66.584pt;mso-position-horizontal-relative:page;mso-position-vertical-relative:paragraph;z-index:-4120">
            <v:shape coordorigin="4517,-933" coordsize="3105,0" filled="f" path="m4517,-933l7622,-933e" strokecolor="#363435" stroked="t" strokeweight="0.4pt" style="position:absolute;left:4517;top:-933;width:3105;height:0">
              <v:path arrowok="t"/>
            </v:shape>
            <v:shape coordorigin="4517,307" coordsize="3105,0" filled="f" path="m4517,307l7622,307e" strokecolor="#363435" stroked="t" strokeweight="0.4pt" style="position:absolute;left:4517;top:307;width:3105;height:0">
              <v:path arrowok="t"/>
            </v:shape>
            <v:shape coordorigin="4517,-933" coordsize="0,1239" filled="f" path="m4517,-933l4517,307e" strokecolor="#363435" stroked="t" strokeweight="0.4pt" style="position:absolute;left:4517;top:-933;width:0;height:1239">
              <v:path arrowok="t"/>
            </v:shape>
            <v:shape coordorigin="7622,-933" coordsize="0,1239" filled="f" path="m7622,-933l7622,307e" strokecolor="#363435" stroked="t" strokeweight="0.4pt" style="position:absolute;left:7622;top:-933;width:0;height:1239">
              <v:path arrowok="t"/>
            </v:shape>
            <v:shape coordorigin="4517,-352" coordsize="3108,737" filled="f" path="m7625,-274l7491,-274,7480,-272,7471,-269,7463,-264,7451,-263,7441,-271,7428,-277,7416,-271,7411,-263,7398,-263,7387,-268,7385,-272,7372,-274,7360,-268,7356,-263,7348,-258,7332,-262,7324,-269,7319,-275,7304,-275,7293,-268,7291,-260,7278,-256,7266,-260,7261,-269,7259,-277,7252,-285,7245,-285,7238,-283,7233,-269,7229,-260,7222,-252,7210,-254,7204,-257,7200,-271,7193,-291,7179,-291,7171,-280,7165,-243,7155,-240,7146,-247,7140,-294,7132,-301,7124,-301,7116,-294,7106,-247,7100,-232,7092,-229,7084,-232,7081,-265,7073,-309,7061,-316,7051,-305,7041,-218,7035,-211,7025,-211,7019,-221,7010,-316,7006,-327,7000,-331,6994,-327,6988,-320,6976,-232,6968,-192,6958,-189,6952,-200,6945,-261,6937,-331,6933,-349,6913,-341,6906,-306,6899,-270,6892,-235,6886,-199,6879,-163,6873,-127,6866,-91,6860,-56,6854,-20,6848,16,6841,52,6835,88,6829,124,6823,160,6817,195,6811,231,6805,267,6798,303,6792,338,6786,374,6774,385,6766,381,6762,363,6754,294,6746,232,6740,221,6730,225,6722,265,6711,352,6705,360,6699,363,6693,360,6689,349,6679,254,6673,243,6663,243,6657,250,6648,338,6638,349,6626,341,6618,298,6614,265,6606,261,6598,265,6592,280,6583,327,6575,334,6567,334,6559,327,6553,280,6543,272,6533,276,6527,312,6519,323,6506,323,6498,303,6495,290,6488,286,6477,285,6470,292,6466,302,6461,315,6453,318,6447,318,6439,309,6437,302,6433,292,6420,289,6408,292,6405,301,6395,308,6380,308,6375,302,6367,295,6350,291,6343,296,6339,301,6327,307,6313,304,6312,301,6300,296,6288,296,6283,303,6270,309,6258,303,6247,296,6235,297,6227,302,6219,304,6207,307,5934,307,5923,304,5914,302,5906,297,5894,296,5884,303,5871,309,5859,303,5854,296,5841,296,5829,301,5828,304,5814,307,5803,301,5799,296,5791,291,5775,295,5767,302,5762,308,5747,308,5736,301,5734,292,5721,289,5709,292,5704,302,5702,309,5695,318,5688,318,5681,315,5676,302,5672,292,5665,285,5653,286,5647,290,5643,303,5636,323,5622,323,5614,312,5608,276,5598,272,5588,280,5583,327,5575,334,5567,334,5559,327,5549,280,5543,265,5535,261,5527,265,5523,298,5516,341,5504,349,5494,338,5484,250,5478,243,5468,243,5462,254,5453,349,5449,360,5443,363,5437,360,5431,352,5419,265,5411,225,5401,221,5395,232,5387,294,5380,363,5376,381,5356,374,5350,338,5343,303,5337,267,5331,231,5325,195,5318,160,5312,124,5306,88,5300,52,5294,16,5288,-20,5281,-56,5275,-91,5269,-127,5262,-163,5256,-199,5249,-235,5242,-270,5235,-306,5228,-341,5217,-352,5209,-349,5205,-331,5197,-261,5189,-200,5183,-189,5173,-192,5165,-232,5154,-320,5148,-327,5142,-331,5136,-327,5132,-316,5122,-221,5116,-211,5106,-211,5100,-218,5091,-305,5081,-316,5069,-309,5061,-265,5057,-232,5049,-229,5041,-232,5035,-247,5025,-294,5018,-301,5010,-301,5002,-294,4996,-247,4986,-240,4976,-243,4970,-280,4962,-291,4949,-291,4941,-271,4937,-257,4931,-254,4920,-252,4913,-260,4909,-269,4904,-283,4896,-285,4890,-285,4882,-277,4880,-269,4876,-260,4863,-256,4851,-260,4848,-268,4838,-275,4823,-275,4818,-269,4810,-262,4793,-258,4786,-263,4782,-268,4770,-274,4756,-272,4755,-268,4743,-263,4731,-263,4726,-271,4713,-277,4701,-271,4690,-263,4678,-264,4670,-269,4662,-272,4650,-274,4517,-274e" strokecolor="#363435" stroked="t" strokeweight="1pt" style="position:absolute;left:4517;top:-352;width:3108;height:737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                                                                       </w:t>
      </w:r>
      <w:r>
        <w:rPr>
          <w:rFonts w:ascii="Times New Roman" w:cs="Times New Roman" w:eastAsia="Times New Roman" w:hAnsi="Times New Roman"/>
          <w:i/>
          <w:color w:val="363435"/>
          <w:spacing w:val="43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ind w:left="139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        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34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position w:val="-1"/>
          <w:sz w:val="18"/>
          <w:szCs w:val="18"/>
        </w:rPr>
        <w:t>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ira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opaca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40" w:lineRule="atLeast"/>
        <w:ind w:right="141"/>
        <w:sectPr>
          <w:type w:val="continuous"/>
          <w:pgSz w:h="15560" w:w="11640"/>
          <w:pgMar w:bottom="280" w:left="900" w:right="900" w:top="1080"/>
          <w:cols w:equalWidth="off" w:num="2">
            <w:col w:space="409" w:w="6660"/>
            <w:col w:w="277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5.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atrón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esnel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endija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ti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opaca.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1"/>
          <w:szCs w:val="11"/>
        </w:rPr>
        <w:jc w:val="left"/>
        <w:spacing w:before="34" w:line="260" w:lineRule="exact"/>
        <w:ind w:left="1390"/>
      </w:pPr>
      <w:r>
        <w:pict>
          <v:group coordorigin="1291,356" coordsize="2779,1346" style="position:absolute;margin-left:64.5265pt;margin-top:17.814pt;width:138.958pt;height:67.323pt;mso-position-horizontal-relative:page;mso-position-vertical-relative:paragraph;z-index:-4119">
            <v:shape coordorigin="1301,1537" coordsize="2758,0" filled="f" path="m1301,1537l4059,1537e" strokecolor="#363435" stroked="t" strokeweight="0.4pt" style="position:absolute;left:1301;top:1537;width:2758;height:0">
              <v:path arrowok="t"/>
            </v:shape>
            <v:shape coordorigin="1301,366" coordsize="2759,1326" filled="f" path="m4060,1581l4044,1587,4027,1590,4010,1592,3992,1591,3974,1588,3956,1584,3937,1579,3919,1572,3900,1564,3881,1556,3863,1547,3844,1538,3826,1529,3809,1520,3792,1511,3775,1502,3760,1495,3745,1488,3715,1477,3696,1472,3676,1469,3658,1469,3639,1470,3621,1472,3603,1477,3586,1483,3569,1490,3552,1499,3535,1509,3520,1521,3504,1534,3482,1554,3468,1569,3454,1584,3439,1599,3425,1614,3410,1629,3394,1642,3378,1655,3362,1667,3344,1676,3326,1684,3306,1690,3288,1693,3267,1692,3248,1688,3230,1680,3214,1669,3199,1655,3185,1639,3173,1623,3161,1605,3151,1587,3140,1570,3133,1557,3120,1535,3108,1512,3097,1490,3086,1467,3076,1444,3066,1421,3057,1398,3049,1374,3041,1351,3033,1327,3026,1303,3019,1279,3012,1255,3005,1231,2999,1206,2993,1182,2987,1157,2981,1133,2975,1108,2970,1084,2965,1064,2960,1043,2955,1023,2950,1003,2944,983,2939,962,2934,942,2928,922,2923,902,2917,882,2912,862,2906,841,2900,821,2895,801,2889,781,2884,761,2879,741,2873,720,2868,700,2863,680,2859,662,2854,643,2849,624,2844,604,2839,584,2833,563,2827,543,2820,522,2813,502,2805,483,2796,464,2786,447,2775,430,2764,414,2751,400,2728,382,2711,373,2695,368,2680,366,2665,368,2650,374,2637,381,2623,392,2611,404,2599,418,2588,434,2578,450,2568,468,2559,485,2551,503,2544,521,2537,538,2531,555,2526,570,2522,583,2517,603,2512,622,2507,641,2502,661,2498,680,2493,700,2488,719,2484,738,2481,751,2476,771,2471,790,2465,809,2460,829,2455,848,2449,867,2444,886,2438,905,2433,925,2427,944,2420,969,2414,989,2409,1008,2404,1027,2399,1047,2394,1066,2389,1085,2384,1105,2379,1124,2375,1144,2370,1163,2368,1173,2362,1197,2356,1222,2350,1246,2344,1272,2337,1297,2330,1322,2323,1347,2315,1372,2306,1397,2298,1422,2288,1447,2278,1471,2267,1495,2256,1518,2244,1541,2231,1563,2217,1585,2203,1606,2188,1626,2172,1646,2158,1659,2144,1671,2128,1681,2111,1688,2093,1692,2075,1692,2056,1688,2028,1675,2009,1662,1990,1649,1972,1633,1953,1617,1935,1600,1917,1583,1899,1566,1881,1549,1862,1533,1844,1517,1825,1503,1805,1491,1785,1481,1764,1472,1742,1467,1719,1464,1696,1465,1671,1469,1645,1477,1626,1485,1608,1492,1590,1501,1571,1509,1553,1517,1535,1525,1517,1534,1498,1542,1480,1549,1461,1557,1443,1564,1434,1567,1417,1573,1398,1579,1379,1584,1360,1588,1340,1590,1321,1588,1304,1583,1301,1581e" strokecolor="#363435" stroked="t" strokeweight="1pt" style="position:absolute;left:1301;top:366;width:2759;height:1326">
              <v:path arrowok="t"/>
            </v:shape>
            <w10:wrap type="none"/>
          </v:group>
        </w:pict>
      </w:r>
      <w:r>
        <w:pict>
          <v:group coordorigin="4669,331" coordsize="2779,2371" style="position:absolute;margin-left:233.452pt;margin-top:16.5439pt;width:138.959pt;height:118.561pt;mso-position-horizontal-relative:page;mso-position-vertical-relative:paragraph;z-index:-4118">
            <v:shape coordorigin="6116,1377" coordsize="1322,1315" filled="f" path="m7438,1493l7418,1490,7399,1490,7379,1491,7360,1493,7341,1497,7322,1501,7303,1507,7284,1514,7266,1521,7247,1528,7229,1536,7211,1545,7200,1550,7183,1558,7165,1567,7148,1575,7130,1583,7113,1590,7096,1597,7078,1602,7060,1606,7042,1608,7024,1609,7006,1608,6987,1604,6968,1598,6944,1587,6926,1578,6909,1568,6892,1556,6876,1545,6860,1532,6845,1519,6831,1505,6816,1491,6803,1476,6786,1457,6772,1443,6758,1428,6743,1414,6728,1402,6711,1391,6693,1383,6675,1379,6655,1377,6645,1378,6626,1383,6608,1393,6592,1405,6577,1421,6564,1438,6552,1455,6540,1473,6530,1490,6524,1499,6513,1516,6502,1533,6493,1551,6483,1569,6475,1587,6466,1605,6459,1623,6451,1642,6444,1660,6437,1679,6431,1698,6424,1717,6418,1736,6412,1755,6406,1774,6400,1794,6397,1803,6391,1822,6385,1841,6380,1861,6374,1880,6369,1899,6364,1919,6359,1938,6354,1957,6350,1977,6345,1995,6340,2015,6335,2034,6331,2053,6326,2073,6321,2092,6316,2112,6312,2131,6307,2150,6302,2170,6297,2189,6292,2209,6288,2223,6283,2243,6278,2262,6273,2281,6268,2301,6263,2320,6258,2340,6253,2359,6248,2378,6242,2397,6236,2417,6230,2436,6224,2456,6217,2474,6211,2493,6204,2512,6197,2531,6190,2550,6182,2569,6174,2587,6166,2605,6157,2623,6147,2641,6138,2656,6128,2673,6118,2690,6116,2692e" strokecolor="#363435" stroked="t" strokeweight="1pt" style="position:absolute;left:6116;top:1377;width:1322;height:1315">
              <v:path arrowok="t"/>
            </v:shape>
            <v:shape coordorigin="4680,1537" coordsize="2758,0" filled="f" path="m4680,1537l7438,1537e" strokecolor="#363435" stroked="t" strokeweight="0.4pt" style="position:absolute;left:4680;top:1537;width:2758;height:0">
              <v:path arrowok="t"/>
            </v:shape>
            <v:shape coordorigin="6001,341" coordsize="58,2351" filled="f" path="m6059,341l6045,355,6042,382,6001,2692e" strokecolor="#363435" stroked="t" strokeweight="1pt" style="position:absolute;left:6001;top:341;width:58;height:2351">
              <v:path arrowok="t"/>
            </v:shape>
            <v:shape coordorigin="6059,341" coordsize="58,2351" filled="f" path="m6059,341l6072,355,6076,382,6116,2692e" strokecolor="#363435" stroked="t" strokeweight="1pt" style="position:absolute;left:6059;top:341;width:58;height:2351">
              <v:path arrowok="t"/>
            </v:shape>
            <v:shape coordorigin="4679,1383" coordsize="1322,1309" filled="f" path="m6001,2692l5981,2657,5962,2622,5944,2586,5928,2549,5913,2512,5900,2474,5887,2436,5876,2397,5865,2355,5855,2317,5844,2278,5834,2239,5824,2201,5814,2162,5804,2123,5794,2084,5785,2046,5776,2011,5770,1984,5763,1956,5756,1928,5749,1901,5742,1873,5735,1846,5727,1818,5719,1791,5711,1764,5703,1737,5694,1710,5684,1683,5674,1657,5663,1630,5652,1604,5640,1579,5628,1553,5614,1528,5600,1503,5580,1471,5570,1455,5558,1440,5545,1425,5531,1412,5517,1401,5485,1386,5467,1383,5448,1384,5410,1396,5390,1407,5370,1419,5352,1434,5333,1450,5316,1467,5298,1484,5281,1502,5264,1519,5246,1536,5229,1553,5211,1568,5192,1581,5173,1593,5153,1602,5132,1608,5110,1612,5086,1612,5062,1609,5035,1601,5017,1594,4998,1586,4980,1578,4961,1570,4943,1562,4925,1554,4907,1545,4888,1537,4870,1529,4852,1522,4833,1514,4814,1508,4797,1502,4778,1497,4758,1492,4738,1489,4718,1488,4699,1489,4680,1492,4679,1493e" strokecolor="#363435" stroked="t" strokeweight="1pt" style="position:absolute;left:4679;top:1383;width:1322;height:1309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3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3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1"/>
          <w:szCs w:val="11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3"/>
          <w:sz w:val="11"/>
          <w:szCs w:val="11"/>
        </w:rPr>
        <w:t>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11"/>
          <w:w w:val="100"/>
          <w:position w:val="-3"/>
          <w:sz w:val="11"/>
          <w:szCs w:val="11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18"/>
          <w:szCs w:val="18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4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4"/>
          <w:sz w:val="18"/>
          <w:szCs w:val="18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2"/>
          <w:sz w:val="11"/>
          <w:szCs w:val="11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240" w:right="-4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Disco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opaco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                                             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circular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" w:line="240" w:lineRule="atLeast"/>
        <w:ind w:right="106"/>
        <w:sectPr>
          <w:type w:val="continuous"/>
          <w:pgSz w:h="15560" w:w="11640"/>
          <w:pgMar w:bottom="280" w:left="900" w:right="900" w:top="1080"/>
          <w:cols w:equalWidth="off" w:num="2">
            <w:col w:space="1196" w:w="5874"/>
            <w:col w:w="2770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6.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4"/>
          <w:w w:val="100"/>
          <w:sz w:val="18"/>
          <w:szCs w:val="18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at</w:t>
      </w:r>
      <w:r>
        <w:rPr>
          <w:rFonts w:ascii="Times New Roman" w:cs="Times New Roman" w:eastAsia="Times New Roman" w:hAnsi="Times New Roman"/>
          <w:i/>
          <w:color w:val="363435"/>
          <w:spacing w:val="-8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ones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acción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0"/>
          <w:w w:val="100"/>
          <w:sz w:val="18"/>
          <w:szCs w:val="18"/>
        </w:rPr>
        <w:t>F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aunhofer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abertu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ci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cular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un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disco.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3" w:line="246" w:lineRule="auto"/>
        <w:ind w:hanging="434" w:left="543" w:right="531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X.5.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Conservación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energía</w:t>
      </w:r>
      <w:r>
        <w:rPr>
          <w:rFonts w:ascii="Times New Roman" w:cs="Times New Roman" w:eastAsia="Times New Roman" w:hAnsi="Times New Roman"/>
          <w:color w:val="363435"/>
          <w:spacing w:val="3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en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3"/>
          <w:sz w:val="22"/>
          <w:szCs w:val="22"/>
        </w:rPr>
        <w:t>fenómenos</w:t>
      </w:r>
      <w:r>
        <w:rPr>
          <w:rFonts w:ascii="Times New Roman" w:cs="Times New Roman" w:eastAsia="Times New Roman" w:hAnsi="Times New Roman"/>
          <w:color w:val="363435"/>
          <w:spacing w:val="0"/>
          <w:w w:val="103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de</w:t>
      </w:r>
      <w:r>
        <w:rPr>
          <w:rFonts w:ascii="Times New Roman" w:cs="Times New Roman" w:eastAsia="Times New Roman" w:hAnsi="Times New Roman"/>
          <w:color w:val="363435"/>
          <w:spacing w:val="1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6"/>
          <w:sz w:val="22"/>
          <w:szCs w:val="22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-3"/>
          <w:w w:val="106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5"/>
          <w:sz w:val="22"/>
          <w:szCs w:val="22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5" w:line="240" w:lineRule="exact"/>
        <w:sectPr>
          <w:type w:val="continuous"/>
          <w:pgSz w:h="15560" w:w="11640"/>
          <w:pgMar w:bottom="280" w:left="900" w:right="900" w:top="10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 w:line="271" w:lineRule="auto"/>
        <w:ind w:left="109" w:right="-34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cualquie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proces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físic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conser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tambié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fenó-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 w:line="271" w:lineRule="auto"/>
        <w:ind w:firstLine="240" w:left="109" w:right="-34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todos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fenómenos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quizá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vidente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siguient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resultado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9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conocido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ectPr>
          <w:type w:val="continuous"/>
          <w:pgSz w:h="15560" w:w="11640"/>
          <w:pgMar w:bottom="280" w:left="900" w:right="900" w:top="1080"/>
          <w:cols w:equalWidth="off" w:num="2">
            <w:col w:space="2448" w:w="6831"/>
            <w:col w:w="561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293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11" w:right="-47"/>
      </w:pPr>
      <w:r>
        <w:pict>
          <v:group coordorigin="871,-77" coordsize="2640,0" style="position:absolute;margin-left:43.5705pt;margin-top:-3.84806pt;width:132pt;height:0pt;mso-position-horizontal-relative:page;mso-position-vertical-relative:paragraph;z-index:-4117">
            <v:shape coordorigin="871,-77" coordsize="2640,0" filled="f" path="m871,-77l3511,-77e" strokecolor="#363435" stroked="t" strokeweight="0.5pt" style="position:absolute;left:871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0" w:line="255" w:lineRule="auto"/>
        <w:ind w:right="1109"/>
        <w:sectPr>
          <w:pgSz w:h="15560" w:w="11640"/>
          <w:pgMar w:bottom="280" w:left="760" w:right="1040" w:top="820"/>
          <w:cols w:equalWidth="off" w:num="2">
            <w:col w:space="6569" w:w="1142"/>
            <w:col w:w="2129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left="4261" w:right="-31"/>
      </w:pPr>
      <w:r>
        <w:pict>
          <v:group coordorigin="7631,2053" coordsize="1854,146" style="position:absolute;margin-left:381.567pt;margin-top:102.65pt;width:92.675pt;height:7.279pt;mso-position-horizontal-relative:page;mso-position-vertical-relative:page;z-index:-4114">
            <v:shape style="position:absolute;left:7641;top:2063;width:1834;height:133" type="#_x0000_t75">
              <v:imagedata o:title="" r:id="rId18"/>
            </v:shape>
            <v:shape style="position:absolute;left:9467;top:2189;width:8;height:8" type="#_x0000_t75">
              <v:imagedata o:title="" r:id="rId19"/>
            </v:shape>
            <v:shape style="position:absolute;left:7641;top:2063;width:1834;height:133" type="#_x0000_t75">
              <v:imagedata o:title="" r:id="rId20"/>
            </v:shape>
            <v:shape coordorigin="9467,2189" coordsize="8,8" filled="f" path="m9467,2196l9475,2189e" strokecolor="#363435" stroked="t" strokeweight="0.001pt" style="position:absolute;left:9467;top:2189;width:8;height:8">
              <v:path arrowok="t"/>
            </v:shape>
            <v:shape coordorigin="7641,2063" coordsize="1834,133" filled="f" path="m7641,2196l9475,2196,9475,2063,7641,2063,7641,2196xe" strokecolor="#363435" stroked="t" strokeweight="0.25pt" style="position:absolute;left:7641;top:2063;width:1834;height:133">
              <v:path arrowok="t"/>
            </v:shape>
            <v:shape coordorigin="9467,2189" coordsize="8,8" filled="f" path="m9467,2196l9475,2189e" strokecolor="#363435" stroked="t" strokeweight="0.25pt" style="position:absolute;left:9467;top:2189;width:8;height:8">
              <v:path arrowok="t"/>
            </v:shape>
            <v:shape coordorigin="7641,2063" coordsize="1834,0" filled="f" path="m7641,2063l9475,2063e" strokecolor="#363435" stroked="t" strokeweight="1pt" style="position:absolute;left:7641;top:2063;width:183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right="328"/>
        <w:sectPr>
          <w:type w:val="continuous"/>
          <w:pgSz w:h="15560" w:w="11640"/>
          <w:pgMar w:bottom="280" w:left="760" w:right="1040" w:top="1080"/>
          <w:cols w:equalWidth="off" w:num="2">
            <w:col w:space="3740" w:w="5232"/>
            <w:col w:w="868"/>
          </w:cols>
        </w:sectPr>
      </w:pPr>
      <w:r>
        <w:pict>
          <v:group coordorigin="8464,-456" coordsize="63,62" style="position:absolute;margin-left:423.197pt;margin-top:-22.7834pt;width:3.156pt;height:3.102pt;mso-position-horizontal-relative:page;mso-position-vertical-relative:paragraph;z-index:-4112">
            <v:shape coordorigin="8488,-430" coordsize="15,15" filled="f" path="m8488,-423l8488,-418,8491,-415,8495,-415,8500,-415,8503,-418,8503,-423,8503,-427,8500,-430,8495,-430,8491,-430,8488,-427,8488,-423xe" strokecolor="#363435" stroked="t" strokeweight="0.752pt" style="position:absolute;left:8488;top:-430;width:15;height:15">
              <v:path arrowok="t"/>
            </v:shape>
            <v:shape coordorigin="8480,-440" coordsize="32,31" filled="f" path="m8480,-425l8480,-416,8487,-409,8495,-409,8504,-409,8511,-416,8511,-425,8511,-433,8504,-440,8495,-440,8487,-440,8480,-433,8480,-425xe" strokecolor="#363435" stroked="t" strokeweight="1.56pt" style="position:absolute;left:8480;top:-440;width:32;height:31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Espejo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plano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2" w:line="26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6"/>
          <w:szCs w:val="26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spacing w:line="278" w:lineRule="auto"/>
        <w:ind w:firstLine="202" w:left="324"/>
      </w:pP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Figura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X.2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7.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Experimentos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los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que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apa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entemente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ene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18"/>
          <w:szCs w:val="18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gía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no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se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conserva.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br w:type="column"/>
      </w: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55" w:lineRule="auto"/>
        <w:ind w:left="1013" w:right="-31"/>
      </w:pPr>
      <w:r>
        <w:pict>
          <v:group coordorigin="4001,-801" coordsize="2010,1040" style="position:absolute;margin-left:200.042pt;margin-top:-40.0334pt;width:100.505pt;height:52.022pt;mso-position-horizontal-relative:page;mso-position-vertical-relative:paragraph;z-index:-4113">
            <v:shape coordorigin="5671,-66" coordsize="49,49" filled="f" path="m5671,-17l5720,-66e" strokecolor="#363435" stroked="t" strokeweight="0.001pt" style="position:absolute;left:5671;top:-66;width:49;height:49">
              <v:path arrowok="t"/>
            </v:shape>
            <v:shape coordorigin="4985,-785" coordsize="32,31" filled="f" path="m4985,-770l4985,-761,4992,-754,5001,-754,5010,-754,5017,-761,5017,-770,5017,-778,5010,-785,5001,-785,4992,-785,4985,-778,4985,-770xe" strokecolor="#363435" stroked="t" strokeweight="1.56pt" style="position:absolute;left:4985;top:-785;width:32;height:31">
              <v:path arrowok="t"/>
            </v:shape>
            <v:shape style="position:absolute;left:4003;top:-765;width:2005;height:1003" type="#_x0000_t75">
              <v:imagedata o:title="" r:id="rId21"/>
            </v:shape>
            <v:shape coordorigin="4003,-765" coordsize="2005,1003" filled="f" path="m4219,-765l4221,-701,4229,-638,4242,-576,4259,-517,4281,-459,4307,-404,4337,-351,4371,-300,4408,-253,4449,-209,4494,-168,4541,-130,4591,-96,4644,-66,4700,-40,4757,-18,4817,-1,4878,11,4941,19,5006,22,5070,19,5134,11,5195,-1,5255,-18,5312,-40,5368,-66,5420,-96,5471,-130,5518,-168,5562,-209,5603,-253,5641,-300,5675,-351,5705,-404,5731,-459,5753,-517,5770,-576,5783,-638,5790,-701,5793,-765,6008,-765,6005,-683,5995,-603,5979,-524,5957,-448,5930,-375,5897,-305,5858,-237,5815,-173,5767,-113,5715,-56,5658,-4,5598,44,5534,87,5467,125,5396,158,5323,186,5247,208,5168,224,5088,234,5006,237,4924,234,4843,224,4765,208,4689,186,4616,158,4545,125,4478,87,4414,44,4353,-4,4297,-56,4245,-113,4197,-173,4154,-237,4115,-305,4082,-375,4054,-448,4032,-524,4016,-603,4007,-683,4003,-765,4219,-765e" strokecolor="#363435" stroked="t" strokeweight="0.25pt" style="position:absolute;left:4003;top:-765;width:2005;height:1003">
              <v:path arrowok="t"/>
            </v:shape>
            <v:shape coordorigin="4219,-765" coordsize="1574,787" filled="f" path="m4219,-765l4221,-701,4229,-638,4242,-576,4259,-517,4281,-459,4307,-404,4337,-351,4371,-300,4408,-253,4449,-209,4494,-168,4541,-130,4591,-96,4644,-66,4700,-40,4757,-18,4817,-1,4878,11,4941,19,5006,22,5070,19,5134,11,5195,-1,5255,-18,5312,-40,5368,-66,5420,-96,5471,-130,5518,-168,5562,-209,5604,-253,5641,-300,5675,-351,5705,-404,5731,-459,5753,-517,5770,-576,5783,-638,5790,-701,5793,-765e" strokecolor="#363435" stroked="t" strokeweight="1pt" style="position:absolute;left:4219;top:-765;width:1574;height:787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Espejo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esférico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left"/>
      </w:pPr>
      <w:r>
        <w:rPr>
          <w:rFonts w:ascii="Times New Roman" w:cs="Times New Roman" w:eastAsia="Times New Roman" w:hAnsi="Times New Roman"/>
          <w:color w:val="363435"/>
          <w:spacing w:val="0"/>
          <w:w w:val="103"/>
          <w:sz w:val="19"/>
          <w:szCs w:val="19"/>
        </w:rPr>
        <w:t>a)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both"/>
        <w:spacing w:before="36" w:line="255" w:lineRule="auto"/>
        <w:ind w:left="224" w:right="983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Imagen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luz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18"/>
          <w:szCs w:val="18"/>
        </w:rPr>
        <w:t>puntual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200" w:lineRule="exact"/>
        <w:sectPr>
          <w:type w:val="continuous"/>
          <w:pgSz w:h="15560" w:w="11640"/>
          <w:pgMar w:bottom="280" w:left="760" w:right="1040" w:top="1080"/>
          <w:cols w:equalWidth="off" w:num="3">
            <w:col w:space="1401" w:w="2752"/>
            <w:col w:space="1917" w:w="1583"/>
            <w:col w:w="2187"/>
          </w:cols>
        </w:sectPr>
      </w:pPr>
      <w:r>
        <w:pict>
          <v:group coordorigin="8464,-626" coordsize="63,62" style="position:absolute;margin-left:423.197pt;margin-top:-31.3144pt;width:3.156pt;height:3.102pt;mso-position-horizontal-relative:page;mso-position-vertical-relative:paragraph;z-index:-4111">
            <v:shape coordorigin="8488,-601" coordsize="15,15" filled="f" path="m8488,-593l8488,-589,8491,-586,8495,-586,8500,-586,8503,-589,8503,-593,8503,-597,8500,-601,8495,-601,8491,-601,8488,-597,8488,-593xe" strokecolor="#363435" stroked="t" strokeweight="0.752pt" style="position:absolute;left:8488;top:-601;width:15;height:15">
              <v:path arrowok="t"/>
            </v:shape>
            <v:shape coordorigin="8480,-611" coordsize="32,31" filled="f" path="m8480,-595l8480,-587,8487,-580,8495,-580,8504,-580,8511,-587,8511,-595,8511,-604,8504,-611,8495,-611,8487,-611,8480,-604,8480,-595xe" strokecolor="#363435" stroked="t" strokeweight="1.56pt" style="position:absolute;left:8480;top:-611;width:32;height:31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8"/>
          <w:szCs w:val="18"/>
        </w:rPr>
        <w:t>b)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 w:line="260" w:lineRule="atLeast"/>
        <w:ind w:left="2991"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teo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ema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-16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val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teo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ema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i/>
          <w:color w:val="363435"/>
          <w:spacing w:val="-7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gía,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descrito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ersión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unidi-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mensional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capítulo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VIII,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demostrar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usando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teoría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ourier: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spacing w:before="46"/>
        <w:ind w:right="99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4"/>
          <w:szCs w:val="14"/>
        </w:rPr>
        <w:jc w:val="right"/>
        <w:spacing w:before="47" w:line="140" w:lineRule="exact"/>
      </w:pPr>
      <w:r>
        <w:rPr>
          <w:rFonts w:ascii="Times New Roman" w:cs="Times New Roman" w:eastAsia="Times New Roman" w:hAnsi="Times New Roman"/>
          <w:color w:val="363435"/>
          <w:position w:val="-7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i/>
          <w:color w:val="363435"/>
          <w:spacing w:val="19"/>
          <w:w w:val="120"/>
          <w:position w:val="-7"/>
          <w:sz w:val="20"/>
          <w:szCs w:val="20"/>
        </w:rPr>
        <w:t>π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14"/>
          <w:szCs w:val="14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14"/>
          <w:szCs w:val="14"/>
        </w:rPr>
        <w:jc w:val="left"/>
        <w:spacing w:before="8"/>
        <w:ind w:right="-50"/>
      </w:pPr>
      <w:r>
        <w:br w:type="column"/>
      </w: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00"/>
          <w:position w:val="-4"/>
          <w:sz w:val="14"/>
          <w:szCs w:val="14"/>
        </w:rPr>
        <w:t>∞</w:t>
      </w:r>
      <w:r>
        <w:rPr>
          <w:rFonts w:ascii="Cambria" w:cs="Cambria" w:eastAsia="Cambria" w:hAnsi="Cambria"/>
          <w:color w:val="363435"/>
          <w:spacing w:val="-16"/>
          <w:w w:val="100"/>
          <w:position w:val="-4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24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-5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br w:type="column"/>
      </w:r>
      <w:r>
        <w:rPr>
          <w:sz w:val="15"/>
          <w:szCs w:val="15"/>
        </w:rPr>
      </w:r>
    </w:p>
    <w:p>
      <w:pPr>
        <w:rPr>
          <w:rFonts w:ascii="Cambria" w:cs="Cambria" w:eastAsia="Cambria" w:hAnsi="Cambria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66" w:w="5086"/>
            <w:col w:space="13" w:w="724"/>
            <w:col w:w="3951"/>
          </w:cols>
        </w:sectPr>
      </w:pPr>
      <w:r>
        <w:rPr>
          <w:rFonts w:ascii="Times New Roman" w:cs="Times New Roman" w:eastAsia="Times New Roman" w:hAnsi="Times New Roman"/>
          <w:i/>
          <w:color w:val="363435"/>
          <w:spacing w:val="3"/>
          <w:w w:val="106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6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6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4"/>
          <w:w w:val="10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1"/>
          <w:w w:val="106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6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6"/>
          <w:sz w:val="20"/>
          <w:szCs w:val="20"/>
        </w:rPr>
        <w:t>A</w:t>
      </w:r>
      <w:r>
        <w:rPr>
          <w:rFonts w:ascii="Cambria" w:cs="Cambria" w:eastAsia="Cambria" w:hAnsi="Cambria"/>
          <w:color w:val="363435"/>
          <w:spacing w:val="11"/>
          <w:w w:val="106"/>
          <w:position w:val="8"/>
          <w:sz w:val="14"/>
          <w:szCs w:val="14"/>
        </w:rPr>
        <w:t>∗</w:t>
      </w:r>
      <w:r>
        <w:rPr>
          <w:rFonts w:ascii="Times New Roman" w:cs="Times New Roman" w:eastAsia="Times New Roman" w:hAnsi="Times New Roman"/>
          <w:i/>
          <w:color w:val="363435"/>
          <w:spacing w:val="5"/>
          <w:w w:val="106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6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6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-6"/>
          <w:w w:val="106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20"/>
          <w:szCs w:val="20"/>
        </w:rPr>
        <w:t>=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right"/>
        <w:spacing w:line="100" w:lineRule="exact"/>
        <w:ind w:right="542"/>
      </w:pPr>
      <w:r>
        <w:pict>
          <v:group coordorigin="5531,-402" coordsize="3190,503" style="position:absolute;margin-left:276.548pt;margin-top:-20.1236pt;width:159.487pt;height:25.174pt;mso-position-horizontal-relative:page;mso-position-vertical-relative:paragraph;z-index:-4116">
            <v:shape coordorigin="5537,-397" coordsize="3179,493" fillcolor="#FDFDFD" filled="t" path="m5537,96l8716,96,8716,-397,5537,-397,5537,96xe" stroked="f" style="position:absolute;left:5537;top:-397;width:3179;height:493">
              <v:path arrowok="t"/>
              <v:fill/>
            </v:shape>
            <v:shape coordorigin="5537,-149" coordsize="319,0" filled="f" path="m5537,-149l5855,-149e" strokecolor="#363435" stroked="t" strokeweight="0.558pt" style="position:absolute;left:5537;top:-149;width:319;height:0">
              <v:path arrowok="t"/>
            </v:shape>
            <w10:wrap type="none"/>
          </v:group>
        </w:pict>
      </w:r>
      <w:r>
        <w:rPr>
          <w:rFonts w:ascii="Cambria" w:cs="Cambria" w:eastAsia="Cambria" w:hAnsi="Cambria"/>
          <w:color w:val="363435"/>
          <w:spacing w:val="0"/>
          <w:w w:val="128"/>
          <w:position w:val="2"/>
          <w:sz w:val="14"/>
          <w:szCs w:val="14"/>
        </w:rPr>
        <w:t>−∞</w:t>
      </w:r>
      <w:r>
        <w:rPr>
          <w:rFonts w:ascii="Cambria" w:cs="Cambria" w:eastAsia="Cambria" w:hAnsi="Cambria"/>
          <w:color w:val="363435"/>
          <w:spacing w:val="0"/>
          <w:w w:val="128"/>
          <w:position w:val="2"/>
          <w:sz w:val="14"/>
          <w:szCs w:val="14"/>
        </w:rPr>
        <w:t>  </w:t>
      </w:r>
      <w:r>
        <w:rPr>
          <w:rFonts w:ascii="Cambria" w:cs="Cambria" w:eastAsia="Cambria" w:hAnsi="Cambria"/>
          <w:color w:val="363435"/>
          <w:spacing w:val="7"/>
          <w:w w:val="128"/>
          <w:position w:val="2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28"/>
          <w:position w:val="1"/>
          <w:sz w:val="14"/>
          <w:szCs w:val="14"/>
        </w:rPr>
        <w:t>−∞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ascii="Cambria" w:cs="Cambria" w:eastAsia="Cambria" w:hAnsi="Cambria"/>
          <w:sz w:val="14"/>
          <w:szCs w:val="14"/>
        </w:rPr>
        <w:jc w:val="right"/>
        <w:spacing w:before="95"/>
      </w:pPr>
      <w:r>
        <w:rPr>
          <w:rFonts w:ascii="Times New Roman" w:cs="Times New Roman" w:eastAsia="Times New Roman" w:hAnsi="Times New Roman"/>
          <w:color w:val="363435"/>
          <w:w w:val="21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00"/>
          <w:position w:val="-4"/>
          <w:sz w:val="14"/>
          <w:szCs w:val="14"/>
        </w:rPr>
        <w:t>∞</w:t>
      </w:r>
      <w:r>
        <w:rPr>
          <w:rFonts w:ascii="Cambria" w:cs="Cambria" w:eastAsia="Cambria" w:hAnsi="Cambria"/>
          <w:color w:val="363435"/>
          <w:spacing w:val="-16"/>
          <w:w w:val="100"/>
          <w:position w:val="-4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0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color w:val="363435"/>
          <w:spacing w:val="24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0"/>
          <w:w w:val="120"/>
          <w:position w:val="-5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60" w:lineRule="exact"/>
        <w:ind w:right="-53"/>
      </w:pPr>
      <w:r>
        <w:pict>
          <v:group coordorigin="6454,-85" coordsize="3071,493" style="position:absolute;margin-left:322.722pt;margin-top:-4.25803pt;width:153.574pt;height:24.674pt;mso-position-horizontal-relative:page;mso-position-vertical-relative:paragraph;z-index:-4115">
            <v:shape coordorigin="6454,-85" coordsize="3071,493" fillcolor="#FDFDFD" filled="t" path="m9526,408l9526,-85,6454,-85,6454,408,9526,408xe" stroked="f" style="position:absolute;left:6454;top:-85;width:3071;height:493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22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-5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3"/>
          <w:w w:val="132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2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7"/>
          <w:w w:val="100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-3"/>
          <w:w w:val="112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i/>
          <w:color w:val="363435"/>
          <w:spacing w:val="-28"/>
          <w:w w:val="100"/>
          <w:position w:val="0"/>
          <w:sz w:val="20"/>
          <w:szCs w:val="20"/>
        </w:rPr>
        <w:t> </w:t>
      </w:r>
      <w:r>
        <w:rPr>
          <w:rFonts w:ascii="Cambria" w:cs="Cambria" w:eastAsia="Cambria" w:hAnsi="Cambria"/>
          <w:color w:val="363435"/>
          <w:spacing w:val="10"/>
          <w:w w:val="100"/>
          <w:position w:val="9"/>
          <w:sz w:val="14"/>
          <w:szCs w:val="14"/>
        </w:rPr>
        <w:t>∗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i/>
          <w:color w:val="363435"/>
          <w:spacing w:val="7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x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-3"/>
          <w:sz w:val="14"/>
          <w:szCs w:val="14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5"/>
          <w:w w:val="107"/>
          <w:position w:val="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7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18"/>
          <w:w w:val="107"/>
          <w:position w:val="-3"/>
          <w:sz w:val="14"/>
          <w:szCs w:val="14"/>
        </w:rPr>
        <w:t>y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7"/>
          <w:position w:val="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i/>
          <w:color w:val="363435"/>
          <w:spacing w:val="-20"/>
          <w:w w:val="107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-19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15"/>
          <w:w w:val="100"/>
          <w:position w:val="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i/>
          <w:color w:val="363435"/>
          <w:spacing w:val="6"/>
          <w:w w:val="100"/>
          <w:position w:val="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10"/>
          <w:position w:val="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type w:val="continuous"/>
          <w:pgSz w:h="15560" w:w="11640"/>
          <w:pgMar w:bottom="280" w:left="760" w:right="1040" w:top="1080"/>
          <w:cols w:equalWidth="off" w:num="3">
            <w:col w:space="5" w:w="6436"/>
            <w:col w:space="580" w:w="2162"/>
            <w:col w:w="657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(X.68)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Cambria" w:cs="Cambria" w:eastAsia="Cambria" w:hAnsi="Cambria"/>
          <w:sz w:val="14"/>
          <w:szCs w:val="14"/>
        </w:rPr>
        <w:jc w:val="center"/>
        <w:spacing w:line="160" w:lineRule="exact"/>
        <w:ind w:left="5792" w:right="3335"/>
      </w:pPr>
      <w:r>
        <w:rPr>
          <w:rFonts w:ascii="Cambria" w:cs="Cambria" w:eastAsia="Cambria" w:hAnsi="Cambria"/>
          <w:color w:val="363435"/>
          <w:spacing w:val="0"/>
          <w:w w:val="128"/>
          <w:position w:val="1"/>
          <w:sz w:val="14"/>
          <w:szCs w:val="14"/>
        </w:rPr>
        <w:t>−∞</w:t>
      </w:r>
      <w:r>
        <w:rPr>
          <w:rFonts w:ascii="Cambria" w:cs="Cambria" w:eastAsia="Cambria" w:hAnsi="Cambria"/>
          <w:color w:val="363435"/>
          <w:spacing w:val="0"/>
          <w:w w:val="128"/>
          <w:position w:val="1"/>
          <w:sz w:val="14"/>
          <w:szCs w:val="14"/>
        </w:rPr>
        <w:t>  </w:t>
      </w:r>
      <w:r>
        <w:rPr>
          <w:rFonts w:ascii="Cambria" w:cs="Cambria" w:eastAsia="Cambria" w:hAnsi="Cambria"/>
          <w:color w:val="363435"/>
          <w:spacing w:val="7"/>
          <w:w w:val="128"/>
          <w:position w:val="1"/>
          <w:sz w:val="14"/>
          <w:szCs w:val="14"/>
        </w:rPr>
        <w:t> </w:t>
      </w:r>
      <w:r>
        <w:rPr>
          <w:rFonts w:ascii="Cambria" w:cs="Cambria" w:eastAsia="Cambria" w:hAnsi="Cambria"/>
          <w:color w:val="363435"/>
          <w:spacing w:val="0"/>
          <w:w w:val="141"/>
          <w:position w:val="0"/>
          <w:sz w:val="14"/>
          <w:szCs w:val="14"/>
        </w:rPr>
        <w:t>−</w:t>
      </w:r>
      <w:r>
        <w:rPr>
          <w:rFonts w:ascii="Cambria" w:cs="Cambria" w:eastAsia="Cambria" w:hAnsi="Cambria"/>
          <w:color w:val="363435"/>
          <w:spacing w:val="0"/>
          <w:w w:val="120"/>
          <w:position w:val="0"/>
          <w:sz w:val="14"/>
          <w:szCs w:val="14"/>
        </w:rPr>
        <w:t>∞</w:t>
      </w:r>
      <w:r>
        <w:rPr>
          <w:rFonts w:ascii="Cambria" w:cs="Cambria" w:eastAsia="Cambria" w:hAnsi="Cambria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34" w:line="271" w:lineRule="auto"/>
        <w:ind w:firstLine="240" w:left="2991"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xpresión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total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calculada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difractora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igual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total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calculada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pantalla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ación.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2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fenómenos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interferencia,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cuando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misma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eren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forma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irradiancia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cuatro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eces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ondas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onda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interfi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maner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parece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haberse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destruido.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3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proceso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visió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suced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total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grada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todas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direcciones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permanece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constante.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ceso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visió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amplitu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siempr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patrone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comple-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mentario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pérdida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absorció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sistema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rama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habr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ha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abso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ción,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ejemplo,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visor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haz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metálico,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patrones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xactamente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complementarios,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debido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perdida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calentar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metal.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2991" w:right="71"/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Existe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alguno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xperimento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aparienci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viol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principi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conser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com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qu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muestr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gur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X.27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1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monocromátic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puntua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centr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espej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semiesféric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perfecto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radio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esfera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muy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pequeño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magnitud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tal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emitid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haci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afuer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semiesfer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ref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ejad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ell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gú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desee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interferenci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destruct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xplicació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est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fuente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luminosa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puede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emiti</w:t>
      </w:r>
      <w:r>
        <w:rPr>
          <w:rFonts w:ascii="Times New Roman" w:cs="Times New Roman" w:eastAsia="Times New Roman" w:hAnsi="Times New Roman"/>
          <w:color w:val="363435"/>
          <w:spacing w:val="-11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construct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proba-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bilidad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emisión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átomos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duplica,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aumentando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así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doble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irradiancia.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line="240" w:lineRule="exact"/>
        <w:ind w:left="2991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2"/>
          <w:szCs w:val="22"/>
        </w:rPr>
        <w:t>Lecturas</w:t>
      </w:r>
      <w:r>
        <w:rPr>
          <w:rFonts w:ascii="Times New Roman" w:cs="Times New Roman" w:eastAsia="Times New Roman" w:hAnsi="Times New Roman"/>
          <w:color w:val="363435"/>
          <w:spacing w:val="45"/>
          <w:w w:val="100"/>
          <w:position w:val="-1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6"/>
          <w:position w:val="-1"/>
          <w:sz w:val="22"/>
          <w:szCs w:val="22"/>
        </w:rPr>
        <w:t>recomendadas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8" w:line="240" w:lineRule="exact"/>
        <w:sectPr>
          <w:type w:val="continuous"/>
          <w:pgSz w:h="15560" w:w="11640"/>
          <w:pgMar w:bottom="280" w:left="760" w:right="1040" w:top="1080"/>
        </w:sectPr>
      </w:pPr>
      <w:r>
        <w:rPr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11" w:right="-68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32"/>
          <w:szCs w:val="32"/>
        </w:rPr>
        <w:t>294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4"/>
        <w:ind w:left="240"/>
      </w:pPr>
      <w:r>
        <w:br w:type="column"/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Connes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9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“H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Ligh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Analyzed”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Scientifi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American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i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21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(3)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color w:val="363435"/>
          <w:spacing w:val="1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72-83,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71" w:lineRule="auto"/>
        <w:ind w:right="75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1968;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reimpreso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Arthur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L.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Sch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wl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(comp.),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Lase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and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Light,</w:t>
      </w:r>
      <w:r>
        <w:rPr>
          <w:rFonts w:ascii="Times New Roman" w:cs="Times New Roman" w:eastAsia="Times New Roman" w:hAnsi="Times New Roman"/>
          <w:i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18"/>
          <w:w w:val="10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H.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Freeman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Compa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13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Francisco,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1969.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240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xhage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“Monomolecula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Layer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Light”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1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Scientifi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3"/>
          <w:w w:val="100"/>
          <w:sz w:val="20"/>
          <w:szCs w:val="20"/>
        </w:rPr>
        <w:t>American,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222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(3):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108-119,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1970.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  <w:ind w:left="24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3)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wells,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R.,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J.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Kirz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Saire,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“X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Ray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Microscopes”,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Scientifi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i/>
          <w:color w:val="363435"/>
          <w:spacing w:val="-15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American,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/>
        <w:sectPr>
          <w:type w:val="continuous"/>
          <w:pgSz w:h="15560" w:w="11640"/>
          <w:pgMar w:bottom="280" w:left="760" w:right="1040" w:top="1080"/>
          <w:cols w:equalWidth="off" w:num="2">
            <w:col w:space="2449" w:w="542"/>
            <w:col w:w="6849"/>
          </w:cols>
        </w:sectPr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264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(2):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88-94,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1991.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63"/>
        <w:ind w:left="109"/>
      </w:pPr>
      <w:r>
        <w:rPr>
          <w:rFonts w:ascii="Times New Roman" w:cs="Times New Roman" w:eastAsia="Times New Roman" w:hAnsi="Times New Roman"/>
          <w:color w:val="363435"/>
          <w:spacing w:val="0"/>
          <w:w w:val="105"/>
          <w:sz w:val="22"/>
          <w:szCs w:val="22"/>
        </w:rPr>
        <w:t>Problemas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71" w:lineRule="auto"/>
        <w:ind w:firstLine="240" w:left="109" w:right="-32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1)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Demuestre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zonal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Fresnel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tiene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tanto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focos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gentes</w:t>
      </w:r>
      <w:r>
        <w:rPr>
          <w:rFonts w:ascii="Times New Roman" w:cs="Times New Roman" w:eastAsia="Times New Roman" w:hAnsi="Times New Roman"/>
          <w:color w:val="363435"/>
          <w:spacing w:val="-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como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gentes.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10" w:right="-32"/>
      </w:pP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obtuvier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gat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fotográfi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-8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plac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zona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Fresne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6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obten-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dría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zonal,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pero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claras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antes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serían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oscuras,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vic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-4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sa.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¿Cuál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será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ahora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amplitud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resultante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punto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i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sobre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su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eje?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¿Será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diferen-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obtenía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placa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zonal?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10" w:right="-32"/>
      </w:pP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Encuentr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patró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difracció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Fraunhofe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2"/>
          <w:w w:val="100"/>
          <w:sz w:val="20"/>
          <w:szCs w:val="20"/>
        </w:rPr>
        <w:t>anch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2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cuyos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centros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están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distancia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otro.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1" w:line="271" w:lineRule="auto"/>
        <w:ind w:firstLine="240" w:left="110" w:right="-34"/>
      </w:pP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resolució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angula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oj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human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minut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arco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po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tanto,</w:t>
      </w:r>
      <w:r>
        <w:rPr>
          <w:rFonts w:ascii="Times New Roman" w:cs="Times New Roman" w:eastAsia="Times New Roman" w:hAnsi="Times New Roman"/>
          <w:color w:val="363435"/>
          <w:spacing w:val="3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para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poder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obser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franjas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difracción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interferencia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visualmente,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separación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ellos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debe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5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arias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3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eces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mayor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este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ángulo.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Calcule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separación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entre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rendija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que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colocada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frent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ojo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no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permita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"/>
          <w:w w:val="100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franja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-21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oung</w:t>
      </w:r>
      <w:r>
        <w:rPr>
          <w:rFonts w:ascii="Times New Roman" w:cs="Times New Roman" w:eastAsia="Times New Roman" w:hAnsi="Times New Roman"/>
          <w:color w:val="363435"/>
          <w:spacing w:val="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separación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minutos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arco.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350" w:right="-47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5)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¿Cuál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es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la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resolución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angular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telescopio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sin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aberraciones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con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un</w:t>
      </w:r>
      <w:r>
        <w:rPr>
          <w:rFonts w:ascii="Times New Roman" w:cs="Times New Roman" w:eastAsia="Times New Roman" w:hAnsi="Times New Roman"/>
          <w:color w:val="363435"/>
          <w:spacing w:val="4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sz w:val="20"/>
          <w:szCs w:val="20"/>
        </w:rPr>
        <w:t>diá-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0" w:line="220" w:lineRule="exact"/>
        <w:ind w:left="110"/>
      </w:pP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metro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abertura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de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10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color w:val="363435"/>
          <w:spacing w:val="0"/>
          <w:w w:val="100"/>
          <w:position w:val="-1"/>
          <w:sz w:val="20"/>
          <w:szCs w:val="20"/>
        </w:rPr>
        <w:t>cm?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ectPr>
          <w:pgSz w:h="15560" w:w="11640"/>
          <w:pgMar w:bottom="280" w:left="900" w:right="900" w:top="780"/>
          <w:cols w:equalWidth="off" w:num="2">
            <w:col w:space="1847" w:w="6833"/>
            <w:col w:w="1160"/>
          </w:cols>
        </w:sectPr>
      </w:pPr>
      <w:r>
        <w:pict>
          <v:group coordorigin="7969,-77" coordsize="2640,0" style="position:absolute;margin-left:398.469pt;margin-top:-3.84806pt;width:132pt;height:0pt;mso-position-horizontal-relative:page;mso-position-vertical-relative:paragraph;z-index:-4110">
            <v:shape coordorigin="7969,-77" coordsize="2640,0" filled="f" path="m7969,-77l10609,-77e" strokecolor="#363435" stroked="t" strokeweight="0.5pt" style="position:absolute;left:7969;top:-77;width:264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0"/>
          <w:sz w:val="18"/>
          <w:szCs w:val="18"/>
        </w:rPr>
        <w:t>X.</w:t>
      </w:r>
      <w:r>
        <w:rPr>
          <w:rFonts w:ascii="Times New Roman" w:cs="Times New Roman" w:eastAsia="Times New Roman" w:hAnsi="Times New Roman"/>
          <w:i/>
          <w:color w:val="363435"/>
          <w:spacing w:val="20"/>
          <w:w w:val="100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i/>
          <w:color w:val="363435"/>
          <w:spacing w:val="0"/>
          <w:w w:val="103"/>
          <w:sz w:val="18"/>
          <w:szCs w:val="18"/>
        </w:rPr>
        <w:t>Difracción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right"/>
        <w:spacing w:before="13"/>
        <w:ind w:right="111"/>
      </w:pPr>
      <w:r>
        <w:rPr>
          <w:rFonts w:ascii="Times New Roman" w:cs="Times New Roman" w:eastAsia="Times New Roman" w:hAnsi="Times New Roman"/>
          <w:color w:val="363435"/>
          <w:spacing w:val="0"/>
          <w:w w:val="89"/>
          <w:sz w:val="32"/>
          <w:szCs w:val="32"/>
        </w:rPr>
        <w:t>295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sectPr>
      <w:type w:val="continuous"/>
      <w:pgSz w:h="15560" w:w="11640"/>
      <w:pgMar w:bottom="280" w:left="900" w:right="900" w:top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media\image5.png" Type="http://schemas.openxmlformats.org/officeDocument/2006/relationships/image"/><Relationship Id="rId9" Target="media\image6.png" Type="http://schemas.openxmlformats.org/officeDocument/2006/relationships/image"/><Relationship Id="rId10" Target="media\image7.png" Type="http://schemas.openxmlformats.org/officeDocument/2006/relationships/image"/><Relationship Id="rId11" Target="media\image8.png" Type="http://schemas.openxmlformats.org/officeDocument/2006/relationships/image"/><Relationship Id="rId12" Target="media\image9.png" Type="http://schemas.openxmlformats.org/officeDocument/2006/relationships/image"/><Relationship Id="rId13" Target="media\image10.png" Type="http://schemas.openxmlformats.org/officeDocument/2006/relationships/image"/><Relationship Id="rId14" Target="media\image11.png" Type="http://schemas.openxmlformats.org/officeDocument/2006/relationships/image"/><Relationship Id="rId15" Target="media\image12.png" Type="http://schemas.openxmlformats.org/officeDocument/2006/relationships/image"/><Relationship Id="rId16" Target="media\image13.png" Type="http://schemas.openxmlformats.org/officeDocument/2006/relationships/image"/><Relationship Id="rId17" Target="media\image14.png" Type="http://schemas.openxmlformats.org/officeDocument/2006/relationships/image"/><Relationship Id="rId18" Target="media\image15.png" Type="http://schemas.openxmlformats.org/officeDocument/2006/relationships/image"/><Relationship Id="rId19" Target="media\image16.png" Type="http://schemas.openxmlformats.org/officeDocument/2006/relationships/image"/><Relationship Id="rId20" Target="media\image17.png" Type="http://schemas.openxmlformats.org/officeDocument/2006/relationships/image"/><Relationship Id="rId21" Target="media\image18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